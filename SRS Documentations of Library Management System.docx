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31B" w:rsidRPr="00874B29" w:rsidRDefault="00961F1C" w:rsidP="00961F1C">
      <w:pPr>
        <w:jc w:val="center"/>
        <w:rPr>
          <w:rFonts w:ascii="Times New Roman" w:hAnsi="Times New Roman" w:cs="Times New Roman"/>
          <w:b/>
          <w:sz w:val="72"/>
        </w:rPr>
      </w:pPr>
      <w:r w:rsidRPr="00874B29">
        <w:rPr>
          <w:rFonts w:ascii="Times New Roman" w:hAnsi="Times New Roman" w:cs="Times New Roman"/>
          <w:b/>
          <w:sz w:val="72"/>
        </w:rPr>
        <w:t>Library Management System</w:t>
      </w:r>
    </w:p>
    <w:p w:rsidR="00961F1C" w:rsidRPr="00874B29" w:rsidRDefault="00961F1C" w:rsidP="00961F1C">
      <w:pPr>
        <w:jc w:val="center"/>
        <w:rPr>
          <w:rFonts w:ascii="Times New Roman" w:hAnsi="Times New Roman" w:cs="Times New Roman"/>
          <w:b/>
          <w:sz w:val="44"/>
        </w:rPr>
      </w:pPr>
      <w:r w:rsidRPr="00874B29">
        <w:rPr>
          <w:rFonts w:ascii="Times New Roman" w:hAnsi="Times New Roman" w:cs="Times New Roman"/>
          <w:b/>
          <w:sz w:val="72"/>
        </w:rPr>
        <w:t>(Web App</w:t>
      </w:r>
      <w:r w:rsidR="006B20D8" w:rsidRPr="00874B29">
        <w:rPr>
          <w:rFonts w:ascii="Times New Roman" w:hAnsi="Times New Roman" w:cs="Times New Roman"/>
          <w:b/>
          <w:sz w:val="72"/>
        </w:rPr>
        <w:t>)</w:t>
      </w:r>
    </w:p>
    <w:p w:rsidR="00961F1C" w:rsidRPr="00874B29" w:rsidRDefault="00961F1C" w:rsidP="00961F1C">
      <w:pPr>
        <w:jc w:val="center"/>
        <w:rPr>
          <w:rFonts w:ascii="Times New Roman" w:hAnsi="Times New Roman" w:cs="Times New Roman"/>
          <w:b/>
          <w:sz w:val="44"/>
        </w:rPr>
      </w:pPr>
    </w:p>
    <w:p w:rsidR="00961F1C" w:rsidRPr="00874B29" w:rsidRDefault="00961F1C" w:rsidP="00961F1C">
      <w:pPr>
        <w:jc w:val="center"/>
        <w:rPr>
          <w:rFonts w:ascii="Times New Roman" w:hAnsi="Times New Roman" w:cs="Times New Roman"/>
          <w:b/>
          <w:sz w:val="44"/>
        </w:rPr>
      </w:pPr>
    </w:p>
    <w:p w:rsidR="00961F1C" w:rsidRPr="00874B29" w:rsidRDefault="00961F1C" w:rsidP="00961F1C">
      <w:pPr>
        <w:jc w:val="center"/>
        <w:rPr>
          <w:rFonts w:ascii="Times New Roman" w:hAnsi="Times New Roman" w:cs="Times New Roman"/>
          <w:b/>
          <w:sz w:val="36"/>
        </w:rPr>
      </w:pPr>
      <w:r w:rsidRPr="00874B29">
        <w:rPr>
          <w:rFonts w:ascii="Times New Roman" w:hAnsi="Times New Roman" w:cs="Times New Roman"/>
          <w:b/>
          <w:sz w:val="36"/>
        </w:rPr>
        <w:t>Submitted by</w:t>
      </w:r>
    </w:p>
    <w:p w:rsidR="00961F1C" w:rsidRPr="00874B29" w:rsidRDefault="00961F1C" w:rsidP="00961F1C">
      <w:pPr>
        <w:jc w:val="center"/>
        <w:rPr>
          <w:rFonts w:ascii="Times New Roman" w:hAnsi="Times New Roman" w:cs="Times New Roman"/>
          <w:sz w:val="36"/>
        </w:rPr>
      </w:pPr>
      <w:r w:rsidRPr="00874B29">
        <w:rPr>
          <w:rFonts w:ascii="Times New Roman" w:hAnsi="Times New Roman" w:cs="Times New Roman"/>
          <w:sz w:val="36"/>
        </w:rPr>
        <w:t>Muhammad Mursaleen, LDBTTE-19-23</w:t>
      </w:r>
    </w:p>
    <w:p w:rsidR="00961F1C" w:rsidRPr="00874B29" w:rsidRDefault="00961F1C" w:rsidP="00961F1C">
      <w:pPr>
        <w:jc w:val="center"/>
        <w:rPr>
          <w:rFonts w:ascii="Times New Roman" w:hAnsi="Times New Roman" w:cs="Times New Roman"/>
          <w:b/>
          <w:sz w:val="36"/>
        </w:rPr>
      </w:pPr>
      <w:r w:rsidRPr="00874B29">
        <w:rPr>
          <w:rFonts w:ascii="Times New Roman" w:hAnsi="Times New Roman" w:cs="Times New Roman"/>
          <w:b/>
          <w:sz w:val="36"/>
        </w:rPr>
        <w:t>BSIT</w:t>
      </w:r>
    </w:p>
    <w:p w:rsidR="00961F1C" w:rsidRPr="00874B29" w:rsidRDefault="00961F1C" w:rsidP="00961F1C">
      <w:pPr>
        <w:jc w:val="center"/>
        <w:rPr>
          <w:rFonts w:ascii="Times New Roman" w:hAnsi="Times New Roman" w:cs="Times New Roman"/>
          <w:sz w:val="36"/>
        </w:rPr>
      </w:pPr>
      <w:r w:rsidRPr="00874B29">
        <w:rPr>
          <w:rFonts w:ascii="Times New Roman" w:hAnsi="Times New Roman" w:cs="Times New Roman"/>
          <w:sz w:val="36"/>
        </w:rPr>
        <w:t>Session (2019-23)</w:t>
      </w:r>
    </w:p>
    <w:p w:rsidR="00961F1C" w:rsidRPr="00874B29" w:rsidRDefault="00961F1C" w:rsidP="00961F1C">
      <w:pPr>
        <w:jc w:val="center"/>
        <w:rPr>
          <w:rFonts w:ascii="Times New Roman" w:hAnsi="Times New Roman" w:cs="Times New Roman"/>
          <w:b/>
          <w:sz w:val="36"/>
        </w:rPr>
      </w:pPr>
      <w:r w:rsidRPr="00874B29">
        <w:rPr>
          <w:rFonts w:ascii="Times New Roman" w:hAnsi="Times New Roman" w:cs="Times New Roman"/>
          <w:b/>
          <w:sz w:val="36"/>
        </w:rPr>
        <w:t>Supervised by</w:t>
      </w:r>
    </w:p>
    <w:p w:rsidR="00961F1C" w:rsidRPr="00874B29" w:rsidRDefault="00961F1C" w:rsidP="00961F1C">
      <w:pPr>
        <w:jc w:val="center"/>
        <w:rPr>
          <w:rFonts w:ascii="Times New Roman" w:hAnsi="Times New Roman" w:cs="Times New Roman"/>
          <w:sz w:val="36"/>
        </w:rPr>
      </w:pPr>
      <w:r w:rsidRPr="00874B29">
        <w:rPr>
          <w:rFonts w:ascii="Times New Roman" w:hAnsi="Times New Roman" w:cs="Times New Roman"/>
          <w:sz w:val="36"/>
        </w:rPr>
        <w:t>Mr. Kamran Qadir Sb.</w:t>
      </w:r>
    </w:p>
    <w:p w:rsidR="00961F1C" w:rsidRPr="00874B29" w:rsidRDefault="00961F1C" w:rsidP="00961F1C">
      <w:pPr>
        <w:jc w:val="center"/>
        <w:rPr>
          <w:rFonts w:ascii="Times New Roman" w:hAnsi="Times New Roman" w:cs="Times New Roman"/>
          <w:sz w:val="36"/>
        </w:rPr>
      </w:pPr>
      <w:r w:rsidRPr="00874B29">
        <w:rPr>
          <w:rFonts w:ascii="Times New Roman" w:hAnsi="Times New Roman" w:cs="Times New Roman"/>
          <w:sz w:val="36"/>
        </w:rPr>
        <w:t>DEPARTMENT OF INFROMATION TECHNOLOGY</w:t>
      </w:r>
    </w:p>
    <w:p w:rsidR="009732AE" w:rsidRPr="00874B29" w:rsidRDefault="009732AE" w:rsidP="00961F1C">
      <w:pPr>
        <w:jc w:val="center"/>
        <w:rPr>
          <w:rFonts w:ascii="Times New Roman" w:hAnsi="Times New Roman" w:cs="Times New Roman"/>
          <w:sz w:val="36"/>
        </w:rPr>
      </w:pPr>
    </w:p>
    <w:p w:rsidR="009732AE" w:rsidRPr="00874B29" w:rsidRDefault="009732AE" w:rsidP="00961F1C">
      <w:pPr>
        <w:jc w:val="center"/>
        <w:rPr>
          <w:rFonts w:ascii="Times New Roman" w:hAnsi="Times New Roman" w:cs="Times New Roman"/>
          <w:sz w:val="36"/>
        </w:rPr>
      </w:pPr>
      <w:r w:rsidRPr="00874B29">
        <w:rPr>
          <w:rFonts w:ascii="Times New Roman" w:hAnsi="Times New Roman" w:cs="Times New Roman"/>
          <w:noProof/>
          <w:sz w:val="36"/>
        </w:rPr>
        <w:drawing>
          <wp:inline distT="0" distB="0" distL="0" distR="0">
            <wp:extent cx="33337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zu logo.png"/>
                    <pic:cNvPicPr/>
                  </pic:nvPicPr>
                  <pic:blipFill>
                    <a:blip r:embed="rId8">
                      <a:extLst>
                        <a:ext uri="{28A0092B-C50C-407E-A947-70E740481C1C}">
                          <a14:useLocalDpi xmlns:a14="http://schemas.microsoft.com/office/drawing/2010/main" val="0"/>
                        </a:ext>
                      </a:extLst>
                    </a:blip>
                    <a:stretch>
                      <a:fillRect/>
                    </a:stretch>
                  </pic:blipFill>
                  <pic:spPr>
                    <a:xfrm>
                      <a:off x="0" y="0"/>
                      <a:ext cx="3333750" cy="2381250"/>
                    </a:xfrm>
                    <a:prstGeom prst="rect">
                      <a:avLst/>
                    </a:prstGeom>
                  </pic:spPr>
                </pic:pic>
              </a:graphicData>
            </a:graphic>
          </wp:inline>
        </w:drawing>
      </w:r>
    </w:p>
    <w:p w:rsidR="009732AE" w:rsidRPr="00874B29" w:rsidRDefault="009732AE" w:rsidP="00961F1C">
      <w:pPr>
        <w:jc w:val="center"/>
        <w:rPr>
          <w:rFonts w:ascii="Times New Roman" w:hAnsi="Times New Roman" w:cs="Times New Roman"/>
          <w:sz w:val="36"/>
        </w:rPr>
      </w:pPr>
    </w:p>
    <w:p w:rsidR="00961F1C" w:rsidRPr="00874B29" w:rsidRDefault="00961F1C" w:rsidP="00961F1C">
      <w:pPr>
        <w:jc w:val="center"/>
        <w:rPr>
          <w:rFonts w:ascii="Times New Roman" w:hAnsi="Times New Roman" w:cs="Times New Roman"/>
          <w:b/>
          <w:sz w:val="44"/>
        </w:rPr>
      </w:pPr>
      <w:r w:rsidRPr="00874B29">
        <w:rPr>
          <w:rFonts w:ascii="Times New Roman" w:hAnsi="Times New Roman" w:cs="Times New Roman"/>
          <w:b/>
          <w:sz w:val="44"/>
        </w:rPr>
        <w:lastRenderedPageBreak/>
        <w:t>BAHAUDDIN ZAKARIYA UNIVERSITY MULTAN, SUB</w:t>
      </w:r>
    </w:p>
    <w:p w:rsidR="00961F1C" w:rsidRPr="00874B29" w:rsidRDefault="00961F1C" w:rsidP="00961F1C">
      <w:pPr>
        <w:jc w:val="center"/>
        <w:rPr>
          <w:rFonts w:ascii="Times New Roman" w:hAnsi="Times New Roman" w:cs="Times New Roman"/>
          <w:b/>
          <w:sz w:val="44"/>
        </w:rPr>
      </w:pPr>
      <w:r w:rsidRPr="00874B29">
        <w:rPr>
          <w:rFonts w:ascii="Times New Roman" w:hAnsi="Times New Roman" w:cs="Times New Roman"/>
          <w:b/>
          <w:sz w:val="44"/>
        </w:rPr>
        <w:t>CAMPUS LODHRAN, PAKISTAN</w:t>
      </w:r>
    </w:p>
    <w:p w:rsidR="009732AE" w:rsidRPr="00874B29" w:rsidRDefault="009732AE" w:rsidP="009732AE">
      <w:pPr>
        <w:pStyle w:val="Heading1"/>
        <w:rPr>
          <w:rFonts w:ascii="Times New Roman" w:hAnsi="Times New Roman" w:cs="Times New Roman"/>
          <w:b/>
          <w:sz w:val="36"/>
        </w:rPr>
      </w:pPr>
      <w:r w:rsidRPr="00874B29">
        <w:rPr>
          <w:rFonts w:ascii="Times New Roman" w:hAnsi="Times New Roman" w:cs="Times New Roman"/>
          <w:b/>
          <w:sz w:val="36"/>
        </w:rPr>
        <w:t>Final Approval</w:t>
      </w:r>
    </w:p>
    <w:p w:rsidR="009732AE" w:rsidRPr="00874B29" w:rsidRDefault="009732AE" w:rsidP="005F290A">
      <w:pPr>
        <w:spacing w:line="480" w:lineRule="auto"/>
        <w:jc w:val="both"/>
        <w:rPr>
          <w:rFonts w:ascii="Times New Roman" w:hAnsi="Times New Roman" w:cs="Times New Roman"/>
          <w:sz w:val="24"/>
          <w:szCs w:val="24"/>
        </w:rPr>
      </w:pPr>
      <w:r w:rsidRPr="00874B29">
        <w:rPr>
          <w:rFonts w:ascii="Times New Roman" w:hAnsi="Times New Roman" w:cs="Times New Roman"/>
          <w:sz w:val="24"/>
          <w:szCs w:val="24"/>
        </w:rPr>
        <w:t xml:space="preserve">It is certified that we have read the report entitled “Library Management System” submitted by </w:t>
      </w:r>
      <w:r w:rsidRPr="00874B29">
        <w:rPr>
          <w:rFonts w:ascii="Times New Roman" w:hAnsi="Times New Roman" w:cs="Times New Roman"/>
          <w:b/>
          <w:sz w:val="24"/>
          <w:szCs w:val="24"/>
        </w:rPr>
        <w:t xml:space="preserve">Muhammad Mursaleen </w:t>
      </w:r>
      <w:r w:rsidRPr="00874B29">
        <w:rPr>
          <w:rFonts w:ascii="Times New Roman" w:hAnsi="Times New Roman" w:cs="Times New Roman"/>
          <w:sz w:val="24"/>
          <w:szCs w:val="24"/>
        </w:rPr>
        <w:t>and it is our judgment that this report is of sufficient standard to warrant its accep</w:t>
      </w:r>
      <w:r w:rsidR="00D30C6A" w:rsidRPr="00874B29">
        <w:rPr>
          <w:rFonts w:ascii="Times New Roman" w:hAnsi="Times New Roman" w:cs="Times New Roman"/>
          <w:sz w:val="24"/>
          <w:szCs w:val="24"/>
        </w:rPr>
        <w:t>tance by Department of Information Technology, Bahauddin Zakariya University Multan, Sub Campus Lodhran for the partial fulfillment of the requirement for the Bachelor of Science in Information Technology.</w:t>
      </w:r>
    </w:p>
    <w:p w:rsidR="00D30C6A" w:rsidRPr="00874B29" w:rsidRDefault="00D30C6A" w:rsidP="009732AE">
      <w:pPr>
        <w:rPr>
          <w:rFonts w:ascii="Times New Roman" w:hAnsi="Times New Roman" w:cs="Times New Roman"/>
          <w:sz w:val="32"/>
        </w:rPr>
      </w:pPr>
      <w:r w:rsidRPr="00874B29">
        <w:rPr>
          <w:rFonts w:ascii="Times New Roman" w:hAnsi="Times New Roman" w:cs="Times New Roman"/>
          <w:sz w:val="32"/>
        </w:rPr>
        <w:t>Approved on __________________</w:t>
      </w:r>
    </w:p>
    <w:p w:rsidR="00D30C6A" w:rsidRPr="00874B29" w:rsidRDefault="00D30C6A" w:rsidP="009732AE">
      <w:pPr>
        <w:rPr>
          <w:rFonts w:ascii="Times New Roman" w:hAnsi="Times New Roman" w:cs="Times New Roman"/>
          <w:sz w:val="32"/>
        </w:rPr>
      </w:pPr>
      <w:r w:rsidRPr="00874B29">
        <w:rPr>
          <w:rFonts w:ascii="Times New Roman" w:hAnsi="Times New Roman" w:cs="Times New Roman"/>
          <w:sz w:val="32"/>
        </w:rPr>
        <w:t>By</w:t>
      </w:r>
      <w:r w:rsidRPr="00874B29">
        <w:rPr>
          <w:rFonts w:ascii="Times New Roman" w:hAnsi="Times New Roman" w:cs="Times New Roman"/>
          <w:sz w:val="32"/>
        </w:rPr>
        <w:tab/>
      </w:r>
    </w:p>
    <w:p w:rsidR="00D30C6A" w:rsidRPr="00874B29" w:rsidRDefault="00D30C6A" w:rsidP="009732AE">
      <w:pPr>
        <w:rPr>
          <w:rFonts w:ascii="Times New Roman" w:hAnsi="Times New Roman" w:cs="Times New Roman"/>
          <w:sz w:val="32"/>
        </w:rPr>
      </w:pPr>
      <w:r w:rsidRPr="00874B29">
        <w:rPr>
          <w:rFonts w:ascii="Times New Roman" w:hAnsi="Times New Roman" w:cs="Times New Roman"/>
          <w:sz w:val="32"/>
        </w:rPr>
        <w:t>Name: Muhammad Mursaleen</w:t>
      </w:r>
    </w:p>
    <w:p w:rsidR="00D30C6A" w:rsidRPr="00874B29" w:rsidRDefault="00D30C6A" w:rsidP="009732AE">
      <w:pPr>
        <w:rPr>
          <w:rFonts w:ascii="Times New Roman" w:hAnsi="Times New Roman" w:cs="Times New Roman"/>
          <w:sz w:val="32"/>
        </w:rPr>
      </w:pPr>
      <w:r w:rsidRPr="00874B29">
        <w:rPr>
          <w:rFonts w:ascii="Times New Roman" w:hAnsi="Times New Roman" w:cs="Times New Roman"/>
          <w:sz w:val="32"/>
        </w:rPr>
        <w:t>Roll No: LDBTTE-19-12</w:t>
      </w:r>
    </w:p>
    <w:p w:rsidR="00D30C6A" w:rsidRPr="00874B29" w:rsidRDefault="00D30C6A" w:rsidP="009732AE">
      <w:pPr>
        <w:rPr>
          <w:rFonts w:ascii="Times New Roman" w:hAnsi="Times New Roman" w:cs="Times New Roman"/>
          <w:sz w:val="32"/>
        </w:rPr>
      </w:pPr>
    </w:p>
    <w:p w:rsidR="00D30C6A" w:rsidRPr="00874B29" w:rsidRDefault="00D30C6A" w:rsidP="009732AE">
      <w:pPr>
        <w:rPr>
          <w:rFonts w:ascii="Times New Roman" w:hAnsi="Times New Roman" w:cs="Times New Roman"/>
          <w:sz w:val="32"/>
        </w:rPr>
      </w:pPr>
      <w:r w:rsidRPr="00874B29">
        <w:rPr>
          <w:rFonts w:ascii="Times New Roman" w:hAnsi="Times New Roman" w:cs="Times New Roman"/>
          <w:sz w:val="32"/>
        </w:rPr>
        <w:t>Supervisor</w:t>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t>External Examiner</w:t>
      </w:r>
    </w:p>
    <w:p w:rsidR="00D30C6A" w:rsidRPr="00874B29" w:rsidRDefault="00D30C6A" w:rsidP="009732AE">
      <w:pPr>
        <w:rPr>
          <w:rFonts w:ascii="Times New Roman" w:hAnsi="Times New Roman" w:cs="Times New Roman"/>
          <w:sz w:val="32"/>
        </w:rPr>
      </w:pPr>
      <w:r w:rsidRPr="00874B29">
        <w:rPr>
          <w:rFonts w:ascii="Times New Roman" w:hAnsi="Times New Roman" w:cs="Times New Roman"/>
          <w:sz w:val="32"/>
        </w:rPr>
        <w:t>Signature:</w:t>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t>Signature:</w:t>
      </w:r>
    </w:p>
    <w:p w:rsidR="00D30C6A" w:rsidRPr="00874B29" w:rsidRDefault="00D30C6A" w:rsidP="00D30C6A">
      <w:pPr>
        <w:rPr>
          <w:rFonts w:ascii="Times New Roman" w:hAnsi="Times New Roman" w:cs="Times New Roman"/>
          <w:sz w:val="32"/>
        </w:rPr>
      </w:pPr>
      <w:r w:rsidRPr="00874B29">
        <w:rPr>
          <w:rFonts w:ascii="Times New Roman" w:hAnsi="Times New Roman" w:cs="Times New Roman"/>
          <w:sz w:val="32"/>
        </w:rPr>
        <w:t>_____________________</w:t>
      </w:r>
      <w:r w:rsidRPr="00874B29">
        <w:rPr>
          <w:rFonts w:ascii="Times New Roman" w:hAnsi="Times New Roman" w:cs="Times New Roman"/>
          <w:sz w:val="32"/>
        </w:rPr>
        <w:tab/>
      </w:r>
      <w:r w:rsidRPr="00874B29">
        <w:rPr>
          <w:rFonts w:ascii="Times New Roman" w:hAnsi="Times New Roman" w:cs="Times New Roman"/>
          <w:sz w:val="32"/>
        </w:rPr>
        <w:tab/>
      </w:r>
      <w:r w:rsidR="002B2B14" w:rsidRPr="00874B29">
        <w:rPr>
          <w:rFonts w:ascii="Times New Roman" w:hAnsi="Times New Roman" w:cs="Times New Roman"/>
          <w:sz w:val="32"/>
        </w:rPr>
        <w:t xml:space="preserve">         </w:t>
      </w:r>
      <w:r w:rsidRPr="00874B29">
        <w:rPr>
          <w:rFonts w:ascii="Times New Roman" w:hAnsi="Times New Roman" w:cs="Times New Roman"/>
          <w:sz w:val="32"/>
        </w:rPr>
        <w:tab/>
        <w:t>_____________________</w:t>
      </w:r>
    </w:p>
    <w:p w:rsidR="006A54B3" w:rsidRPr="00874B29" w:rsidRDefault="006A54B3" w:rsidP="00D30C6A">
      <w:pPr>
        <w:rPr>
          <w:rFonts w:ascii="Times New Roman" w:hAnsi="Times New Roman" w:cs="Times New Roman"/>
          <w:sz w:val="32"/>
        </w:rPr>
      </w:pPr>
    </w:p>
    <w:p w:rsidR="00D30C6A" w:rsidRPr="00874B29" w:rsidRDefault="000F0FF7" w:rsidP="009732AE">
      <w:pPr>
        <w:rPr>
          <w:rFonts w:ascii="Times New Roman" w:hAnsi="Times New Roman" w:cs="Times New Roman"/>
          <w:sz w:val="32"/>
        </w:rPr>
      </w:pPr>
      <w:r w:rsidRPr="00874B29">
        <w:rPr>
          <w:rFonts w:ascii="Times New Roman" w:hAnsi="Times New Roman" w:cs="Times New Roman"/>
          <w:sz w:val="32"/>
        </w:rPr>
        <w:t>Name:</w:t>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t>Name:</w:t>
      </w:r>
    </w:p>
    <w:p w:rsidR="000F0FF7" w:rsidRPr="00874B29" w:rsidRDefault="000F0FF7" w:rsidP="009732AE">
      <w:pPr>
        <w:rPr>
          <w:rFonts w:ascii="Times New Roman" w:hAnsi="Times New Roman" w:cs="Times New Roman"/>
          <w:sz w:val="32"/>
        </w:rPr>
      </w:pPr>
      <w:r w:rsidRPr="00874B29">
        <w:rPr>
          <w:rFonts w:ascii="Times New Roman" w:hAnsi="Times New Roman" w:cs="Times New Roman"/>
          <w:sz w:val="32"/>
        </w:rPr>
        <w:t>_____________________</w:t>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t>_____________________</w:t>
      </w:r>
      <w:r w:rsidRPr="00874B29">
        <w:rPr>
          <w:rFonts w:ascii="Times New Roman" w:hAnsi="Times New Roman" w:cs="Times New Roman"/>
          <w:sz w:val="32"/>
        </w:rPr>
        <w:tab/>
      </w:r>
    </w:p>
    <w:p w:rsidR="009F7672" w:rsidRPr="00874B29" w:rsidRDefault="009F7672" w:rsidP="009732AE">
      <w:pPr>
        <w:rPr>
          <w:rFonts w:ascii="Times New Roman" w:hAnsi="Times New Roman" w:cs="Times New Roman"/>
          <w:sz w:val="32"/>
        </w:rPr>
      </w:pPr>
    </w:p>
    <w:p w:rsidR="000F0FF7" w:rsidRPr="00874B29" w:rsidRDefault="000F0FF7" w:rsidP="009732AE">
      <w:pPr>
        <w:rPr>
          <w:rFonts w:ascii="Times New Roman" w:hAnsi="Times New Roman" w:cs="Times New Roman"/>
          <w:sz w:val="32"/>
        </w:rPr>
      </w:pPr>
      <w:r w:rsidRPr="00874B29">
        <w:rPr>
          <w:rFonts w:ascii="Times New Roman" w:hAnsi="Times New Roman" w:cs="Times New Roman"/>
          <w:sz w:val="32"/>
        </w:rPr>
        <w:t>Designation:</w:t>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t>Designation:</w:t>
      </w:r>
    </w:p>
    <w:p w:rsidR="000F0FF7" w:rsidRPr="00874B29" w:rsidRDefault="000F0FF7" w:rsidP="009732AE">
      <w:pPr>
        <w:rPr>
          <w:rFonts w:ascii="Times New Roman" w:hAnsi="Times New Roman" w:cs="Times New Roman"/>
          <w:sz w:val="32"/>
        </w:rPr>
      </w:pPr>
      <w:r w:rsidRPr="00874B29">
        <w:rPr>
          <w:rFonts w:ascii="Times New Roman" w:hAnsi="Times New Roman" w:cs="Times New Roman"/>
          <w:sz w:val="32"/>
        </w:rPr>
        <w:t>_____________________</w:t>
      </w:r>
      <w:r w:rsidRPr="00874B29">
        <w:rPr>
          <w:rFonts w:ascii="Times New Roman" w:hAnsi="Times New Roman" w:cs="Times New Roman"/>
          <w:sz w:val="32"/>
        </w:rPr>
        <w:tab/>
      </w:r>
      <w:r w:rsidRPr="00874B29">
        <w:rPr>
          <w:rFonts w:ascii="Times New Roman" w:hAnsi="Times New Roman" w:cs="Times New Roman"/>
          <w:sz w:val="32"/>
        </w:rPr>
        <w:tab/>
      </w:r>
      <w:r w:rsidRPr="00874B29">
        <w:rPr>
          <w:rFonts w:ascii="Times New Roman" w:hAnsi="Times New Roman" w:cs="Times New Roman"/>
          <w:sz w:val="32"/>
        </w:rPr>
        <w:tab/>
        <w:t>_____________________</w:t>
      </w:r>
      <w:r w:rsidRPr="00874B29">
        <w:rPr>
          <w:rFonts w:ascii="Times New Roman" w:hAnsi="Times New Roman" w:cs="Times New Roman"/>
          <w:sz w:val="32"/>
        </w:rPr>
        <w:tab/>
      </w:r>
    </w:p>
    <w:p w:rsidR="000F0FF7" w:rsidRPr="00874B29" w:rsidRDefault="000F0FF7" w:rsidP="009732AE">
      <w:pPr>
        <w:rPr>
          <w:rFonts w:ascii="Times New Roman" w:hAnsi="Times New Roman" w:cs="Times New Roman"/>
          <w:sz w:val="32"/>
        </w:rPr>
      </w:pPr>
      <w:r w:rsidRPr="00874B29">
        <w:rPr>
          <w:rFonts w:ascii="Times New Roman" w:hAnsi="Times New Roman" w:cs="Times New Roman"/>
          <w:sz w:val="32"/>
        </w:rPr>
        <w:lastRenderedPageBreak/>
        <w:t xml:space="preserve">Head of Department </w:t>
      </w:r>
    </w:p>
    <w:p w:rsidR="000F0FF7" w:rsidRPr="00874B29" w:rsidRDefault="000F0FF7" w:rsidP="009732AE">
      <w:pPr>
        <w:rPr>
          <w:rFonts w:ascii="Times New Roman" w:hAnsi="Times New Roman" w:cs="Times New Roman"/>
          <w:sz w:val="32"/>
        </w:rPr>
      </w:pPr>
      <w:r w:rsidRPr="00874B29">
        <w:rPr>
          <w:rFonts w:ascii="Times New Roman" w:hAnsi="Times New Roman" w:cs="Times New Roman"/>
          <w:sz w:val="32"/>
        </w:rPr>
        <w:t>Signature:</w:t>
      </w:r>
    </w:p>
    <w:p w:rsidR="000F0FF7" w:rsidRPr="00874B29" w:rsidRDefault="000F0FF7" w:rsidP="009732AE">
      <w:pPr>
        <w:rPr>
          <w:rFonts w:ascii="Times New Roman" w:hAnsi="Times New Roman" w:cs="Times New Roman"/>
          <w:sz w:val="32"/>
        </w:rPr>
      </w:pPr>
      <w:r w:rsidRPr="00874B29">
        <w:rPr>
          <w:rFonts w:ascii="Times New Roman" w:hAnsi="Times New Roman" w:cs="Times New Roman"/>
          <w:sz w:val="32"/>
        </w:rPr>
        <w:t>_____________________</w:t>
      </w:r>
      <w:r w:rsidRPr="00874B29">
        <w:rPr>
          <w:rFonts w:ascii="Times New Roman" w:hAnsi="Times New Roman" w:cs="Times New Roman"/>
          <w:sz w:val="32"/>
        </w:rPr>
        <w:tab/>
      </w:r>
    </w:p>
    <w:p w:rsidR="009F7672" w:rsidRPr="00874B29" w:rsidRDefault="009F7672" w:rsidP="009732AE">
      <w:pPr>
        <w:rPr>
          <w:rFonts w:ascii="Times New Roman" w:hAnsi="Times New Roman" w:cs="Times New Roman"/>
          <w:sz w:val="32"/>
        </w:rPr>
      </w:pPr>
    </w:p>
    <w:p w:rsidR="000F0FF7" w:rsidRPr="00874B29" w:rsidRDefault="000F0FF7" w:rsidP="009732AE">
      <w:pPr>
        <w:rPr>
          <w:rFonts w:ascii="Times New Roman" w:hAnsi="Times New Roman" w:cs="Times New Roman"/>
          <w:sz w:val="24"/>
          <w:szCs w:val="18"/>
        </w:rPr>
      </w:pPr>
      <w:r w:rsidRPr="00874B29">
        <w:rPr>
          <w:rFonts w:ascii="Times New Roman" w:hAnsi="Times New Roman" w:cs="Times New Roman"/>
          <w:sz w:val="24"/>
          <w:szCs w:val="18"/>
        </w:rPr>
        <w:t>Mr. Kamran Qadir</w:t>
      </w:r>
    </w:p>
    <w:p w:rsidR="000F0FF7" w:rsidRPr="00874B29" w:rsidRDefault="000F0FF7" w:rsidP="009732AE">
      <w:pPr>
        <w:rPr>
          <w:rFonts w:ascii="Times New Roman" w:hAnsi="Times New Roman" w:cs="Times New Roman"/>
          <w:sz w:val="24"/>
          <w:szCs w:val="18"/>
        </w:rPr>
      </w:pPr>
      <w:r w:rsidRPr="00874B29">
        <w:rPr>
          <w:rFonts w:ascii="Times New Roman" w:hAnsi="Times New Roman" w:cs="Times New Roman"/>
          <w:sz w:val="24"/>
          <w:szCs w:val="18"/>
        </w:rPr>
        <w:t>Department of Information Technology, Bahauddin Zakariya University, Multan, Sub Campus Lodhran</w:t>
      </w:r>
    </w:p>
    <w:p w:rsidR="000F0FF7" w:rsidRPr="00874B29" w:rsidRDefault="000F0FF7" w:rsidP="009732AE">
      <w:pPr>
        <w:rPr>
          <w:rFonts w:ascii="Times New Roman" w:hAnsi="Times New Roman" w:cs="Times New Roman"/>
          <w:sz w:val="24"/>
          <w:szCs w:val="18"/>
        </w:rPr>
      </w:pPr>
      <w:r w:rsidRPr="00874B29">
        <w:rPr>
          <w:rFonts w:ascii="Times New Roman" w:hAnsi="Times New Roman" w:cs="Times New Roman"/>
          <w:sz w:val="24"/>
          <w:szCs w:val="18"/>
        </w:rPr>
        <w:t>Dedication</w:t>
      </w:r>
    </w:p>
    <w:p w:rsidR="000F0FF7" w:rsidRPr="00874B29" w:rsidRDefault="000F0FF7" w:rsidP="00723009">
      <w:pPr>
        <w:jc w:val="both"/>
        <w:rPr>
          <w:rFonts w:ascii="Times New Roman" w:hAnsi="Times New Roman" w:cs="Times New Roman"/>
          <w:sz w:val="24"/>
          <w:szCs w:val="18"/>
        </w:rPr>
      </w:pPr>
      <w:r w:rsidRPr="00874B29">
        <w:rPr>
          <w:rFonts w:ascii="Times New Roman" w:hAnsi="Times New Roman" w:cs="Times New Roman"/>
          <w:sz w:val="24"/>
          <w:szCs w:val="18"/>
        </w:rPr>
        <w:t>To our parents, teachers and all of the people who prayed for us. A special feeling of gratitude to my loving parents; I also dedicate this dissertation to my friends and family who have supported me th</w:t>
      </w:r>
      <w:r w:rsidR="00EB3CA3" w:rsidRPr="00874B29">
        <w:rPr>
          <w:rFonts w:ascii="Times New Roman" w:hAnsi="Times New Roman" w:cs="Times New Roman"/>
          <w:sz w:val="24"/>
          <w:szCs w:val="18"/>
        </w:rPr>
        <w:t>r</w:t>
      </w:r>
      <w:r w:rsidRPr="00874B29">
        <w:rPr>
          <w:rFonts w:ascii="Times New Roman" w:hAnsi="Times New Roman" w:cs="Times New Roman"/>
          <w:sz w:val="24"/>
          <w:szCs w:val="18"/>
        </w:rPr>
        <w:t>oughout the process.</w:t>
      </w:r>
    </w:p>
    <w:p w:rsidR="00EB3CA3" w:rsidRPr="00874B29" w:rsidRDefault="00EB3CA3" w:rsidP="00723009">
      <w:pPr>
        <w:jc w:val="both"/>
        <w:rPr>
          <w:rFonts w:ascii="Times New Roman" w:hAnsi="Times New Roman" w:cs="Times New Roman"/>
          <w:sz w:val="24"/>
          <w:szCs w:val="18"/>
        </w:rPr>
      </w:pPr>
      <w:r w:rsidRPr="00874B29">
        <w:rPr>
          <w:rFonts w:ascii="Times New Roman" w:hAnsi="Times New Roman" w:cs="Times New Roman"/>
          <w:sz w:val="24"/>
          <w:szCs w:val="18"/>
        </w:rPr>
        <w:t>Acknowledgments:</w:t>
      </w:r>
    </w:p>
    <w:p w:rsidR="00EB3CA3" w:rsidRPr="00874B29" w:rsidRDefault="00EB3CA3" w:rsidP="00723009">
      <w:pPr>
        <w:jc w:val="both"/>
        <w:rPr>
          <w:rFonts w:ascii="Times New Roman" w:hAnsi="Times New Roman" w:cs="Times New Roman"/>
          <w:sz w:val="24"/>
          <w:szCs w:val="18"/>
        </w:rPr>
      </w:pPr>
      <w:r w:rsidRPr="00874B29">
        <w:rPr>
          <w:rFonts w:ascii="Times New Roman" w:hAnsi="Times New Roman" w:cs="Times New Roman"/>
          <w:sz w:val="24"/>
          <w:szCs w:val="18"/>
        </w:rPr>
        <w:t>With the blessings of Almighty Allah and prayers of our parents I have made this attempt to achieve the goal that was set for me to complete the Bachelor degree. Although the project was complex and complicated, I put my maximum effort to fulfill the goal.</w:t>
      </w:r>
    </w:p>
    <w:p w:rsidR="00EB3CA3" w:rsidRPr="00874B29" w:rsidRDefault="00EB3CA3" w:rsidP="00723009">
      <w:pPr>
        <w:jc w:val="both"/>
        <w:rPr>
          <w:rFonts w:ascii="Times New Roman" w:hAnsi="Times New Roman" w:cs="Times New Roman"/>
          <w:sz w:val="24"/>
          <w:szCs w:val="18"/>
        </w:rPr>
      </w:pPr>
      <w:r w:rsidRPr="00874B29">
        <w:rPr>
          <w:rFonts w:ascii="Times New Roman" w:hAnsi="Times New Roman" w:cs="Times New Roman"/>
          <w:sz w:val="24"/>
          <w:szCs w:val="18"/>
        </w:rPr>
        <w:t>I deeply indebted to our teachers and special gratitude to our final year project supervisor.</w:t>
      </w:r>
    </w:p>
    <w:p w:rsidR="00EB3CA3" w:rsidRPr="00874B29" w:rsidRDefault="00EB3CA3" w:rsidP="00723009">
      <w:pPr>
        <w:jc w:val="both"/>
        <w:rPr>
          <w:rFonts w:ascii="Times New Roman" w:hAnsi="Times New Roman" w:cs="Times New Roman"/>
          <w:sz w:val="24"/>
          <w:szCs w:val="18"/>
        </w:rPr>
      </w:pPr>
      <w:r w:rsidRPr="00874B29">
        <w:rPr>
          <w:rFonts w:ascii="Times New Roman" w:hAnsi="Times New Roman" w:cs="Times New Roman"/>
          <w:sz w:val="24"/>
          <w:szCs w:val="18"/>
        </w:rPr>
        <w:t>I deeply indebted to our teachers and special gratitude to our final year project supervisor,</w:t>
      </w:r>
    </w:p>
    <w:p w:rsidR="00EB3CA3" w:rsidRPr="00874B29" w:rsidRDefault="00EB3CA3" w:rsidP="00723009">
      <w:pPr>
        <w:jc w:val="both"/>
        <w:rPr>
          <w:rFonts w:ascii="Times New Roman" w:hAnsi="Times New Roman" w:cs="Times New Roman"/>
          <w:sz w:val="24"/>
          <w:szCs w:val="18"/>
        </w:rPr>
      </w:pPr>
      <w:r w:rsidRPr="00874B29">
        <w:rPr>
          <w:rFonts w:ascii="Times New Roman" w:hAnsi="Times New Roman" w:cs="Times New Roman"/>
          <w:b/>
          <w:sz w:val="24"/>
          <w:szCs w:val="18"/>
        </w:rPr>
        <w:t>Mr. Kamran Qadir</w:t>
      </w:r>
      <w:r w:rsidR="006028C1" w:rsidRPr="00874B29">
        <w:rPr>
          <w:rFonts w:ascii="Times New Roman" w:hAnsi="Times New Roman" w:cs="Times New Roman"/>
          <w:b/>
          <w:sz w:val="24"/>
          <w:szCs w:val="18"/>
        </w:rPr>
        <w:t xml:space="preserve"> </w:t>
      </w:r>
      <w:r w:rsidR="006028C1" w:rsidRPr="00874B29">
        <w:rPr>
          <w:rFonts w:ascii="Times New Roman" w:hAnsi="Times New Roman" w:cs="Times New Roman"/>
          <w:sz w:val="24"/>
          <w:szCs w:val="18"/>
        </w:rPr>
        <w:t>whose guidance, suggestion and encouragement remained a continuous source of inspiration for us throughout the entire course of project.</w:t>
      </w:r>
    </w:p>
    <w:p w:rsidR="006028C1" w:rsidRPr="00874B29" w:rsidRDefault="006028C1" w:rsidP="00723009">
      <w:pPr>
        <w:jc w:val="both"/>
        <w:rPr>
          <w:rFonts w:ascii="Times New Roman" w:hAnsi="Times New Roman" w:cs="Times New Roman"/>
          <w:sz w:val="24"/>
          <w:szCs w:val="18"/>
        </w:rPr>
      </w:pPr>
      <w:r w:rsidRPr="00874B29">
        <w:rPr>
          <w:rFonts w:ascii="Times New Roman" w:hAnsi="Times New Roman" w:cs="Times New Roman"/>
          <w:sz w:val="24"/>
          <w:szCs w:val="18"/>
        </w:rPr>
        <w:t xml:space="preserve">I wish to seize this opportunity to thanks all our friends, who very patiently guided us through all the stages of the project with regard to system support. </w:t>
      </w:r>
      <w:r w:rsidR="009F7672" w:rsidRPr="00874B29">
        <w:rPr>
          <w:rFonts w:ascii="Times New Roman" w:hAnsi="Times New Roman" w:cs="Times New Roman"/>
          <w:sz w:val="24"/>
          <w:szCs w:val="18"/>
        </w:rPr>
        <w:t>Finally,</w:t>
      </w:r>
      <w:r w:rsidRPr="00874B29">
        <w:rPr>
          <w:rFonts w:ascii="Times New Roman" w:hAnsi="Times New Roman" w:cs="Times New Roman"/>
          <w:sz w:val="24"/>
          <w:szCs w:val="18"/>
        </w:rPr>
        <w:t xml:space="preserve"> a special thanks to our parents, friends, and our family for their prayers, unending support and encouragement during the course of a long and tedious struggle to accomplish the work in time.</w:t>
      </w:r>
    </w:p>
    <w:p w:rsidR="006028C1" w:rsidRPr="00874B29" w:rsidRDefault="006028C1" w:rsidP="00BC4F4B">
      <w:pPr>
        <w:jc w:val="center"/>
        <w:rPr>
          <w:rFonts w:ascii="Times New Roman" w:hAnsi="Times New Roman" w:cs="Times New Roman"/>
          <w:b/>
          <w:sz w:val="24"/>
          <w:szCs w:val="18"/>
        </w:rPr>
      </w:pPr>
      <w:r w:rsidRPr="00874B29">
        <w:rPr>
          <w:rFonts w:ascii="Times New Roman" w:hAnsi="Times New Roman" w:cs="Times New Roman"/>
          <w:b/>
          <w:sz w:val="24"/>
          <w:szCs w:val="18"/>
        </w:rPr>
        <w:t>Name: Muhammad Mursaleen</w:t>
      </w:r>
    </w:p>
    <w:p w:rsidR="006028C1" w:rsidRPr="00874B29" w:rsidRDefault="006028C1" w:rsidP="00BC4F4B">
      <w:pPr>
        <w:jc w:val="center"/>
        <w:rPr>
          <w:rFonts w:ascii="Times New Roman" w:hAnsi="Times New Roman" w:cs="Times New Roman"/>
          <w:b/>
          <w:sz w:val="24"/>
          <w:szCs w:val="18"/>
        </w:rPr>
      </w:pPr>
      <w:r w:rsidRPr="00874B29">
        <w:rPr>
          <w:rFonts w:ascii="Times New Roman" w:hAnsi="Times New Roman" w:cs="Times New Roman"/>
          <w:b/>
          <w:sz w:val="24"/>
          <w:szCs w:val="18"/>
        </w:rPr>
        <w:t>Roll No.: LDBTTE-19-12</w:t>
      </w:r>
    </w:p>
    <w:p w:rsidR="006028C1" w:rsidRPr="00874B29" w:rsidRDefault="006028C1" w:rsidP="00BC4F4B">
      <w:pPr>
        <w:jc w:val="center"/>
        <w:rPr>
          <w:rFonts w:ascii="Times New Roman" w:hAnsi="Times New Roman" w:cs="Times New Roman"/>
          <w:b/>
          <w:sz w:val="24"/>
          <w:szCs w:val="18"/>
        </w:rPr>
      </w:pPr>
      <w:r w:rsidRPr="00874B29">
        <w:rPr>
          <w:rFonts w:ascii="Times New Roman" w:hAnsi="Times New Roman" w:cs="Times New Roman"/>
          <w:b/>
          <w:sz w:val="24"/>
          <w:szCs w:val="18"/>
        </w:rPr>
        <w:t>Department: BSIT</w:t>
      </w:r>
    </w:p>
    <w:p w:rsidR="00BC4F4B" w:rsidRPr="00874B29" w:rsidRDefault="00BC4F4B" w:rsidP="00BC4F4B">
      <w:pPr>
        <w:jc w:val="center"/>
        <w:rPr>
          <w:rFonts w:ascii="Times New Roman" w:hAnsi="Times New Roman" w:cs="Times New Roman"/>
          <w:b/>
          <w:sz w:val="24"/>
          <w:szCs w:val="18"/>
        </w:rPr>
      </w:pPr>
      <w:r w:rsidRPr="00874B29">
        <w:rPr>
          <w:rFonts w:ascii="Times New Roman" w:hAnsi="Times New Roman" w:cs="Times New Roman"/>
          <w:b/>
          <w:sz w:val="24"/>
          <w:szCs w:val="18"/>
        </w:rPr>
        <w:t>Session: 2019-23</w:t>
      </w:r>
    </w:p>
    <w:p w:rsidR="006028C1" w:rsidRPr="00874B29" w:rsidRDefault="006028C1" w:rsidP="009732AE">
      <w:pPr>
        <w:rPr>
          <w:rFonts w:ascii="Times New Roman" w:hAnsi="Times New Roman" w:cs="Times New Roman"/>
          <w:sz w:val="24"/>
          <w:szCs w:val="18"/>
        </w:rPr>
      </w:pPr>
    </w:p>
    <w:p w:rsidR="00EB3CA3" w:rsidRPr="00874B29" w:rsidRDefault="00EB3CA3" w:rsidP="009732AE">
      <w:pPr>
        <w:rPr>
          <w:rFonts w:ascii="Times New Roman" w:hAnsi="Times New Roman" w:cs="Times New Roman"/>
          <w:sz w:val="32"/>
        </w:rPr>
      </w:pPr>
    </w:p>
    <w:p w:rsidR="000F0FF7" w:rsidRPr="00874B29" w:rsidRDefault="000F0FF7" w:rsidP="009732AE">
      <w:pPr>
        <w:rPr>
          <w:rFonts w:ascii="Times New Roman" w:hAnsi="Times New Roman" w:cs="Times New Roman"/>
          <w:sz w:val="32"/>
        </w:rPr>
      </w:pPr>
    </w:p>
    <w:p w:rsidR="00D30C6A" w:rsidRPr="00874B29" w:rsidRDefault="00D30C6A" w:rsidP="009732AE">
      <w:pPr>
        <w:rPr>
          <w:rFonts w:ascii="Times New Roman" w:hAnsi="Times New Roman" w:cs="Times New Roman"/>
          <w:sz w:val="32"/>
        </w:rPr>
      </w:pPr>
    </w:p>
    <w:p w:rsidR="009732AE" w:rsidRPr="00874B29" w:rsidRDefault="009732AE" w:rsidP="009732AE">
      <w:pPr>
        <w:rPr>
          <w:rFonts w:ascii="Times New Roman" w:hAnsi="Times New Roman" w:cs="Times New Roman"/>
          <w:sz w:val="36"/>
        </w:rPr>
      </w:pPr>
    </w:p>
    <w:p w:rsidR="00961F1C" w:rsidRPr="00874B29" w:rsidRDefault="00961F1C">
      <w:pPr>
        <w:rPr>
          <w:rFonts w:ascii="Times New Roman" w:hAnsi="Times New Roman" w:cs="Times New Roman"/>
          <w:sz w:val="36"/>
        </w:rPr>
      </w:pPr>
    </w:p>
    <w:p w:rsidR="00961F1C" w:rsidRPr="00874B29" w:rsidRDefault="00961F1C">
      <w:pPr>
        <w:rPr>
          <w:rFonts w:ascii="Times New Roman" w:hAnsi="Times New Roman" w:cs="Times New Roman"/>
          <w:sz w:val="36"/>
        </w:rPr>
      </w:pPr>
    </w:p>
    <w:p w:rsidR="00961F1C" w:rsidRPr="00874B29" w:rsidRDefault="00961F1C">
      <w:pPr>
        <w:rPr>
          <w:rFonts w:ascii="Times New Roman" w:hAnsi="Times New Roman" w:cs="Times New Roman"/>
          <w:sz w:val="36"/>
        </w:rPr>
      </w:pPr>
    </w:p>
    <w:p w:rsidR="00961F1C" w:rsidRPr="00874B29" w:rsidRDefault="00961F1C">
      <w:pPr>
        <w:rPr>
          <w:rFonts w:ascii="Times New Roman" w:hAnsi="Times New Roman" w:cs="Times New Roman"/>
          <w:sz w:val="36"/>
        </w:rPr>
      </w:pPr>
    </w:p>
    <w:p w:rsidR="00961F1C" w:rsidRPr="00874B29" w:rsidRDefault="00961F1C">
      <w:pPr>
        <w:rPr>
          <w:rFonts w:ascii="Times New Roman" w:hAnsi="Times New Roman" w:cs="Times New Roman"/>
          <w:sz w:val="36"/>
        </w:rPr>
      </w:pPr>
    </w:p>
    <w:p w:rsidR="00961F1C" w:rsidRPr="00874B29" w:rsidRDefault="00961F1C">
      <w:pPr>
        <w:rPr>
          <w:rFonts w:ascii="Times New Roman" w:hAnsi="Times New Roman" w:cs="Times New Roman"/>
          <w:sz w:val="36"/>
        </w:rPr>
      </w:pPr>
    </w:p>
    <w:p w:rsidR="00961F1C" w:rsidRPr="00874B29" w:rsidRDefault="00961F1C">
      <w:pPr>
        <w:rPr>
          <w:rFonts w:ascii="Times New Roman" w:hAnsi="Times New Roman" w:cs="Times New Roman"/>
          <w:sz w:val="36"/>
        </w:rPr>
      </w:pPr>
    </w:p>
    <w:p w:rsidR="00961F1C" w:rsidRPr="00874B29" w:rsidRDefault="00961F1C">
      <w:pPr>
        <w:rPr>
          <w:rFonts w:ascii="Times New Roman" w:hAnsi="Times New Roman" w:cs="Times New Roman"/>
          <w:sz w:val="36"/>
        </w:rPr>
      </w:pPr>
    </w:p>
    <w:p w:rsidR="00961F1C" w:rsidRPr="00874B29" w:rsidRDefault="00961F1C">
      <w:pPr>
        <w:rPr>
          <w:rFonts w:ascii="Times New Roman" w:hAnsi="Times New Roman" w:cs="Times New Roman"/>
          <w:sz w:val="36"/>
        </w:rPr>
      </w:pPr>
    </w:p>
    <w:p w:rsidR="00961F1C" w:rsidRPr="00874B29" w:rsidRDefault="00961F1C">
      <w:pPr>
        <w:rPr>
          <w:rFonts w:ascii="Times New Roman" w:hAnsi="Times New Roman" w:cs="Times New Roman"/>
          <w:sz w:val="36"/>
        </w:rPr>
      </w:pPr>
    </w:p>
    <w:p w:rsidR="00B25536" w:rsidRPr="00874B29" w:rsidRDefault="00B25536" w:rsidP="00496A23">
      <w:pPr>
        <w:rPr>
          <w:rFonts w:ascii="Times New Roman" w:hAnsi="Times New Roman" w:cs="Times New Roman"/>
          <w:sz w:val="36"/>
        </w:rPr>
      </w:pPr>
    </w:p>
    <w:p w:rsidR="002E30DD" w:rsidRPr="00874B29" w:rsidRDefault="002E30DD">
      <w:pPr>
        <w:rPr>
          <w:rFonts w:ascii="Times New Roman" w:hAnsi="Times New Roman" w:cs="Times New Roman"/>
          <w:sz w:val="36"/>
        </w:rPr>
      </w:pPr>
    </w:p>
    <w:p w:rsidR="002E30DD" w:rsidRPr="00874B29" w:rsidRDefault="002E30DD">
      <w:pPr>
        <w:rPr>
          <w:rFonts w:ascii="Times New Roman" w:hAnsi="Times New Roman" w:cs="Times New Roman"/>
          <w:sz w:val="36"/>
        </w:rPr>
      </w:pPr>
      <w:r w:rsidRPr="00874B29">
        <w:rPr>
          <w:rFonts w:ascii="Times New Roman" w:hAnsi="Times New Roman" w:cs="Times New Roman"/>
          <w:sz w:val="36"/>
        </w:rPr>
        <w:t>Project Brief</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PROJECT NAME:</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t xml:space="preserve">   Library Management Web App</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UNDERTAKEN BY:</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t>Muhammad Mursaleen</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SUPERVISED BY:</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t>Mr. Kamran Qadir</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STARTING DATE:</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t>01-01-2022</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COMPLETION DATE:</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t>01-06-2-2023</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lastRenderedPageBreak/>
        <w:t>COMPUTER USED:</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t>8GB RAM, 128GB SSD</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OPERATING SYSTEM:</w:t>
      </w:r>
    </w:p>
    <w:p w:rsidR="002E30DD" w:rsidRPr="00874B29" w:rsidRDefault="002E30DD">
      <w:pPr>
        <w:rPr>
          <w:rFonts w:ascii="Times New Roman" w:hAnsi="Times New Roman" w:cs="Times New Roman"/>
          <w:sz w:val="36"/>
        </w:rPr>
      </w:pP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t>Windows Operating System</w:t>
      </w:r>
    </w:p>
    <w:p w:rsidR="002E30DD" w:rsidRPr="00874B29" w:rsidRDefault="00927933">
      <w:pPr>
        <w:rPr>
          <w:rFonts w:ascii="Times New Roman" w:hAnsi="Times New Roman" w:cs="Times New Roman"/>
          <w:sz w:val="36"/>
        </w:rPr>
      </w:pPr>
      <w:r w:rsidRPr="00874B29">
        <w:rPr>
          <w:rFonts w:ascii="Times New Roman" w:hAnsi="Times New Roman" w:cs="Times New Roman"/>
          <w:sz w:val="36"/>
        </w:rPr>
        <w:t>SOURCE LANGUAGE(S):</w:t>
      </w:r>
    </w:p>
    <w:p w:rsidR="00927933" w:rsidRPr="00874B29" w:rsidRDefault="00927933">
      <w:pPr>
        <w:rPr>
          <w:rFonts w:ascii="Times New Roman" w:hAnsi="Times New Roman" w:cs="Times New Roman"/>
          <w:sz w:val="36"/>
        </w:rPr>
      </w:pP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t>H</w:t>
      </w:r>
      <w:r w:rsidR="00485125" w:rsidRPr="00874B29">
        <w:rPr>
          <w:rFonts w:ascii="Times New Roman" w:hAnsi="Times New Roman" w:cs="Times New Roman"/>
          <w:sz w:val="36"/>
        </w:rPr>
        <w:t xml:space="preserve">tml, </w:t>
      </w:r>
      <w:r w:rsidR="00F71C0E" w:rsidRPr="00874B29">
        <w:rPr>
          <w:rFonts w:ascii="Times New Roman" w:hAnsi="Times New Roman" w:cs="Times New Roman"/>
          <w:sz w:val="36"/>
        </w:rPr>
        <w:t>CSS</w:t>
      </w:r>
      <w:r w:rsidR="00485125" w:rsidRPr="00874B29">
        <w:rPr>
          <w:rFonts w:ascii="Times New Roman" w:hAnsi="Times New Roman" w:cs="Times New Roman"/>
          <w:sz w:val="36"/>
        </w:rPr>
        <w:t>, JavaScript, Bootstrap</w:t>
      </w:r>
    </w:p>
    <w:p w:rsidR="00927933" w:rsidRPr="00874B29" w:rsidRDefault="00927933">
      <w:pPr>
        <w:rPr>
          <w:rFonts w:ascii="Times New Roman" w:hAnsi="Times New Roman" w:cs="Times New Roman"/>
          <w:sz w:val="36"/>
        </w:rPr>
      </w:pPr>
      <w:r w:rsidRPr="00874B29">
        <w:rPr>
          <w:rFonts w:ascii="Times New Roman" w:hAnsi="Times New Roman" w:cs="Times New Roman"/>
          <w:sz w:val="36"/>
        </w:rPr>
        <w:t>DBMS USED:</w:t>
      </w:r>
    </w:p>
    <w:p w:rsidR="00927933" w:rsidRPr="00874B29" w:rsidRDefault="00927933">
      <w:pPr>
        <w:rPr>
          <w:rFonts w:ascii="Times New Roman" w:hAnsi="Times New Roman" w:cs="Times New Roman"/>
          <w:sz w:val="36"/>
        </w:rPr>
      </w:pPr>
      <w:r w:rsidRPr="00874B29">
        <w:rPr>
          <w:rFonts w:ascii="Times New Roman" w:hAnsi="Times New Roman" w:cs="Times New Roman"/>
          <w:sz w:val="36"/>
        </w:rPr>
        <w:tab/>
      </w:r>
      <w:r w:rsidRPr="00874B29">
        <w:rPr>
          <w:rFonts w:ascii="Times New Roman" w:hAnsi="Times New Roman" w:cs="Times New Roman"/>
          <w:sz w:val="36"/>
        </w:rPr>
        <w:tab/>
        <w:t>XAMP, MYSQL</w:t>
      </w:r>
    </w:p>
    <w:p w:rsidR="00927933" w:rsidRPr="00874B29" w:rsidRDefault="00485125">
      <w:pPr>
        <w:rPr>
          <w:rFonts w:ascii="Times New Roman" w:hAnsi="Times New Roman" w:cs="Times New Roman"/>
          <w:sz w:val="36"/>
        </w:rPr>
      </w:pPr>
      <w:r w:rsidRPr="00874B29">
        <w:rPr>
          <w:rFonts w:ascii="Times New Roman" w:hAnsi="Times New Roman" w:cs="Times New Roman"/>
          <w:sz w:val="36"/>
        </w:rPr>
        <w:t>TOOLS/PACKAGE:</w:t>
      </w:r>
    </w:p>
    <w:p w:rsidR="00485125" w:rsidRPr="00874B29" w:rsidRDefault="00485125">
      <w:pPr>
        <w:rPr>
          <w:rFonts w:ascii="Times New Roman" w:hAnsi="Times New Roman" w:cs="Times New Roman"/>
          <w:sz w:val="36"/>
        </w:rPr>
      </w:pPr>
      <w:r w:rsidRPr="00874B29">
        <w:rPr>
          <w:rFonts w:ascii="Times New Roman" w:hAnsi="Times New Roman" w:cs="Times New Roman"/>
          <w:sz w:val="36"/>
        </w:rPr>
        <w:tab/>
      </w:r>
      <w:r w:rsidRPr="00874B29">
        <w:rPr>
          <w:rFonts w:ascii="Times New Roman" w:hAnsi="Times New Roman" w:cs="Times New Roman"/>
          <w:sz w:val="36"/>
        </w:rPr>
        <w:tab/>
        <w:t>VS Code, X</w:t>
      </w:r>
      <w:r w:rsidR="00F71C0E" w:rsidRPr="00874B29">
        <w:rPr>
          <w:rFonts w:ascii="Times New Roman" w:hAnsi="Times New Roman" w:cs="Times New Roman"/>
          <w:sz w:val="36"/>
        </w:rPr>
        <w:t>AMP</w:t>
      </w:r>
      <w:r w:rsidRPr="00874B29">
        <w:rPr>
          <w:rFonts w:ascii="Times New Roman" w:hAnsi="Times New Roman" w:cs="Times New Roman"/>
          <w:sz w:val="36"/>
        </w:rPr>
        <w:t xml:space="preserve"> server</w:t>
      </w:r>
    </w:p>
    <w:p w:rsidR="00485125" w:rsidRPr="00874B29" w:rsidRDefault="00485125">
      <w:pPr>
        <w:rPr>
          <w:rFonts w:ascii="Times New Roman" w:hAnsi="Times New Roman" w:cs="Times New Roman"/>
          <w:sz w:val="36"/>
        </w:rPr>
      </w:pPr>
    </w:p>
    <w:p w:rsidR="00485125" w:rsidRPr="00874B29" w:rsidRDefault="00485125" w:rsidP="00485125">
      <w:pPr>
        <w:jc w:val="center"/>
        <w:rPr>
          <w:rFonts w:ascii="Times New Roman" w:hAnsi="Times New Roman" w:cs="Times New Roman"/>
          <w:sz w:val="36"/>
        </w:rPr>
      </w:pPr>
      <w:r w:rsidRPr="00874B29">
        <w:rPr>
          <w:rFonts w:ascii="Times New Roman" w:hAnsi="Times New Roman" w:cs="Times New Roman"/>
          <w:sz w:val="36"/>
        </w:rPr>
        <w:t>Table of contents</w:t>
      </w:r>
    </w:p>
    <w:p w:rsidR="00485125" w:rsidRPr="00874B29" w:rsidRDefault="00485125" w:rsidP="00485125">
      <w:pPr>
        <w:jc w:val="center"/>
        <w:rPr>
          <w:rFonts w:ascii="Times New Roman" w:hAnsi="Times New Roman" w:cs="Times New Roman"/>
          <w:sz w:val="36"/>
        </w:rPr>
      </w:pPr>
    </w:p>
    <w:p w:rsidR="006A2710" w:rsidRPr="00874B29" w:rsidRDefault="007A0A2C" w:rsidP="007A0A2C">
      <w:pPr>
        <w:rPr>
          <w:rFonts w:ascii="Times New Roman" w:hAnsi="Times New Roman" w:cs="Times New Roman"/>
          <w:sz w:val="36"/>
        </w:rPr>
      </w:pPr>
      <w:r w:rsidRPr="00874B29">
        <w:rPr>
          <w:rFonts w:ascii="Times New Roman" w:hAnsi="Times New Roman" w:cs="Times New Roman"/>
          <w:sz w:val="36"/>
        </w:rPr>
        <w:t>ABSTRACT</w:t>
      </w:r>
    </w:p>
    <w:p w:rsidR="00485125" w:rsidRPr="00874B29" w:rsidRDefault="00485125" w:rsidP="00485125">
      <w:pPr>
        <w:jc w:val="center"/>
        <w:rPr>
          <w:rFonts w:ascii="Times New Roman" w:hAnsi="Times New Roman" w:cs="Times New Roman"/>
          <w:b/>
          <w:bCs/>
          <w:sz w:val="36"/>
        </w:rPr>
      </w:pPr>
      <w:r w:rsidRPr="00874B29">
        <w:rPr>
          <w:rFonts w:ascii="Times New Roman" w:hAnsi="Times New Roman" w:cs="Times New Roman"/>
          <w:b/>
          <w:bCs/>
          <w:sz w:val="36"/>
        </w:rPr>
        <w:t>Chapter 1</w:t>
      </w:r>
    </w:p>
    <w:p w:rsidR="00485125" w:rsidRPr="00874B29" w:rsidRDefault="00485125" w:rsidP="00485125">
      <w:pPr>
        <w:jc w:val="center"/>
        <w:rPr>
          <w:rFonts w:ascii="Times New Roman" w:hAnsi="Times New Roman" w:cs="Times New Roman"/>
          <w:b/>
          <w:bCs/>
          <w:sz w:val="36"/>
        </w:rPr>
      </w:pPr>
      <w:r w:rsidRPr="00874B29">
        <w:rPr>
          <w:rFonts w:ascii="Times New Roman" w:hAnsi="Times New Roman" w:cs="Times New Roman"/>
          <w:b/>
          <w:bCs/>
          <w:sz w:val="36"/>
        </w:rPr>
        <w:t>Introduction</w:t>
      </w:r>
    </w:p>
    <w:p w:rsidR="000555D5" w:rsidRPr="00874B29" w:rsidRDefault="000555D5" w:rsidP="00485125">
      <w:pPr>
        <w:jc w:val="center"/>
        <w:rPr>
          <w:rFonts w:ascii="Times New Roman" w:hAnsi="Times New Roman" w:cs="Times New Roman"/>
          <w:b/>
          <w:bCs/>
          <w:sz w:val="36"/>
        </w:rPr>
      </w:pPr>
    </w:p>
    <w:p w:rsidR="00485125" w:rsidRPr="00874B29" w:rsidRDefault="00485125">
      <w:pPr>
        <w:rPr>
          <w:rFonts w:ascii="Times New Roman" w:hAnsi="Times New Roman" w:cs="Times New Roman"/>
          <w:sz w:val="36"/>
        </w:rPr>
      </w:pPr>
      <w:r w:rsidRPr="00874B29">
        <w:rPr>
          <w:rFonts w:ascii="Times New Roman" w:hAnsi="Times New Roman" w:cs="Times New Roman"/>
          <w:sz w:val="36"/>
        </w:rPr>
        <w:t>Contents</w:t>
      </w:r>
    </w:p>
    <w:p w:rsidR="00485125" w:rsidRPr="00874B29" w:rsidRDefault="00485125" w:rsidP="00485125">
      <w:pPr>
        <w:pStyle w:val="ListParagraph"/>
        <w:numPr>
          <w:ilvl w:val="1"/>
          <w:numId w:val="1"/>
        </w:numPr>
        <w:rPr>
          <w:rFonts w:ascii="Times New Roman" w:hAnsi="Times New Roman" w:cs="Times New Roman"/>
          <w:sz w:val="36"/>
        </w:rPr>
      </w:pPr>
      <w:r w:rsidRPr="00874B29">
        <w:rPr>
          <w:rFonts w:ascii="Times New Roman" w:hAnsi="Times New Roman" w:cs="Times New Roman"/>
          <w:sz w:val="36"/>
        </w:rPr>
        <w:t>Project Statement</w:t>
      </w:r>
    </w:p>
    <w:p w:rsidR="00485125" w:rsidRPr="00874B29" w:rsidRDefault="00485125" w:rsidP="00485125">
      <w:pPr>
        <w:pStyle w:val="ListParagraph"/>
        <w:numPr>
          <w:ilvl w:val="1"/>
          <w:numId w:val="1"/>
        </w:numPr>
        <w:rPr>
          <w:rFonts w:ascii="Times New Roman" w:hAnsi="Times New Roman" w:cs="Times New Roman"/>
          <w:sz w:val="36"/>
        </w:rPr>
      </w:pPr>
      <w:r w:rsidRPr="00874B29">
        <w:rPr>
          <w:rFonts w:ascii="Times New Roman" w:hAnsi="Times New Roman" w:cs="Times New Roman"/>
          <w:sz w:val="36"/>
        </w:rPr>
        <w:t>Need of Project</w:t>
      </w:r>
    </w:p>
    <w:p w:rsidR="00485125" w:rsidRPr="00874B29" w:rsidRDefault="00485125" w:rsidP="00485125">
      <w:pPr>
        <w:pStyle w:val="ListParagraph"/>
        <w:numPr>
          <w:ilvl w:val="1"/>
          <w:numId w:val="1"/>
        </w:numPr>
        <w:rPr>
          <w:rFonts w:ascii="Times New Roman" w:hAnsi="Times New Roman" w:cs="Times New Roman"/>
          <w:sz w:val="36"/>
        </w:rPr>
      </w:pPr>
      <w:r w:rsidRPr="00874B29">
        <w:rPr>
          <w:rFonts w:ascii="Times New Roman" w:hAnsi="Times New Roman" w:cs="Times New Roman"/>
          <w:sz w:val="36"/>
        </w:rPr>
        <w:t>Scope of Project</w:t>
      </w:r>
    </w:p>
    <w:p w:rsidR="006A2710" w:rsidRPr="00874B29" w:rsidRDefault="00485125" w:rsidP="00CB0F55">
      <w:pPr>
        <w:pStyle w:val="ListParagraph"/>
        <w:numPr>
          <w:ilvl w:val="1"/>
          <w:numId w:val="1"/>
        </w:numPr>
        <w:rPr>
          <w:rFonts w:ascii="Times New Roman" w:hAnsi="Times New Roman" w:cs="Times New Roman"/>
          <w:sz w:val="36"/>
        </w:rPr>
      </w:pPr>
      <w:r w:rsidRPr="00874B29">
        <w:rPr>
          <w:rFonts w:ascii="Times New Roman" w:hAnsi="Times New Roman" w:cs="Times New Roman"/>
          <w:sz w:val="36"/>
        </w:rPr>
        <w:t>Objectives of the Project</w:t>
      </w:r>
    </w:p>
    <w:p w:rsidR="00485125" w:rsidRPr="00874B29" w:rsidRDefault="00485125" w:rsidP="00485125">
      <w:pPr>
        <w:jc w:val="center"/>
        <w:rPr>
          <w:rFonts w:ascii="Times New Roman" w:hAnsi="Times New Roman" w:cs="Times New Roman"/>
          <w:b/>
          <w:bCs/>
          <w:sz w:val="36"/>
        </w:rPr>
      </w:pPr>
      <w:bookmarkStart w:id="0" w:name="_Hlk133153960"/>
      <w:r w:rsidRPr="00874B29">
        <w:rPr>
          <w:rFonts w:ascii="Times New Roman" w:hAnsi="Times New Roman" w:cs="Times New Roman"/>
          <w:b/>
          <w:bCs/>
          <w:sz w:val="36"/>
        </w:rPr>
        <w:t>Chapter 2</w:t>
      </w:r>
    </w:p>
    <w:p w:rsidR="00C21D86" w:rsidRPr="00874B29" w:rsidRDefault="00485125" w:rsidP="00CB0F55">
      <w:pPr>
        <w:jc w:val="center"/>
        <w:rPr>
          <w:rFonts w:ascii="Times New Roman" w:hAnsi="Times New Roman" w:cs="Times New Roman"/>
          <w:b/>
          <w:bCs/>
          <w:sz w:val="36"/>
        </w:rPr>
      </w:pPr>
      <w:r w:rsidRPr="00874B29">
        <w:rPr>
          <w:rFonts w:ascii="Times New Roman" w:hAnsi="Times New Roman" w:cs="Times New Roman"/>
          <w:b/>
          <w:bCs/>
          <w:sz w:val="36"/>
        </w:rPr>
        <w:t>System Requirement Analysis</w:t>
      </w:r>
    </w:p>
    <w:bookmarkEnd w:id="0"/>
    <w:p w:rsidR="00485125" w:rsidRPr="00874B29" w:rsidRDefault="00485125" w:rsidP="00485125">
      <w:pPr>
        <w:rPr>
          <w:rFonts w:ascii="Times New Roman" w:hAnsi="Times New Roman" w:cs="Times New Roman"/>
          <w:sz w:val="36"/>
        </w:rPr>
      </w:pPr>
      <w:r w:rsidRPr="00874B29">
        <w:rPr>
          <w:rFonts w:ascii="Times New Roman" w:hAnsi="Times New Roman" w:cs="Times New Roman"/>
          <w:sz w:val="36"/>
        </w:rPr>
        <w:lastRenderedPageBreak/>
        <w:t>2.1 System Requirement Analysis</w:t>
      </w:r>
    </w:p>
    <w:p w:rsidR="00485125" w:rsidRPr="00874B29" w:rsidRDefault="00485125" w:rsidP="00485125">
      <w:pPr>
        <w:rPr>
          <w:rFonts w:ascii="Times New Roman" w:hAnsi="Times New Roman" w:cs="Times New Roman"/>
          <w:sz w:val="36"/>
        </w:rPr>
      </w:pPr>
      <w:r w:rsidRPr="00874B29">
        <w:rPr>
          <w:rFonts w:ascii="Times New Roman" w:hAnsi="Times New Roman" w:cs="Times New Roman"/>
          <w:sz w:val="36"/>
        </w:rPr>
        <w:t>2.2 Analysis of existing system</w:t>
      </w:r>
    </w:p>
    <w:p w:rsidR="00485125" w:rsidRPr="00874B29" w:rsidRDefault="00485125" w:rsidP="00485125">
      <w:pPr>
        <w:rPr>
          <w:rFonts w:ascii="Times New Roman" w:hAnsi="Times New Roman" w:cs="Times New Roman"/>
          <w:sz w:val="36"/>
        </w:rPr>
      </w:pPr>
      <w:r w:rsidRPr="00874B29">
        <w:rPr>
          <w:rFonts w:ascii="Times New Roman" w:hAnsi="Times New Roman" w:cs="Times New Roman"/>
          <w:sz w:val="36"/>
        </w:rPr>
        <w:t xml:space="preserve">2.3 Data Gathering </w:t>
      </w:r>
    </w:p>
    <w:p w:rsidR="00485125" w:rsidRPr="00874B29" w:rsidRDefault="00485125" w:rsidP="00485125">
      <w:pPr>
        <w:rPr>
          <w:rFonts w:ascii="Times New Roman" w:hAnsi="Times New Roman" w:cs="Times New Roman"/>
          <w:sz w:val="36"/>
        </w:rPr>
      </w:pPr>
      <w:r w:rsidRPr="00874B29">
        <w:rPr>
          <w:rFonts w:ascii="Times New Roman" w:hAnsi="Times New Roman" w:cs="Times New Roman"/>
          <w:sz w:val="36"/>
        </w:rPr>
        <w:t>2.4 Data Analysis</w:t>
      </w:r>
    </w:p>
    <w:p w:rsidR="00485125" w:rsidRPr="00874B29" w:rsidRDefault="00485125" w:rsidP="00485125">
      <w:pPr>
        <w:rPr>
          <w:rFonts w:ascii="Times New Roman" w:hAnsi="Times New Roman" w:cs="Times New Roman"/>
          <w:sz w:val="36"/>
        </w:rPr>
      </w:pPr>
      <w:r w:rsidRPr="00874B29">
        <w:rPr>
          <w:rFonts w:ascii="Times New Roman" w:hAnsi="Times New Roman" w:cs="Times New Roman"/>
          <w:sz w:val="36"/>
        </w:rPr>
        <w:t xml:space="preserve">2.5 </w:t>
      </w:r>
      <w:r w:rsidR="006A2710" w:rsidRPr="00874B29">
        <w:rPr>
          <w:rFonts w:ascii="Times New Roman" w:hAnsi="Times New Roman" w:cs="Times New Roman"/>
          <w:sz w:val="36"/>
        </w:rPr>
        <w:t xml:space="preserve">New System Requirements </w:t>
      </w:r>
    </w:p>
    <w:p w:rsidR="006A2710" w:rsidRPr="00874B29" w:rsidRDefault="006A2710" w:rsidP="00485125">
      <w:pPr>
        <w:rPr>
          <w:rFonts w:ascii="Times New Roman" w:hAnsi="Times New Roman" w:cs="Times New Roman"/>
          <w:sz w:val="36"/>
        </w:rPr>
      </w:pPr>
      <w:r w:rsidRPr="00874B29">
        <w:rPr>
          <w:rFonts w:ascii="Times New Roman" w:hAnsi="Times New Roman" w:cs="Times New Roman"/>
          <w:sz w:val="36"/>
        </w:rPr>
        <w:t>2.6 Description of present system</w:t>
      </w:r>
    </w:p>
    <w:p w:rsidR="006A2710" w:rsidRPr="00874B29" w:rsidRDefault="006A2710" w:rsidP="00485125">
      <w:pPr>
        <w:rPr>
          <w:rFonts w:ascii="Times New Roman" w:hAnsi="Times New Roman" w:cs="Times New Roman"/>
          <w:sz w:val="36"/>
        </w:rPr>
      </w:pPr>
      <w:r w:rsidRPr="00874B29">
        <w:rPr>
          <w:rFonts w:ascii="Times New Roman" w:hAnsi="Times New Roman" w:cs="Times New Roman"/>
          <w:sz w:val="36"/>
        </w:rPr>
        <w:tab/>
        <w:t>2.6.1 Limitations of present system</w:t>
      </w:r>
    </w:p>
    <w:p w:rsidR="006A2710" w:rsidRPr="00874B29" w:rsidRDefault="006A2710" w:rsidP="00485125">
      <w:pPr>
        <w:rPr>
          <w:rFonts w:ascii="Times New Roman" w:hAnsi="Times New Roman" w:cs="Times New Roman"/>
          <w:sz w:val="36"/>
        </w:rPr>
      </w:pPr>
      <w:r w:rsidRPr="00874B29">
        <w:rPr>
          <w:rFonts w:ascii="Times New Roman" w:hAnsi="Times New Roman" w:cs="Times New Roman"/>
          <w:sz w:val="36"/>
        </w:rPr>
        <w:tab/>
        <w:t>2.6.2 Proposed system</w:t>
      </w:r>
    </w:p>
    <w:p w:rsidR="006A2710" w:rsidRPr="00874B29" w:rsidRDefault="006A2710" w:rsidP="00485125">
      <w:pPr>
        <w:rPr>
          <w:rFonts w:ascii="Times New Roman" w:hAnsi="Times New Roman" w:cs="Times New Roman"/>
          <w:sz w:val="36"/>
        </w:rPr>
      </w:pPr>
      <w:r w:rsidRPr="00874B29">
        <w:rPr>
          <w:rFonts w:ascii="Times New Roman" w:hAnsi="Times New Roman" w:cs="Times New Roman"/>
          <w:sz w:val="36"/>
        </w:rPr>
        <w:tab/>
        <w:t>2.6.3 Existing System</w:t>
      </w:r>
    </w:p>
    <w:p w:rsidR="006A2710" w:rsidRPr="00874B29" w:rsidRDefault="006A2710" w:rsidP="00485125">
      <w:pPr>
        <w:rPr>
          <w:rFonts w:ascii="Times New Roman" w:hAnsi="Times New Roman" w:cs="Times New Roman"/>
          <w:sz w:val="36"/>
        </w:rPr>
      </w:pPr>
      <w:r w:rsidRPr="00874B29">
        <w:rPr>
          <w:rFonts w:ascii="Times New Roman" w:hAnsi="Times New Roman" w:cs="Times New Roman"/>
          <w:sz w:val="36"/>
        </w:rPr>
        <w:tab/>
        <w:t>2.6.4 Drawback of existing system</w:t>
      </w:r>
    </w:p>
    <w:p w:rsidR="006A2710" w:rsidRPr="00874B29" w:rsidRDefault="006A2710" w:rsidP="00485125">
      <w:pPr>
        <w:rPr>
          <w:rFonts w:ascii="Times New Roman" w:hAnsi="Times New Roman" w:cs="Times New Roman"/>
          <w:sz w:val="36"/>
        </w:rPr>
      </w:pPr>
      <w:r w:rsidRPr="00874B29">
        <w:rPr>
          <w:rFonts w:ascii="Times New Roman" w:hAnsi="Times New Roman" w:cs="Times New Roman"/>
          <w:sz w:val="36"/>
        </w:rPr>
        <w:tab/>
        <w:t>2.6.5 Advantage of Proposed system</w:t>
      </w:r>
    </w:p>
    <w:p w:rsidR="006A2710" w:rsidRPr="00874B29" w:rsidRDefault="006A2710" w:rsidP="00485125">
      <w:pPr>
        <w:rPr>
          <w:rFonts w:ascii="Times New Roman" w:hAnsi="Times New Roman" w:cs="Times New Roman"/>
          <w:sz w:val="36"/>
        </w:rPr>
      </w:pPr>
      <w:r w:rsidRPr="00874B29">
        <w:rPr>
          <w:rFonts w:ascii="Times New Roman" w:hAnsi="Times New Roman" w:cs="Times New Roman"/>
          <w:sz w:val="36"/>
        </w:rPr>
        <w:tab/>
        <w:t>2.6.6 Comparison</w:t>
      </w:r>
    </w:p>
    <w:p w:rsidR="006A2710" w:rsidRPr="00874B29" w:rsidRDefault="006A2710" w:rsidP="00485125">
      <w:pPr>
        <w:rPr>
          <w:rFonts w:ascii="Times New Roman" w:hAnsi="Times New Roman" w:cs="Times New Roman"/>
          <w:sz w:val="36"/>
        </w:rPr>
      </w:pPr>
      <w:r w:rsidRPr="00874B29">
        <w:rPr>
          <w:rFonts w:ascii="Times New Roman" w:hAnsi="Times New Roman" w:cs="Times New Roman"/>
          <w:sz w:val="36"/>
        </w:rPr>
        <w:t>2.7 Feasibility Study</w:t>
      </w:r>
    </w:p>
    <w:p w:rsidR="006A2710" w:rsidRPr="00874B29" w:rsidRDefault="006A2710" w:rsidP="00485125">
      <w:pPr>
        <w:rPr>
          <w:rFonts w:ascii="Times New Roman" w:hAnsi="Times New Roman" w:cs="Times New Roman"/>
          <w:sz w:val="36"/>
        </w:rPr>
      </w:pPr>
      <w:r w:rsidRPr="00874B29">
        <w:rPr>
          <w:rFonts w:ascii="Times New Roman" w:hAnsi="Times New Roman" w:cs="Times New Roman"/>
          <w:sz w:val="36"/>
        </w:rPr>
        <w:tab/>
        <w:t>2.7.1 Technical Feasibility</w:t>
      </w:r>
    </w:p>
    <w:p w:rsidR="006A2710" w:rsidRPr="00874B29" w:rsidRDefault="006A2710" w:rsidP="00485125">
      <w:pPr>
        <w:rPr>
          <w:rFonts w:ascii="Times New Roman" w:hAnsi="Times New Roman" w:cs="Times New Roman"/>
          <w:sz w:val="36"/>
        </w:rPr>
      </w:pPr>
      <w:r w:rsidRPr="00874B29">
        <w:rPr>
          <w:rFonts w:ascii="Times New Roman" w:hAnsi="Times New Roman" w:cs="Times New Roman"/>
          <w:sz w:val="36"/>
        </w:rPr>
        <w:tab/>
        <w:t>2.7.2 Economic Feasibility</w:t>
      </w:r>
    </w:p>
    <w:p w:rsidR="006A2710" w:rsidRPr="00874B29" w:rsidRDefault="006A2710" w:rsidP="00485125">
      <w:pPr>
        <w:rPr>
          <w:rFonts w:ascii="Times New Roman" w:hAnsi="Times New Roman" w:cs="Times New Roman"/>
          <w:sz w:val="36"/>
        </w:rPr>
      </w:pPr>
      <w:r w:rsidRPr="00874B29">
        <w:rPr>
          <w:rFonts w:ascii="Times New Roman" w:hAnsi="Times New Roman" w:cs="Times New Roman"/>
          <w:sz w:val="36"/>
        </w:rPr>
        <w:tab/>
        <w:t xml:space="preserve">2.7.3 </w:t>
      </w:r>
      <w:r w:rsidR="00A52B9E" w:rsidRPr="00874B29">
        <w:rPr>
          <w:rFonts w:ascii="Times New Roman" w:hAnsi="Times New Roman" w:cs="Times New Roman"/>
          <w:sz w:val="36"/>
        </w:rPr>
        <w:t>Operational Feasibility</w:t>
      </w:r>
    </w:p>
    <w:p w:rsidR="00A52B9E" w:rsidRPr="00874B29" w:rsidRDefault="00A52B9E" w:rsidP="00485125">
      <w:pPr>
        <w:rPr>
          <w:rFonts w:ascii="Times New Roman" w:hAnsi="Times New Roman" w:cs="Times New Roman"/>
          <w:sz w:val="36"/>
        </w:rPr>
      </w:pPr>
      <w:r w:rsidRPr="00874B29">
        <w:rPr>
          <w:rFonts w:ascii="Times New Roman" w:hAnsi="Times New Roman" w:cs="Times New Roman"/>
          <w:sz w:val="36"/>
        </w:rPr>
        <w:t>2.8 Functional Requirement</w:t>
      </w:r>
    </w:p>
    <w:p w:rsidR="00A52B9E" w:rsidRPr="00874B29" w:rsidRDefault="00A52B9E" w:rsidP="00485125">
      <w:pPr>
        <w:rPr>
          <w:rFonts w:ascii="Times New Roman" w:hAnsi="Times New Roman" w:cs="Times New Roman"/>
          <w:sz w:val="36"/>
        </w:rPr>
      </w:pPr>
      <w:r w:rsidRPr="00874B29">
        <w:rPr>
          <w:rFonts w:ascii="Times New Roman" w:hAnsi="Times New Roman" w:cs="Times New Roman"/>
          <w:sz w:val="36"/>
        </w:rPr>
        <w:t>2.9 Non-Functional Requirement</w:t>
      </w:r>
    </w:p>
    <w:p w:rsidR="00A52B9E" w:rsidRPr="00874B29" w:rsidRDefault="00A52B9E" w:rsidP="00485125">
      <w:pPr>
        <w:rPr>
          <w:rFonts w:ascii="Times New Roman" w:hAnsi="Times New Roman" w:cs="Times New Roman"/>
          <w:sz w:val="36"/>
        </w:rPr>
      </w:pPr>
      <w:r w:rsidRPr="00874B29">
        <w:rPr>
          <w:rFonts w:ascii="Times New Roman" w:hAnsi="Times New Roman" w:cs="Times New Roman"/>
          <w:sz w:val="36"/>
        </w:rPr>
        <w:t>2.10 Domain Requirement</w:t>
      </w:r>
    </w:p>
    <w:p w:rsidR="00A52B9E" w:rsidRPr="00874B29" w:rsidRDefault="00A52B9E" w:rsidP="00A52B9E">
      <w:pPr>
        <w:jc w:val="center"/>
        <w:rPr>
          <w:rFonts w:ascii="Times New Roman" w:hAnsi="Times New Roman" w:cs="Times New Roman"/>
          <w:b/>
          <w:bCs/>
          <w:sz w:val="36"/>
        </w:rPr>
      </w:pPr>
      <w:r w:rsidRPr="00874B29">
        <w:rPr>
          <w:rFonts w:ascii="Times New Roman" w:hAnsi="Times New Roman" w:cs="Times New Roman"/>
          <w:b/>
          <w:bCs/>
          <w:sz w:val="36"/>
        </w:rPr>
        <w:t>Chapter 3</w:t>
      </w:r>
    </w:p>
    <w:p w:rsidR="00C21D86" w:rsidRPr="00874B29" w:rsidRDefault="00A52B9E" w:rsidP="00CB0F55">
      <w:pPr>
        <w:jc w:val="center"/>
        <w:rPr>
          <w:rFonts w:ascii="Times New Roman" w:hAnsi="Times New Roman" w:cs="Times New Roman"/>
          <w:b/>
          <w:bCs/>
          <w:sz w:val="36"/>
        </w:rPr>
      </w:pPr>
      <w:r w:rsidRPr="00874B29">
        <w:rPr>
          <w:rFonts w:ascii="Times New Roman" w:hAnsi="Times New Roman" w:cs="Times New Roman"/>
          <w:b/>
          <w:bCs/>
          <w:sz w:val="36"/>
        </w:rPr>
        <w:t>System Design</w:t>
      </w:r>
    </w:p>
    <w:p w:rsidR="00A52B9E" w:rsidRPr="00874B29" w:rsidRDefault="00220EBC" w:rsidP="00A52B9E">
      <w:pPr>
        <w:rPr>
          <w:rFonts w:ascii="Times New Roman" w:hAnsi="Times New Roman" w:cs="Times New Roman"/>
          <w:sz w:val="36"/>
        </w:rPr>
      </w:pPr>
      <w:r w:rsidRPr="00874B29">
        <w:rPr>
          <w:rFonts w:ascii="Times New Roman" w:hAnsi="Times New Roman" w:cs="Times New Roman"/>
          <w:sz w:val="36"/>
        </w:rPr>
        <w:t>3.1 Introduction to system design</w:t>
      </w:r>
    </w:p>
    <w:p w:rsidR="00220EBC" w:rsidRPr="00874B29" w:rsidRDefault="00220EBC" w:rsidP="00A52B9E">
      <w:pPr>
        <w:rPr>
          <w:rFonts w:ascii="Times New Roman" w:hAnsi="Times New Roman" w:cs="Times New Roman"/>
          <w:sz w:val="36"/>
        </w:rPr>
      </w:pPr>
      <w:r w:rsidRPr="00874B29">
        <w:rPr>
          <w:rFonts w:ascii="Times New Roman" w:hAnsi="Times New Roman" w:cs="Times New Roman"/>
          <w:sz w:val="36"/>
        </w:rPr>
        <w:t>3.2 Design objectives of the system</w:t>
      </w:r>
    </w:p>
    <w:p w:rsidR="00220EBC" w:rsidRPr="00874B29" w:rsidRDefault="00220EBC" w:rsidP="00A52B9E">
      <w:pPr>
        <w:rPr>
          <w:rFonts w:ascii="Times New Roman" w:hAnsi="Times New Roman" w:cs="Times New Roman"/>
          <w:sz w:val="36"/>
        </w:rPr>
      </w:pPr>
      <w:r w:rsidRPr="00874B29">
        <w:rPr>
          <w:rFonts w:ascii="Times New Roman" w:hAnsi="Times New Roman" w:cs="Times New Roman"/>
          <w:sz w:val="36"/>
        </w:rPr>
        <w:lastRenderedPageBreak/>
        <w:t>3.3 UML Diagrams</w:t>
      </w:r>
    </w:p>
    <w:p w:rsidR="00220EBC" w:rsidRPr="00874B29" w:rsidRDefault="00220EBC" w:rsidP="00A52B9E">
      <w:pPr>
        <w:rPr>
          <w:rFonts w:ascii="Times New Roman" w:hAnsi="Times New Roman" w:cs="Times New Roman"/>
          <w:sz w:val="36"/>
        </w:rPr>
      </w:pPr>
      <w:r w:rsidRPr="00874B29">
        <w:rPr>
          <w:rFonts w:ascii="Times New Roman" w:hAnsi="Times New Roman" w:cs="Times New Roman"/>
          <w:sz w:val="36"/>
        </w:rPr>
        <w:tab/>
        <w:t>3.3.1 Use case Diagram</w:t>
      </w:r>
    </w:p>
    <w:p w:rsidR="00220EBC" w:rsidRPr="00874B29" w:rsidRDefault="00220EBC" w:rsidP="00A52B9E">
      <w:pPr>
        <w:rPr>
          <w:rFonts w:ascii="Times New Roman" w:hAnsi="Times New Roman" w:cs="Times New Roman"/>
          <w:sz w:val="36"/>
        </w:rPr>
      </w:pPr>
      <w:r w:rsidRPr="00874B29">
        <w:rPr>
          <w:rFonts w:ascii="Times New Roman" w:hAnsi="Times New Roman" w:cs="Times New Roman"/>
          <w:sz w:val="36"/>
        </w:rPr>
        <w:tab/>
        <w:t>3.3.2 Class Diagram</w:t>
      </w:r>
    </w:p>
    <w:p w:rsidR="00220EBC" w:rsidRPr="00874B29" w:rsidRDefault="00220EBC" w:rsidP="00A52B9E">
      <w:pPr>
        <w:rPr>
          <w:rFonts w:ascii="Times New Roman" w:hAnsi="Times New Roman" w:cs="Times New Roman"/>
          <w:sz w:val="36"/>
        </w:rPr>
      </w:pPr>
      <w:r w:rsidRPr="00874B29">
        <w:rPr>
          <w:rFonts w:ascii="Times New Roman" w:hAnsi="Times New Roman" w:cs="Times New Roman"/>
          <w:sz w:val="36"/>
        </w:rPr>
        <w:tab/>
        <w:t>3.3.3 Sequence Diagram</w:t>
      </w:r>
    </w:p>
    <w:p w:rsidR="00220EBC" w:rsidRPr="00874B29" w:rsidRDefault="00220EBC" w:rsidP="00A52B9E">
      <w:pPr>
        <w:rPr>
          <w:rFonts w:ascii="Times New Roman" w:hAnsi="Times New Roman" w:cs="Times New Roman"/>
          <w:sz w:val="36"/>
        </w:rPr>
      </w:pPr>
      <w:r w:rsidRPr="00874B29">
        <w:rPr>
          <w:rFonts w:ascii="Times New Roman" w:hAnsi="Times New Roman" w:cs="Times New Roman"/>
          <w:sz w:val="36"/>
        </w:rPr>
        <w:tab/>
        <w:t>3.3.4 State Diagram</w:t>
      </w:r>
    </w:p>
    <w:p w:rsidR="00220EBC" w:rsidRPr="00874B29" w:rsidRDefault="00220EBC" w:rsidP="00A52B9E">
      <w:pPr>
        <w:rPr>
          <w:rFonts w:ascii="Times New Roman" w:hAnsi="Times New Roman" w:cs="Times New Roman"/>
          <w:sz w:val="36"/>
        </w:rPr>
      </w:pPr>
      <w:r w:rsidRPr="00874B29">
        <w:rPr>
          <w:rFonts w:ascii="Times New Roman" w:hAnsi="Times New Roman" w:cs="Times New Roman"/>
          <w:sz w:val="36"/>
        </w:rPr>
        <w:tab/>
        <w:t>3.3.5 Activity Diagram</w:t>
      </w:r>
    </w:p>
    <w:p w:rsidR="00220EBC" w:rsidRPr="00874B29" w:rsidRDefault="00220EBC" w:rsidP="00A52B9E">
      <w:pPr>
        <w:rPr>
          <w:rFonts w:ascii="Times New Roman" w:hAnsi="Times New Roman" w:cs="Times New Roman"/>
          <w:sz w:val="36"/>
        </w:rPr>
      </w:pPr>
      <w:r w:rsidRPr="00874B29">
        <w:rPr>
          <w:rFonts w:ascii="Times New Roman" w:hAnsi="Times New Roman" w:cs="Times New Roman"/>
          <w:sz w:val="36"/>
        </w:rPr>
        <w:tab/>
        <w:t>3.3.6 Component Diagram</w:t>
      </w:r>
    </w:p>
    <w:p w:rsidR="00220EBC" w:rsidRPr="00874B29" w:rsidRDefault="00220EBC" w:rsidP="00A52B9E">
      <w:pPr>
        <w:rPr>
          <w:rFonts w:ascii="Times New Roman" w:hAnsi="Times New Roman" w:cs="Times New Roman"/>
          <w:sz w:val="36"/>
        </w:rPr>
      </w:pPr>
      <w:r w:rsidRPr="00874B29">
        <w:rPr>
          <w:rFonts w:ascii="Times New Roman" w:hAnsi="Times New Roman" w:cs="Times New Roman"/>
          <w:sz w:val="36"/>
        </w:rPr>
        <w:t>3.4 Logical database design and relational model</w:t>
      </w:r>
    </w:p>
    <w:p w:rsidR="00220EBC" w:rsidRPr="00874B29" w:rsidRDefault="00220EBC" w:rsidP="00A52B9E">
      <w:pPr>
        <w:rPr>
          <w:rFonts w:ascii="Times New Roman" w:hAnsi="Times New Roman" w:cs="Times New Roman"/>
          <w:sz w:val="36"/>
        </w:rPr>
      </w:pPr>
      <w:r w:rsidRPr="00874B29">
        <w:rPr>
          <w:rFonts w:ascii="Times New Roman" w:hAnsi="Times New Roman" w:cs="Times New Roman"/>
          <w:sz w:val="36"/>
        </w:rPr>
        <w:t>3.5 UX/UI Design of Web App</w:t>
      </w:r>
    </w:p>
    <w:p w:rsidR="00220EBC" w:rsidRPr="00874B29" w:rsidRDefault="00220EBC" w:rsidP="00220EBC">
      <w:pPr>
        <w:jc w:val="center"/>
        <w:rPr>
          <w:rFonts w:ascii="Times New Roman" w:hAnsi="Times New Roman" w:cs="Times New Roman"/>
          <w:b/>
          <w:bCs/>
          <w:sz w:val="36"/>
        </w:rPr>
      </w:pPr>
      <w:r w:rsidRPr="00874B29">
        <w:rPr>
          <w:rFonts w:ascii="Times New Roman" w:hAnsi="Times New Roman" w:cs="Times New Roman"/>
          <w:b/>
          <w:bCs/>
          <w:sz w:val="36"/>
        </w:rPr>
        <w:t>Chapter 4</w:t>
      </w:r>
    </w:p>
    <w:p w:rsidR="00220EBC" w:rsidRPr="00874B29" w:rsidRDefault="00220EBC" w:rsidP="00220EBC">
      <w:pPr>
        <w:jc w:val="center"/>
        <w:rPr>
          <w:rFonts w:ascii="Times New Roman" w:hAnsi="Times New Roman" w:cs="Times New Roman"/>
          <w:b/>
          <w:bCs/>
          <w:sz w:val="36"/>
        </w:rPr>
      </w:pPr>
      <w:r w:rsidRPr="00874B29">
        <w:rPr>
          <w:rFonts w:ascii="Times New Roman" w:hAnsi="Times New Roman" w:cs="Times New Roman"/>
          <w:b/>
          <w:bCs/>
          <w:sz w:val="36"/>
        </w:rPr>
        <w:t xml:space="preserve">System Implementation &amp; Development </w:t>
      </w:r>
    </w:p>
    <w:p w:rsidR="00220EBC" w:rsidRPr="00874B29" w:rsidRDefault="00220EBC" w:rsidP="00220EBC">
      <w:pPr>
        <w:rPr>
          <w:rFonts w:ascii="Times New Roman" w:hAnsi="Times New Roman" w:cs="Times New Roman"/>
          <w:b/>
          <w:bCs/>
          <w:sz w:val="36"/>
        </w:rPr>
      </w:pPr>
    </w:p>
    <w:p w:rsidR="00220EBC" w:rsidRPr="00874B29" w:rsidRDefault="00220EBC" w:rsidP="00220EBC">
      <w:pPr>
        <w:rPr>
          <w:rFonts w:ascii="Times New Roman" w:hAnsi="Times New Roman" w:cs="Times New Roman"/>
          <w:sz w:val="36"/>
        </w:rPr>
      </w:pPr>
      <w:r w:rsidRPr="00874B29">
        <w:rPr>
          <w:rFonts w:ascii="Times New Roman" w:hAnsi="Times New Roman" w:cs="Times New Roman"/>
          <w:sz w:val="36"/>
        </w:rPr>
        <w:t xml:space="preserve">4.1 Implementation </w:t>
      </w:r>
    </w:p>
    <w:p w:rsidR="00220EBC" w:rsidRPr="00874B29" w:rsidRDefault="00220EBC" w:rsidP="00220EBC">
      <w:pPr>
        <w:rPr>
          <w:rFonts w:ascii="Times New Roman" w:hAnsi="Times New Roman" w:cs="Times New Roman"/>
          <w:sz w:val="36"/>
        </w:rPr>
      </w:pPr>
      <w:r w:rsidRPr="00874B29">
        <w:rPr>
          <w:rFonts w:ascii="Times New Roman" w:hAnsi="Times New Roman" w:cs="Times New Roman"/>
          <w:sz w:val="36"/>
        </w:rPr>
        <w:t>4.2 Front End Design</w:t>
      </w:r>
    </w:p>
    <w:p w:rsidR="00220EBC" w:rsidRPr="00874B29" w:rsidRDefault="00220EBC" w:rsidP="00220EBC">
      <w:pPr>
        <w:rPr>
          <w:rFonts w:ascii="Times New Roman" w:hAnsi="Times New Roman" w:cs="Times New Roman"/>
          <w:sz w:val="36"/>
        </w:rPr>
      </w:pPr>
      <w:r w:rsidRPr="00874B29">
        <w:rPr>
          <w:rFonts w:ascii="Times New Roman" w:hAnsi="Times New Roman" w:cs="Times New Roman"/>
          <w:sz w:val="36"/>
        </w:rPr>
        <w:t>4.3 Back End Design Using X</w:t>
      </w:r>
      <w:r w:rsidR="00482B33" w:rsidRPr="00874B29">
        <w:rPr>
          <w:rFonts w:ascii="Times New Roman" w:hAnsi="Times New Roman" w:cs="Times New Roman"/>
          <w:sz w:val="36"/>
        </w:rPr>
        <w:t>AMP</w:t>
      </w:r>
      <w:r w:rsidRPr="00874B29">
        <w:rPr>
          <w:rFonts w:ascii="Times New Roman" w:hAnsi="Times New Roman" w:cs="Times New Roman"/>
          <w:sz w:val="36"/>
        </w:rPr>
        <w:t xml:space="preserve"> Server</w:t>
      </w:r>
    </w:p>
    <w:p w:rsidR="00220EBC" w:rsidRPr="00874B29" w:rsidRDefault="00220EBC" w:rsidP="00220EBC">
      <w:pPr>
        <w:rPr>
          <w:rFonts w:ascii="Times New Roman" w:hAnsi="Times New Roman" w:cs="Times New Roman"/>
          <w:sz w:val="36"/>
        </w:rPr>
      </w:pPr>
      <w:r w:rsidRPr="00874B29">
        <w:rPr>
          <w:rFonts w:ascii="Times New Roman" w:hAnsi="Times New Roman" w:cs="Times New Roman"/>
          <w:sz w:val="36"/>
        </w:rPr>
        <w:t>4.4 Database Tier</w:t>
      </w:r>
    </w:p>
    <w:p w:rsidR="00220EBC" w:rsidRPr="00874B29" w:rsidRDefault="00220EBC" w:rsidP="00220EBC">
      <w:pPr>
        <w:rPr>
          <w:rFonts w:ascii="Times New Roman" w:hAnsi="Times New Roman" w:cs="Times New Roman"/>
          <w:sz w:val="36"/>
        </w:rPr>
      </w:pPr>
      <w:r w:rsidRPr="00874B29">
        <w:rPr>
          <w:rFonts w:ascii="Times New Roman" w:hAnsi="Times New Roman" w:cs="Times New Roman"/>
          <w:sz w:val="36"/>
        </w:rPr>
        <w:t xml:space="preserve">4.5 Security and Encryption </w:t>
      </w:r>
    </w:p>
    <w:p w:rsidR="00220EBC" w:rsidRPr="00874B29" w:rsidRDefault="00220EBC" w:rsidP="00220EBC">
      <w:pPr>
        <w:rPr>
          <w:rFonts w:ascii="Times New Roman" w:hAnsi="Times New Roman" w:cs="Times New Roman"/>
          <w:sz w:val="36"/>
        </w:rPr>
      </w:pPr>
      <w:r w:rsidRPr="00874B29">
        <w:rPr>
          <w:rFonts w:ascii="Times New Roman" w:hAnsi="Times New Roman" w:cs="Times New Roman"/>
          <w:sz w:val="36"/>
        </w:rPr>
        <w:t xml:space="preserve">4.6 Tools Used </w:t>
      </w:r>
    </w:p>
    <w:p w:rsidR="00220EBC" w:rsidRPr="00874B29" w:rsidRDefault="00220EBC" w:rsidP="00220EBC">
      <w:pPr>
        <w:rPr>
          <w:rFonts w:ascii="Times New Roman" w:hAnsi="Times New Roman" w:cs="Times New Roman"/>
          <w:sz w:val="36"/>
        </w:rPr>
      </w:pPr>
    </w:p>
    <w:p w:rsidR="00220EBC" w:rsidRPr="00874B29" w:rsidRDefault="00220EBC" w:rsidP="00220EBC">
      <w:pPr>
        <w:jc w:val="center"/>
        <w:rPr>
          <w:rFonts w:ascii="Times New Roman" w:hAnsi="Times New Roman" w:cs="Times New Roman"/>
          <w:b/>
          <w:bCs/>
          <w:sz w:val="36"/>
        </w:rPr>
      </w:pPr>
      <w:r w:rsidRPr="00874B29">
        <w:rPr>
          <w:rFonts w:ascii="Times New Roman" w:hAnsi="Times New Roman" w:cs="Times New Roman"/>
          <w:b/>
          <w:bCs/>
          <w:sz w:val="36"/>
        </w:rPr>
        <w:t>Chapter 5</w:t>
      </w:r>
    </w:p>
    <w:p w:rsidR="00C21D86" w:rsidRPr="00874B29" w:rsidRDefault="00220EBC" w:rsidP="00CB0F55">
      <w:pPr>
        <w:jc w:val="center"/>
        <w:rPr>
          <w:rFonts w:ascii="Times New Roman" w:hAnsi="Times New Roman" w:cs="Times New Roman"/>
          <w:b/>
          <w:bCs/>
          <w:sz w:val="36"/>
        </w:rPr>
      </w:pPr>
      <w:r w:rsidRPr="00874B29">
        <w:rPr>
          <w:rFonts w:ascii="Times New Roman" w:hAnsi="Times New Roman" w:cs="Times New Roman"/>
          <w:b/>
          <w:bCs/>
          <w:sz w:val="36"/>
        </w:rPr>
        <w:t>Testing</w:t>
      </w:r>
    </w:p>
    <w:p w:rsidR="00220EBC" w:rsidRPr="00874B29" w:rsidRDefault="00220EBC" w:rsidP="00220EBC">
      <w:pPr>
        <w:rPr>
          <w:rFonts w:ascii="Times New Roman" w:hAnsi="Times New Roman" w:cs="Times New Roman"/>
          <w:sz w:val="36"/>
        </w:rPr>
      </w:pPr>
      <w:r w:rsidRPr="00874B29">
        <w:rPr>
          <w:rFonts w:ascii="Times New Roman" w:hAnsi="Times New Roman" w:cs="Times New Roman"/>
          <w:sz w:val="36"/>
        </w:rPr>
        <w:t>5.1 Introduction to testing</w:t>
      </w:r>
    </w:p>
    <w:p w:rsidR="00220EBC" w:rsidRPr="00874B29" w:rsidRDefault="00AD0C02" w:rsidP="00AD0C02">
      <w:pPr>
        <w:tabs>
          <w:tab w:val="left" w:pos="1409"/>
          <w:tab w:val="center" w:pos="4513"/>
        </w:tabs>
        <w:rPr>
          <w:rFonts w:ascii="Times New Roman" w:hAnsi="Times New Roman" w:cs="Times New Roman"/>
          <w:b/>
          <w:bCs/>
          <w:sz w:val="36"/>
        </w:rPr>
      </w:pPr>
      <w:r w:rsidRPr="00874B29">
        <w:rPr>
          <w:rFonts w:ascii="Times New Roman" w:hAnsi="Times New Roman" w:cs="Times New Roman"/>
          <w:b/>
          <w:bCs/>
          <w:sz w:val="36"/>
        </w:rPr>
        <w:tab/>
      </w:r>
      <w:r w:rsidRPr="00874B29">
        <w:rPr>
          <w:rFonts w:ascii="Times New Roman" w:hAnsi="Times New Roman" w:cs="Times New Roman"/>
          <w:b/>
          <w:bCs/>
          <w:sz w:val="36"/>
        </w:rPr>
        <w:tab/>
      </w:r>
      <w:r w:rsidR="00220EBC" w:rsidRPr="00874B29">
        <w:rPr>
          <w:rFonts w:ascii="Times New Roman" w:hAnsi="Times New Roman" w:cs="Times New Roman"/>
          <w:b/>
          <w:bCs/>
          <w:sz w:val="36"/>
        </w:rPr>
        <w:t xml:space="preserve">Chapter </w:t>
      </w:r>
      <w:r w:rsidR="00324EAF" w:rsidRPr="00874B29">
        <w:rPr>
          <w:rFonts w:ascii="Times New Roman" w:hAnsi="Times New Roman" w:cs="Times New Roman"/>
          <w:b/>
          <w:bCs/>
          <w:sz w:val="36"/>
        </w:rPr>
        <w:t>6</w:t>
      </w:r>
    </w:p>
    <w:p w:rsidR="00C21D86" w:rsidRPr="00874B29" w:rsidRDefault="00324EAF" w:rsidP="00CB0F55">
      <w:pPr>
        <w:jc w:val="center"/>
        <w:rPr>
          <w:rFonts w:ascii="Times New Roman" w:hAnsi="Times New Roman" w:cs="Times New Roman"/>
          <w:b/>
          <w:bCs/>
          <w:sz w:val="36"/>
        </w:rPr>
      </w:pPr>
      <w:r w:rsidRPr="00874B29">
        <w:rPr>
          <w:rFonts w:ascii="Times New Roman" w:hAnsi="Times New Roman" w:cs="Times New Roman"/>
          <w:b/>
          <w:bCs/>
          <w:sz w:val="36"/>
        </w:rPr>
        <w:lastRenderedPageBreak/>
        <w:t>User Guide</w:t>
      </w:r>
    </w:p>
    <w:p w:rsidR="00324EAF" w:rsidRPr="00874B29" w:rsidRDefault="00324EAF" w:rsidP="00324EAF">
      <w:pPr>
        <w:rPr>
          <w:rFonts w:ascii="Times New Roman" w:hAnsi="Times New Roman" w:cs="Times New Roman"/>
          <w:sz w:val="36"/>
        </w:rPr>
      </w:pPr>
      <w:r w:rsidRPr="00874B29">
        <w:rPr>
          <w:rFonts w:ascii="Times New Roman" w:hAnsi="Times New Roman" w:cs="Times New Roman"/>
          <w:sz w:val="36"/>
        </w:rPr>
        <w:t xml:space="preserve">6.1 </w:t>
      </w:r>
      <w:r w:rsidR="00D6297A" w:rsidRPr="00874B29">
        <w:rPr>
          <w:rFonts w:ascii="Times New Roman" w:hAnsi="Times New Roman" w:cs="Times New Roman"/>
          <w:sz w:val="36"/>
        </w:rPr>
        <w:t>Conclusion &amp; Future Scope</w:t>
      </w:r>
    </w:p>
    <w:p w:rsidR="003E7B0F" w:rsidRPr="00874B29" w:rsidRDefault="003E7B0F" w:rsidP="003E7B0F">
      <w:pPr>
        <w:jc w:val="center"/>
        <w:rPr>
          <w:rFonts w:ascii="Times New Roman" w:hAnsi="Times New Roman" w:cs="Times New Roman"/>
          <w:b/>
          <w:bCs/>
          <w:sz w:val="36"/>
        </w:rPr>
      </w:pPr>
      <w:r w:rsidRPr="00874B29">
        <w:rPr>
          <w:rFonts w:ascii="Times New Roman" w:hAnsi="Times New Roman" w:cs="Times New Roman"/>
          <w:b/>
          <w:bCs/>
          <w:sz w:val="36"/>
        </w:rPr>
        <w:t>Chapter 7</w:t>
      </w:r>
    </w:p>
    <w:p w:rsidR="003E7B0F" w:rsidRPr="00874B29" w:rsidRDefault="003E7B0F" w:rsidP="003E7B0F">
      <w:pPr>
        <w:jc w:val="center"/>
        <w:rPr>
          <w:rFonts w:ascii="Times New Roman" w:hAnsi="Times New Roman" w:cs="Times New Roman"/>
          <w:b/>
          <w:bCs/>
          <w:sz w:val="36"/>
        </w:rPr>
      </w:pPr>
      <w:r w:rsidRPr="00874B29">
        <w:rPr>
          <w:rFonts w:ascii="Times New Roman" w:hAnsi="Times New Roman" w:cs="Times New Roman"/>
          <w:b/>
          <w:bCs/>
          <w:sz w:val="36"/>
        </w:rPr>
        <w:t>References</w:t>
      </w:r>
    </w:p>
    <w:p w:rsidR="003E7B0F" w:rsidRPr="00874B29" w:rsidRDefault="003E7B0F" w:rsidP="00324EAF">
      <w:pPr>
        <w:rPr>
          <w:rFonts w:ascii="Times New Roman" w:hAnsi="Times New Roman" w:cs="Times New Roman"/>
          <w:sz w:val="36"/>
        </w:rPr>
      </w:pPr>
    </w:p>
    <w:p w:rsidR="00D6297A" w:rsidRPr="00874B29" w:rsidRDefault="003E7B0F" w:rsidP="00324EAF">
      <w:pPr>
        <w:rPr>
          <w:rFonts w:ascii="Times New Roman" w:hAnsi="Times New Roman" w:cs="Times New Roman"/>
          <w:sz w:val="36"/>
        </w:rPr>
      </w:pP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r>
      <w:r w:rsidRPr="00874B29">
        <w:rPr>
          <w:rFonts w:ascii="Times New Roman" w:hAnsi="Times New Roman" w:cs="Times New Roman"/>
          <w:sz w:val="36"/>
        </w:rPr>
        <w:tab/>
      </w:r>
    </w:p>
    <w:p w:rsidR="00220EBC" w:rsidRPr="00874B29" w:rsidRDefault="00220EBC" w:rsidP="00220EBC">
      <w:pPr>
        <w:rPr>
          <w:rFonts w:ascii="Times New Roman" w:hAnsi="Times New Roman" w:cs="Times New Roman"/>
          <w:sz w:val="36"/>
        </w:rPr>
      </w:pPr>
    </w:p>
    <w:p w:rsidR="00220EBC" w:rsidRDefault="00220EBC" w:rsidP="00220EBC">
      <w:pPr>
        <w:rPr>
          <w:rFonts w:ascii="Times New Roman" w:hAnsi="Times New Roman" w:cs="Times New Roman"/>
          <w:sz w:val="36"/>
        </w:rPr>
      </w:pPr>
    </w:p>
    <w:p w:rsidR="002717E4" w:rsidRDefault="002717E4" w:rsidP="00220EBC">
      <w:pPr>
        <w:rPr>
          <w:rFonts w:ascii="Times New Roman" w:hAnsi="Times New Roman" w:cs="Times New Roman"/>
          <w:sz w:val="36"/>
        </w:rPr>
      </w:pPr>
    </w:p>
    <w:p w:rsidR="002717E4" w:rsidRDefault="002717E4" w:rsidP="00220EBC">
      <w:pPr>
        <w:rPr>
          <w:rFonts w:ascii="Times New Roman" w:hAnsi="Times New Roman" w:cs="Times New Roman"/>
          <w:sz w:val="36"/>
        </w:rPr>
      </w:pPr>
    </w:p>
    <w:p w:rsidR="002717E4" w:rsidRDefault="002717E4" w:rsidP="00220EBC">
      <w:pPr>
        <w:rPr>
          <w:rFonts w:ascii="Times New Roman" w:hAnsi="Times New Roman" w:cs="Times New Roman"/>
          <w:sz w:val="36"/>
        </w:rPr>
      </w:pPr>
    </w:p>
    <w:p w:rsidR="002717E4" w:rsidRDefault="002717E4" w:rsidP="00220EBC">
      <w:pPr>
        <w:rPr>
          <w:rFonts w:ascii="Times New Roman" w:hAnsi="Times New Roman" w:cs="Times New Roman"/>
          <w:sz w:val="36"/>
        </w:rPr>
      </w:pPr>
    </w:p>
    <w:p w:rsidR="002717E4" w:rsidRDefault="002717E4" w:rsidP="00220EBC">
      <w:pPr>
        <w:rPr>
          <w:rFonts w:ascii="Times New Roman" w:hAnsi="Times New Roman" w:cs="Times New Roman"/>
          <w:sz w:val="36"/>
        </w:rPr>
      </w:pPr>
    </w:p>
    <w:p w:rsidR="002717E4" w:rsidRDefault="002717E4" w:rsidP="00220EBC">
      <w:pPr>
        <w:rPr>
          <w:rFonts w:ascii="Times New Roman" w:hAnsi="Times New Roman" w:cs="Times New Roman"/>
          <w:sz w:val="36"/>
        </w:rPr>
      </w:pPr>
    </w:p>
    <w:p w:rsidR="002717E4" w:rsidRDefault="002717E4" w:rsidP="00220EBC">
      <w:pPr>
        <w:rPr>
          <w:rFonts w:ascii="Times New Roman" w:hAnsi="Times New Roman" w:cs="Times New Roman"/>
          <w:sz w:val="36"/>
        </w:rPr>
      </w:pPr>
    </w:p>
    <w:p w:rsidR="002717E4" w:rsidRDefault="002717E4" w:rsidP="00220EBC">
      <w:pPr>
        <w:rPr>
          <w:rFonts w:ascii="Times New Roman" w:hAnsi="Times New Roman" w:cs="Times New Roman"/>
          <w:sz w:val="36"/>
        </w:rPr>
      </w:pPr>
    </w:p>
    <w:p w:rsidR="002717E4" w:rsidRDefault="002717E4" w:rsidP="00220EBC">
      <w:pPr>
        <w:rPr>
          <w:rFonts w:ascii="Times New Roman" w:hAnsi="Times New Roman" w:cs="Times New Roman"/>
          <w:sz w:val="36"/>
        </w:rPr>
      </w:pPr>
    </w:p>
    <w:p w:rsidR="002717E4" w:rsidRDefault="002717E4" w:rsidP="00220EBC">
      <w:pPr>
        <w:rPr>
          <w:rFonts w:ascii="Times New Roman" w:hAnsi="Times New Roman" w:cs="Times New Roman"/>
          <w:sz w:val="36"/>
        </w:rPr>
      </w:pPr>
    </w:p>
    <w:p w:rsidR="002717E4" w:rsidRDefault="002717E4" w:rsidP="00220EBC">
      <w:pPr>
        <w:rPr>
          <w:rFonts w:ascii="Times New Roman" w:hAnsi="Times New Roman" w:cs="Times New Roman"/>
          <w:sz w:val="36"/>
        </w:rPr>
      </w:pPr>
    </w:p>
    <w:p w:rsidR="002717E4" w:rsidRDefault="002717E4" w:rsidP="00220EBC">
      <w:pPr>
        <w:rPr>
          <w:rFonts w:ascii="Times New Roman" w:hAnsi="Times New Roman" w:cs="Times New Roman"/>
          <w:sz w:val="36"/>
        </w:rPr>
      </w:pPr>
    </w:p>
    <w:p w:rsidR="002717E4" w:rsidRDefault="002717E4" w:rsidP="00F631FA">
      <w:pPr>
        <w:tabs>
          <w:tab w:val="left" w:pos="630"/>
        </w:tabs>
        <w:spacing w:line="360" w:lineRule="auto"/>
        <w:rPr>
          <w:rFonts w:ascii="Ubuntu Condensed" w:hAnsi="Ubuntu Condensed" w:cs="Ubuntu Condensed"/>
        </w:rPr>
      </w:pPr>
    </w:p>
    <w:p w:rsidR="002717E4" w:rsidRDefault="002717E4" w:rsidP="002717E4">
      <w:pPr>
        <w:tabs>
          <w:tab w:val="left" w:pos="630"/>
        </w:tabs>
        <w:spacing w:line="360" w:lineRule="auto"/>
        <w:jc w:val="center"/>
        <w:rPr>
          <w:rFonts w:ascii="Ubuntu Condensed" w:hAnsi="Ubuntu Condensed" w:cs="Ubuntu Condensed"/>
        </w:rPr>
      </w:pPr>
    </w:p>
    <w:p w:rsidR="002717E4" w:rsidRDefault="002717E4" w:rsidP="002717E4">
      <w:pPr>
        <w:tabs>
          <w:tab w:val="left" w:pos="630"/>
        </w:tabs>
        <w:spacing w:line="360" w:lineRule="auto"/>
        <w:jc w:val="center"/>
        <w:rPr>
          <w:rFonts w:ascii="Ubuntu Condensed" w:hAnsi="Ubuntu Condensed" w:cs="Ubuntu Condensed"/>
        </w:rPr>
      </w:pPr>
    </w:p>
    <w:p w:rsidR="002717E4" w:rsidRDefault="002717E4" w:rsidP="002717E4">
      <w:pPr>
        <w:tabs>
          <w:tab w:val="left" w:pos="630"/>
        </w:tabs>
        <w:spacing w:line="360" w:lineRule="auto"/>
        <w:jc w:val="center"/>
        <w:rPr>
          <w:rFonts w:ascii="Ubuntu Condensed" w:hAnsi="Ubuntu Condensed" w:cs="Ubuntu Condensed"/>
        </w:rPr>
      </w:pPr>
    </w:p>
    <w:p w:rsidR="002717E4" w:rsidRDefault="002717E4" w:rsidP="002717E4">
      <w:pPr>
        <w:tabs>
          <w:tab w:val="left" w:pos="630"/>
        </w:tabs>
        <w:spacing w:line="360" w:lineRule="auto"/>
        <w:jc w:val="center"/>
        <w:rPr>
          <w:rFonts w:ascii="Ubuntu Condensed" w:hAnsi="Ubuntu Condensed" w:cs="Ubuntu Condensed"/>
        </w:rPr>
      </w:pPr>
    </w:p>
    <w:p w:rsidR="002717E4" w:rsidRDefault="002717E4" w:rsidP="002717E4">
      <w:pPr>
        <w:tabs>
          <w:tab w:val="left" w:pos="630"/>
        </w:tabs>
        <w:spacing w:line="360" w:lineRule="auto"/>
        <w:jc w:val="center"/>
        <w:rPr>
          <w:rFonts w:ascii="Ubuntu Condensed" w:hAnsi="Ubuntu Condensed" w:cs="Ubuntu Condensed"/>
        </w:rPr>
      </w:pPr>
    </w:p>
    <w:p w:rsidR="002717E4" w:rsidRDefault="002717E4" w:rsidP="002717E4">
      <w:pPr>
        <w:tabs>
          <w:tab w:val="left" w:pos="630"/>
        </w:tabs>
        <w:spacing w:line="360" w:lineRule="auto"/>
        <w:jc w:val="center"/>
        <w:rPr>
          <w:rFonts w:ascii="Ubuntu Condensed" w:hAnsi="Ubuntu Condensed" w:cs="Ubuntu Condensed"/>
        </w:rPr>
      </w:pPr>
    </w:p>
    <w:p w:rsidR="002717E4" w:rsidRDefault="002717E4" w:rsidP="002717E4">
      <w:pPr>
        <w:tabs>
          <w:tab w:val="left" w:pos="630"/>
        </w:tabs>
        <w:spacing w:line="360" w:lineRule="auto"/>
        <w:jc w:val="center"/>
        <w:rPr>
          <w:rFonts w:ascii="Ubuntu Condensed" w:hAnsi="Ubuntu Condensed" w:cs="Ubuntu Condensed"/>
        </w:rPr>
      </w:pPr>
    </w:p>
    <w:p w:rsidR="002717E4" w:rsidRDefault="002717E4" w:rsidP="002717E4">
      <w:pPr>
        <w:tabs>
          <w:tab w:val="left" w:pos="630"/>
        </w:tabs>
        <w:spacing w:line="360" w:lineRule="auto"/>
        <w:jc w:val="center"/>
        <w:rPr>
          <w:rFonts w:ascii="Ubuntu Condensed" w:hAnsi="Ubuntu Condensed" w:cs="Ubuntu Condensed"/>
        </w:rPr>
      </w:pPr>
    </w:p>
    <w:p w:rsidR="002717E4" w:rsidRDefault="002717E4" w:rsidP="002717E4">
      <w:pPr>
        <w:tabs>
          <w:tab w:val="left" w:pos="630"/>
        </w:tabs>
        <w:spacing w:line="360" w:lineRule="auto"/>
        <w:jc w:val="center"/>
        <w:rPr>
          <w:rFonts w:ascii="Ubuntu Condensed" w:hAnsi="Ubuntu Condensed" w:cs="Ubuntu Condensed"/>
        </w:rPr>
      </w:pPr>
    </w:p>
    <w:p w:rsidR="002717E4" w:rsidRDefault="002717E4" w:rsidP="002717E4">
      <w:pPr>
        <w:tabs>
          <w:tab w:val="left" w:pos="630"/>
        </w:tabs>
        <w:spacing w:line="360" w:lineRule="auto"/>
        <w:jc w:val="center"/>
        <w:rPr>
          <w:rFonts w:ascii="Ubuntu Condensed" w:hAnsi="Ubuntu Condensed" w:cs="Ubuntu Condensed"/>
        </w:rPr>
      </w:pPr>
    </w:p>
    <w:p w:rsidR="002717E4" w:rsidRDefault="002717E4" w:rsidP="002717E4">
      <w:pPr>
        <w:tabs>
          <w:tab w:val="left" w:pos="630"/>
        </w:tabs>
        <w:spacing w:line="360" w:lineRule="auto"/>
        <w:jc w:val="center"/>
        <w:rPr>
          <w:rFonts w:ascii="Ubuntu Condensed" w:hAnsi="Ubuntu Condensed" w:cs="Ubuntu Condensed"/>
        </w:rPr>
      </w:pPr>
    </w:p>
    <w:p w:rsidR="002717E4" w:rsidRDefault="002717E4" w:rsidP="002717E4">
      <w:pPr>
        <w:tabs>
          <w:tab w:val="left" w:pos="630"/>
        </w:tabs>
        <w:spacing w:line="360" w:lineRule="auto"/>
        <w:jc w:val="both"/>
      </w:pPr>
    </w:p>
    <w:p w:rsidR="002717E4" w:rsidRDefault="002717E4" w:rsidP="002717E4">
      <w:pPr>
        <w:tabs>
          <w:tab w:val="left" w:pos="630"/>
        </w:tabs>
        <w:spacing w:line="360" w:lineRule="auto"/>
        <w:jc w:val="both"/>
      </w:pPr>
    </w:p>
    <w:p w:rsidR="002717E4" w:rsidRDefault="002717E4" w:rsidP="002717E4">
      <w:pPr>
        <w:tabs>
          <w:tab w:val="left" w:pos="630"/>
        </w:tabs>
        <w:spacing w:line="360" w:lineRule="auto"/>
        <w:jc w:val="both"/>
      </w:pPr>
    </w:p>
    <w:p w:rsidR="00B25536" w:rsidRPr="00F631FA" w:rsidRDefault="00B25536" w:rsidP="00F631FA">
      <w:pPr>
        <w:tabs>
          <w:tab w:val="left" w:pos="630"/>
        </w:tabs>
        <w:spacing w:line="360" w:lineRule="auto"/>
        <w:jc w:val="both"/>
      </w:pPr>
    </w:p>
    <w:p w:rsidR="00B25536" w:rsidRPr="00874B29" w:rsidRDefault="00B25536" w:rsidP="00CB0F55">
      <w:pPr>
        <w:pStyle w:val="Heading1"/>
        <w:jc w:val="center"/>
        <w:rPr>
          <w:rFonts w:ascii="Times New Roman" w:hAnsi="Times New Roman" w:cs="Times New Roman"/>
        </w:rPr>
      </w:pPr>
      <w:r w:rsidRPr="00874B29">
        <w:rPr>
          <w:rFonts w:ascii="Times New Roman" w:hAnsi="Times New Roman" w:cs="Times New Roman"/>
        </w:rPr>
        <w:t>Chapter 1</w:t>
      </w:r>
    </w:p>
    <w:p w:rsidR="00B25536" w:rsidRPr="00874B29" w:rsidRDefault="00B25536" w:rsidP="00CB0F55">
      <w:pPr>
        <w:pStyle w:val="Heading1"/>
        <w:jc w:val="center"/>
        <w:rPr>
          <w:rFonts w:ascii="Times New Roman" w:hAnsi="Times New Roman" w:cs="Times New Roman"/>
        </w:rPr>
      </w:pPr>
      <w:r w:rsidRPr="00874B29">
        <w:rPr>
          <w:rFonts w:ascii="Times New Roman" w:hAnsi="Times New Roman" w:cs="Times New Roman"/>
        </w:rPr>
        <w:t>Introduction</w:t>
      </w:r>
    </w:p>
    <w:p w:rsidR="00961F1C" w:rsidRPr="00874B29" w:rsidRDefault="00961F1C">
      <w:pPr>
        <w:rPr>
          <w:rFonts w:ascii="Times New Roman" w:hAnsi="Times New Roman" w:cs="Times New Roman"/>
          <w:sz w:val="36"/>
        </w:rPr>
      </w:pPr>
    </w:p>
    <w:p w:rsidR="00B25536" w:rsidRPr="00874B29" w:rsidRDefault="00B25536">
      <w:pPr>
        <w:rPr>
          <w:rFonts w:ascii="Times New Roman" w:hAnsi="Times New Roman" w:cs="Times New Roman"/>
          <w:sz w:val="36"/>
        </w:rPr>
      </w:pPr>
    </w:p>
    <w:p w:rsidR="00B25536" w:rsidRPr="00874B29" w:rsidRDefault="00B25536">
      <w:pPr>
        <w:rPr>
          <w:rFonts w:ascii="Times New Roman" w:hAnsi="Times New Roman" w:cs="Times New Roman"/>
          <w:sz w:val="36"/>
        </w:rPr>
      </w:pPr>
    </w:p>
    <w:p w:rsidR="00CB0F55" w:rsidRPr="00874B29" w:rsidRDefault="00CB0F55">
      <w:pPr>
        <w:rPr>
          <w:rFonts w:ascii="Times New Roman" w:hAnsi="Times New Roman" w:cs="Times New Roman"/>
          <w:sz w:val="36"/>
        </w:rPr>
      </w:pPr>
    </w:p>
    <w:p w:rsidR="00CB0F55" w:rsidRPr="00874B29" w:rsidRDefault="00CB0F55">
      <w:pPr>
        <w:rPr>
          <w:rFonts w:ascii="Times New Roman" w:hAnsi="Times New Roman" w:cs="Times New Roman"/>
          <w:sz w:val="36"/>
        </w:rPr>
      </w:pPr>
    </w:p>
    <w:p w:rsidR="00CB0F55" w:rsidRPr="00874B29" w:rsidRDefault="00CB0F55">
      <w:pPr>
        <w:rPr>
          <w:rFonts w:ascii="Times New Roman" w:hAnsi="Times New Roman" w:cs="Times New Roman"/>
          <w:sz w:val="36"/>
        </w:rPr>
      </w:pPr>
    </w:p>
    <w:p w:rsidR="00CB0F55" w:rsidRPr="00874B29" w:rsidRDefault="00CB0F55">
      <w:pPr>
        <w:rPr>
          <w:rFonts w:ascii="Times New Roman" w:hAnsi="Times New Roman" w:cs="Times New Roman"/>
          <w:sz w:val="36"/>
        </w:rPr>
      </w:pPr>
    </w:p>
    <w:p w:rsidR="00AD0C02" w:rsidRDefault="00AD0C02" w:rsidP="00B25536">
      <w:pPr>
        <w:rPr>
          <w:rFonts w:ascii="Times New Roman" w:hAnsi="Times New Roman" w:cs="Times New Roman"/>
          <w:sz w:val="36"/>
        </w:rPr>
      </w:pPr>
    </w:p>
    <w:p w:rsidR="00F631FA" w:rsidRPr="00874B29" w:rsidRDefault="00F631FA" w:rsidP="00B25536">
      <w:pPr>
        <w:rPr>
          <w:rFonts w:ascii="Times New Roman" w:hAnsi="Times New Roman" w:cs="Times New Roman"/>
          <w:sz w:val="36"/>
        </w:rPr>
      </w:pPr>
    </w:p>
    <w:p w:rsidR="00AD0C02" w:rsidRPr="00874B29" w:rsidRDefault="00B25536" w:rsidP="00210465">
      <w:pPr>
        <w:pStyle w:val="NoSpacing"/>
        <w:rPr>
          <w:rFonts w:ascii="Times New Roman" w:hAnsi="Times New Roman" w:cs="Times New Roman"/>
        </w:rPr>
      </w:pPr>
      <w:r w:rsidRPr="00874B29">
        <w:rPr>
          <w:rFonts w:ascii="Times New Roman" w:hAnsi="Times New Roman" w:cs="Times New Roman"/>
          <w:sz w:val="36"/>
          <w:szCs w:val="36"/>
        </w:rPr>
        <w:lastRenderedPageBreak/>
        <w:t>Abstract</w:t>
      </w:r>
      <w:r w:rsidRPr="00874B29">
        <w:rPr>
          <w:rFonts w:ascii="Times New Roman" w:hAnsi="Times New Roman" w:cs="Times New Roman"/>
        </w:rPr>
        <w:t xml:space="preserve"> </w:t>
      </w:r>
    </w:p>
    <w:p w:rsidR="00A64E7E" w:rsidRPr="00A371CA" w:rsidRDefault="00AD0C02" w:rsidP="00A57567">
      <w:pPr>
        <w:tabs>
          <w:tab w:val="left" w:pos="630"/>
        </w:tabs>
        <w:spacing w:line="360" w:lineRule="auto"/>
        <w:jc w:val="both"/>
        <w:rPr>
          <w:rFonts w:ascii="Times New Roman" w:hAnsi="Times New Roman" w:cs="Times New Roman"/>
          <w:sz w:val="24"/>
          <w:szCs w:val="24"/>
        </w:rPr>
      </w:pPr>
      <w:r w:rsidRPr="00A371CA">
        <w:rPr>
          <w:rFonts w:ascii="Times New Roman" w:hAnsi="Times New Roman" w:cs="Times New Roman"/>
          <w:color w:val="231F20"/>
          <w:sz w:val="24"/>
          <w:szCs w:val="24"/>
          <w:bdr w:val="none" w:sz="0" w:space="0" w:color="auto" w:frame="1"/>
        </w:rPr>
        <w:t>Library management system is a project which aims in developing a computerized</w:t>
      </w:r>
      <w:r w:rsidR="00210465" w:rsidRPr="00A371CA">
        <w:rPr>
          <w:rFonts w:ascii="Times New Roman" w:hAnsi="Times New Roman" w:cs="Times New Roman"/>
          <w:color w:val="231F20"/>
          <w:sz w:val="24"/>
          <w:szCs w:val="24"/>
          <w:bdr w:val="none" w:sz="0" w:space="0" w:color="auto" w:frame="1"/>
        </w:rPr>
        <w:t xml:space="preserve"> </w:t>
      </w:r>
      <w:r w:rsidRPr="00A371CA">
        <w:rPr>
          <w:rFonts w:ascii="Times New Roman" w:hAnsi="Times New Roman" w:cs="Times New Roman"/>
          <w:color w:val="231F20"/>
          <w:sz w:val="24"/>
          <w:szCs w:val="24"/>
          <w:bdr w:val="none" w:sz="0" w:space="0" w:color="auto" w:frame="1"/>
        </w:rPr>
        <w:t>system to maintain all the daily work of </w:t>
      </w:r>
      <w:r w:rsidR="00232C3D" w:rsidRPr="00A371CA">
        <w:rPr>
          <w:rFonts w:ascii="Times New Roman" w:hAnsi="Times New Roman" w:cs="Times New Roman"/>
          <w:color w:val="231F20"/>
          <w:sz w:val="24"/>
          <w:szCs w:val="24"/>
          <w:bdr w:val="none" w:sz="0" w:space="0" w:color="auto" w:frame="1"/>
        </w:rPr>
        <w:t>library. This</w:t>
      </w:r>
      <w:r w:rsidRPr="00A371CA">
        <w:rPr>
          <w:rFonts w:ascii="Times New Roman" w:hAnsi="Times New Roman" w:cs="Times New Roman"/>
          <w:color w:val="231F20"/>
          <w:sz w:val="24"/>
          <w:szCs w:val="24"/>
          <w:bdr w:val="none" w:sz="0" w:space="0" w:color="auto" w:frame="1"/>
        </w:rPr>
        <w:t xml:space="preserve"> project has many features</w:t>
      </w:r>
      <w:r w:rsidR="00210465" w:rsidRPr="00A371CA">
        <w:rPr>
          <w:rFonts w:ascii="Times New Roman" w:hAnsi="Times New Roman" w:cs="Times New Roman"/>
          <w:color w:val="231F20"/>
          <w:sz w:val="24"/>
          <w:szCs w:val="24"/>
          <w:bdr w:val="none" w:sz="0" w:space="0" w:color="auto" w:frame="1"/>
        </w:rPr>
        <w:t xml:space="preserve"> </w:t>
      </w:r>
      <w:r w:rsidRPr="00A371CA">
        <w:rPr>
          <w:rFonts w:ascii="Times New Roman" w:hAnsi="Times New Roman" w:cs="Times New Roman"/>
          <w:color w:val="231F20"/>
          <w:sz w:val="24"/>
          <w:szCs w:val="24"/>
          <w:bdr w:val="none" w:sz="0" w:space="0" w:color="auto" w:frame="1"/>
        </w:rPr>
        <w:t xml:space="preserve">which are generally not </w:t>
      </w:r>
      <w:r w:rsidR="00210465" w:rsidRPr="00A371CA">
        <w:rPr>
          <w:rFonts w:ascii="Times New Roman" w:hAnsi="Times New Roman" w:cs="Times New Roman"/>
          <w:color w:val="231F20"/>
          <w:sz w:val="24"/>
          <w:szCs w:val="24"/>
          <w:bdr w:val="none" w:sz="0" w:space="0" w:color="auto" w:frame="1"/>
        </w:rPr>
        <w:t>available</w:t>
      </w:r>
      <w:r w:rsidRPr="00A371CA">
        <w:rPr>
          <w:rFonts w:ascii="Times New Roman" w:hAnsi="Times New Roman" w:cs="Times New Roman"/>
          <w:color w:val="231F20"/>
          <w:sz w:val="24"/>
          <w:szCs w:val="24"/>
          <w:bdr w:val="none" w:sz="0" w:space="0" w:color="auto" w:frame="1"/>
        </w:rPr>
        <w:t xml:space="preserve"> in normal library management systems </w:t>
      </w:r>
      <w:r w:rsidR="00210465" w:rsidRPr="00A371CA">
        <w:rPr>
          <w:rFonts w:ascii="Times New Roman" w:hAnsi="Times New Roman" w:cs="Times New Roman"/>
          <w:color w:val="231F20"/>
          <w:sz w:val="24"/>
          <w:szCs w:val="24"/>
          <w:bdr w:val="none" w:sz="0" w:space="0" w:color="auto" w:frame="1"/>
        </w:rPr>
        <w:t>like facility</w:t>
      </w:r>
      <w:r w:rsidRPr="00A371CA">
        <w:rPr>
          <w:rFonts w:ascii="Times New Roman" w:hAnsi="Times New Roman" w:cs="Times New Roman"/>
          <w:color w:val="231F20"/>
          <w:sz w:val="24"/>
          <w:szCs w:val="24"/>
          <w:bdr w:val="none" w:sz="0" w:space="0" w:color="auto" w:frame="1"/>
        </w:rPr>
        <w:t xml:space="preserve"> of user login and a facility of </w:t>
      </w:r>
      <w:r w:rsidR="00232C3D" w:rsidRPr="00A371CA">
        <w:rPr>
          <w:rFonts w:ascii="Times New Roman" w:hAnsi="Times New Roman" w:cs="Times New Roman"/>
          <w:color w:val="231F20"/>
          <w:sz w:val="24"/>
          <w:szCs w:val="24"/>
          <w:bdr w:val="none" w:sz="0" w:space="0" w:color="auto" w:frame="1"/>
        </w:rPr>
        <w:t>teacher’s</w:t>
      </w:r>
      <w:r w:rsidRPr="00A371CA">
        <w:rPr>
          <w:rFonts w:ascii="Times New Roman" w:hAnsi="Times New Roman" w:cs="Times New Roman"/>
          <w:color w:val="231F20"/>
          <w:sz w:val="24"/>
          <w:szCs w:val="24"/>
          <w:bdr w:val="none" w:sz="0" w:space="0" w:color="auto" w:frame="1"/>
        </w:rPr>
        <w:t xml:space="preserve"> </w:t>
      </w:r>
      <w:r w:rsidR="00232C3D" w:rsidRPr="00A371CA">
        <w:rPr>
          <w:rFonts w:ascii="Times New Roman" w:hAnsi="Times New Roman" w:cs="Times New Roman"/>
          <w:color w:val="231F20"/>
          <w:sz w:val="24"/>
          <w:szCs w:val="24"/>
          <w:bdr w:val="none" w:sz="0" w:space="0" w:color="auto" w:frame="1"/>
        </w:rPr>
        <w:t>login. It</w:t>
      </w:r>
      <w:r w:rsidRPr="00A371CA">
        <w:rPr>
          <w:rFonts w:ascii="Times New Roman" w:hAnsi="Times New Roman" w:cs="Times New Roman"/>
          <w:color w:val="231F20"/>
          <w:sz w:val="24"/>
          <w:szCs w:val="24"/>
          <w:bdr w:val="none" w:sz="0" w:space="0" w:color="auto" w:frame="1"/>
        </w:rPr>
        <w:t xml:space="preserve"> also has a facility of </w:t>
      </w:r>
      <w:r w:rsidR="00210465" w:rsidRPr="00A371CA">
        <w:rPr>
          <w:rFonts w:ascii="Times New Roman" w:hAnsi="Times New Roman" w:cs="Times New Roman"/>
          <w:color w:val="231F20"/>
          <w:sz w:val="24"/>
          <w:szCs w:val="24"/>
          <w:bdr w:val="none" w:sz="0" w:space="0" w:color="auto" w:frame="1"/>
        </w:rPr>
        <w:t>admi</w:t>
      </w:r>
      <w:r w:rsidR="00DC15B1" w:rsidRPr="00A371CA">
        <w:rPr>
          <w:rFonts w:ascii="Times New Roman" w:hAnsi="Times New Roman" w:cs="Times New Roman"/>
          <w:color w:val="231F20"/>
          <w:sz w:val="24"/>
          <w:szCs w:val="24"/>
          <w:bdr w:val="none" w:sz="0" w:space="0" w:color="auto" w:frame="1"/>
        </w:rPr>
        <w:t xml:space="preserve">n </w:t>
      </w:r>
      <w:r w:rsidR="00210465" w:rsidRPr="00A371CA">
        <w:rPr>
          <w:rFonts w:ascii="Times New Roman" w:hAnsi="Times New Roman" w:cs="Times New Roman"/>
          <w:color w:val="231F20"/>
          <w:sz w:val="24"/>
          <w:szCs w:val="24"/>
          <w:bdr w:val="none" w:sz="0" w:space="0" w:color="auto" w:frame="1"/>
        </w:rPr>
        <w:t>login</w:t>
      </w:r>
      <w:r w:rsidRPr="00A371CA">
        <w:rPr>
          <w:rFonts w:ascii="Times New Roman" w:hAnsi="Times New Roman" w:cs="Times New Roman"/>
          <w:color w:val="231F20"/>
          <w:sz w:val="24"/>
          <w:szCs w:val="24"/>
          <w:bdr w:val="none" w:sz="0" w:space="0" w:color="auto" w:frame="1"/>
        </w:rPr>
        <w:t xml:space="preserve"> through which the admin can monitor the whole system.</w:t>
      </w:r>
      <w:r w:rsidR="00232C3D" w:rsidRPr="00A371CA">
        <w:rPr>
          <w:rFonts w:ascii="Times New Roman" w:hAnsi="Times New Roman" w:cs="Times New Roman"/>
          <w:color w:val="231F20"/>
          <w:sz w:val="24"/>
          <w:szCs w:val="24"/>
          <w:bdr w:val="none" w:sz="0" w:space="0" w:color="auto" w:frame="1"/>
        </w:rPr>
        <w:t xml:space="preserve"> </w:t>
      </w:r>
      <w:r w:rsidRPr="00A371CA">
        <w:rPr>
          <w:rFonts w:ascii="Times New Roman" w:hAnsi="Times New Roman" w:cs="Times New Roman"/>
          <w:color w:val="231F20"/>
          <w:sz w:val="24"/>
          <w:szCs w:val="24"/>
          <w:bdr w:val="none" w:sz="0" w:space="0" w:color="auto" w:frame="1"/>
        </w:rPr>
        <w:t xml:space="preserve">It also has </w:t>
      </w:r>
      <w:r w:rsidR="00210465" w:rsidRPr="00A371CA">
        <w:rPr>
          <w:rFonts w:ascii="Times New Roman" w:hAnsi="Times New Roman" w:cs="Times New Roman"/>
          <w:color w:val="231F20"/>
          <w:sz w:val="24"/>
          <w:szCs w:val="24"/>
          <w:bdr w:val="none" w:sz="0" w:space="0" w:color="auto" w:frame="1"/>
        </w:rPr>
        <w:t>facility of</w:t>
      </w:r>
      <w:r w:rsidRPr="00A371CA">
        <w:rPr>
          <w:rFonts w:ascii="Times New Roman" w:hAnsi="Times New Roman" w:cs="Times New Roman"/>
          <w:color w:val="231F20"/>
          <w:sz w:val="24"/>
          <w:szCs w:val="24"/>
          <w:bdr w:val="none" w:sz="0" w:space="0" w:color="auto" w:frame="1"/>
        </w:rPr>
        <w:t xml:space="preserve"> an online notice board where teachers can student can put up information </w:t>
      </w:r>
      <w:r w:rsidR="00210465" w:rsidRPr="00A371CA">
        <w:rPr>
          <w:rFonts w:ascii="Times New Roman" w:hAnsi="Times New Roman" w:cs="Times New Roman"/>
          <w:color w:val="231F20"/>
          <w:sz w:val="24"/>
          <w:szCs w:val="24"/>
          <w:bdr w:val="none" w:sz="0" w:space="0" w:color="auto" w:frame="1"/>
        </w:rPr>
        <w:t>about workshops</w:t>
      </w:r>
      <w:r w:rsidRPr="00A371CA">
        <w:rPr>
          <w:rFonts w:ascii="Times New Roman" w:hAnsi="Times New Roman" w:cs="Times New Roman"/>
          <w:color w:val="231F20"/>
          <w:sz w:val="24"/>
          <w:szCs w:val="24"/>
          <w:bdr w:val="none" w:sz="0" w:space="0" w:color="auto" w:frame="1"/>
        </w:rPr>
        <w:t xml:space="preserve"> or seminars being held in our colleges or nearby colleges and </w:t>
      </w:r>
      <w:r w:rsidR="00210465" w:rsidRPr="00A371CA">
        <w:rPr>
          <w:rFonts w:ascii="Times New Roman" w:hAnsi="Times New Roman" w:cs="Times New Roman"/>
          <w:color w:val="231F20"/>
          <w:sz w:val="24"/>
          <w:szCs w:val="24"/>
          <w:bdr w:val="none" w:sz="0" w:space="0" w:color="auto" w:frame="1"/>
        </w:rPr>
        <w:t>librarian after</w:t>
      </w:r>
      <w:r w:rsidRPr="00A371CA">
        <w:rPr>
          <w:rFonts w:ascii="Times New Roman" w:hAnsi="Times New Roman" w:cs="Times New Roman"/>
          <w:color w:val="231F20"/>
          <w:sz w:val="24"/>
          <w:szCs w:val="24"/>
          <w:bdr w:val="none" w:sz="0" w:space="0" w:color="auto" w:frame="1"/>
        </w:rPr>
        <w:t xml:space="preserve"> proper verification from the concerned institution organizing the seminar </w:t>
      </w:r>
      <w:r w:rsidR="00210465" w:rsidRPr="00A371CA">
        <w:rPr>
          <w:rFonts w:ascii="Times New Roman" w:hAnsi="Times New Roman" w:cs="Times New Roman"/>
          <w:color w:val="231F20"/>
          <w:sz w:val="24"/>
          <w:szCs w:val="24"/>
          <w:bdr w:val="none" w:sz="0" w:space="0" w:color="auto" w:frame="1"/>
        </w:rPr>
        <w:t>can add</w:t>
      </w:r>
      <w:r w:rsidRPr="00A371CA">
        <w:rPr>
          <w:rFonts w:ascii="Times New Roman" w:hAnsi="Times New Roman" w:cs="Times New Roman"/>
          <w:color w:val="231F20"/>
          <w:sz w:val="24"/>
          <w:szCs w:val="24"/>
          <w:bdr w:val="none" w:sz="0" w:space="0" w:color="auto" w:frame="1"/>
        </w:rPr>
        <w:t xml:space="preserve"> it to the notice </w:t>
      </w:r>
      <w:r w:rsidR="00232C3D" w:rsidRPr="00A371CA">
        <w:rPr>
          <w:rFonts w:ascii="Times New Roman" w:hAnsi="Times New Roman" w:cs="Times New Roman"/>
          <w:color w:val="231F20"/>
          <w:sz w:val="24"/>
          <w:szCs w:val="24"/>
          <w:bdr w:val="none" w:sz="0" w:space="0" w:color="auto" w:frame="1"/>
        </w:rPr>
        <w:t>board.</w:t>
      </w:r>
      <w:r w:rsidRPr="00A371CA">
        <w:rPr>
          <w:rFonts w:ascii="Times New Roman" w:hAnsi="Times New Roman" w:cs="Times New Roman"/>
          <w:color w:val="231F20"/>
          <w:sz w:val="24"/>
          <w:szCs w:val="24"/>
          <w:bdr w:val="none" w:sz="0" w:space="0" w:color="auto" w:frame="1"/>
        </w:rPr>
        <w:t xml:space="preserve"> It has also a facility where student after logging in </w:t>
      </w:r>
      <w:r w:rsidR="00210465" w:rsidRPr="00A371CA">
        <w:rPr>
          <w:rFonts w:ascii="Times New Roman" w:hAnsi="Times New Roman" w:cs="Times New Roman"/>
          <w:color w:val="231F20"/>
          <w:sz w:val="24"/>
          <w:szCs w:val="24"/>
          <w:bdr w:val="none" w:sz="0" w:space="0" w:color="auto" w:frame="1"/>
        </w:rPr>
        <w:t>their</w:t>
      </w:r>
      <w:r w:rsidR="00823391" w:rsidRPr="00A371CA">
        <w:rPr>
          <w:rFonts w:ascii="Times New Roman" w:hAnsi="Times New Roman" w:cs="Times New Roman"/>
          <w:color w:val="231F20"/>
          <w:sz w:val="24"/>
          <w:szCs w:val="24"/>
          <w:bdr w:val="none" w:sz="0" w:space="0" w:color="auto" w:frame="1"/>
        </w:rPr>
        <w:t xml:space="preserve"> </w:t>
      </w:r>
      <w:r w:rsidR="00210465" w:rsidRPr="00A371CA">
        <w:rPr>
          <w:rFonts w:ascii="Times New Roman" w:hAnsi="Times New Roman" w:cs="Times New Roman"/>
          <w:color w:val="231F20"/>
          <w:sz w:val="24"/>
          <w:szCs w:val="24"/>
          <w:bdr w:val="none" w:sz="0" w:space="0" w:color="auto" w:frame="1"/>
        </w:rPr>
        <w:t>accounts</w:t>
      </w:r>
      <w:r w:rsidRPr="00A371CA">
        <w:rPr>
          <w:rFonts w:ascii="Times New Roman" w:hAnsi="Times New Roman" w:cs="Times New Roman"/>
          <w:color w:val="231F20"/>
          <w:sz w:val="24"/>
          <w:szCs w:val="24"/>
          <w:bdr w:val="none" w:sz="0" w:space="0" w:color="auto" w:frame="1"/>
        </w:rPr>
        <w:t xml:space="preserve"> can see list of books issued and its issue date and return date and also </w:t>
      </w:r>
      <w:r w:rsidR="00210465" w:rsidRPr="00A371CA">
        <w:rPr>
          <w:rFonts w:ascii="Times New Roman" w:hAnsi="Times New Roman" w:cs="Times New Roman"/>
          <w:color w:val="231F20"/>
          <w:sz w:val="24"/>
          <w:szCs w:val="24"/>
          <w:bdr w:val="none" w:sz="0" w:space="0" w:color="auto" w:frame="1"/>
        </w:rPr>
        <w:t>the students</w:t>
      </w:r>
      <w:r w:rsidRPr="00A371CA">
        <w:rPr>
          <w:rFonts w:ascii="Times New Roman" w:hAnsi="Times New Roman" w:cs="Times New Roman"/>
          <w:color w:val="231F20"/>
          <w:sz w:val="24"/>
          <w:szCs w:val="24"/>
          <w:bdr w:val="none" w:sz="0" w:space="0" w:color="auto" w:frame="1"/>
        </w:rPr>
        <w:t xml:space="preserve"> can request the librarian to add new books by filling the book request</w:t>
      </w:r>
      <w:r w:rsidR="00210465" w:rsidRPr="00A371CA">
        <w:rPr>
          <w:rFonts w:ascii="Times New Roman" w:hAnsi="Times New Roman" w:cs="Times New Roman"/>
          <w:color w:val="231F20"/>
          <w:sz w:val="24"/>
          <w:szCs w:val="24"/>
          <w:bdr w:val="none" w:sz="0" w:space="0" w:color="auto" w:frame="1"/>
        </w:rPr>
        <w:t xml:space="preserve"> form. The</w:t>
      </w:r>
      <w:r w:rsidRPr="00A371CA">
        <w:rPr>
          <w:rFonts w:ascii="Times New Roman" w:hAnsi="Times New Roman" w:cs="Times New Roman"/>
          <w:color w:val="231F20"/>
          <w:sz w:val="24"/>
          <w:szCs w:val="24"/>
          <w:bdr w:val="none" w:sz="0" w:space="0" w:color="auto" w:frame="1"/>
        </w:rPr>
        <w:t xml:space="preserve"> librarian after logging into his account </w:t>
      </w:r>
      <w:r w:rsidR="00210465" w:rsidRPr="00A371CA">
        <w:rPr>
          <w:rFonts w:ascii="Times New Roman" w:hAnsi="Times New Roman" w:cs="Times New Roman"/>
          <w:color w:val="231F20"/>
          <w:sz w:val="24"/>
          <w:szCs w:val="24"/>
          <w:bdr w:val="none" w:sz="0" w:space="0" w:color="auto" w:frame="1"/>
        </w:rPr>
        <w:t>i.e.,</w:t>
      </w:r>
      <w:r w:rsidRPr="00A371CA">
        <w:rPr>
          <w:rFonts w:ascii="Times New Roman" w:hAnsi="Times New Roman" w:cs="Times New Roman"/>
          <w:color w:val="231F20"/>
          <w:sz w:val="24"/>
          <w:szCs w:val="24"/>
          <w:bdr w:val="none" w:sz="0" w:space="0" w:color="auto" w:frame="1"/>
        </w:rPr>
        <w:t> admin account</w:t>
      </w:r>
      <w:r w:rsidR="00823391" w:rsidRPr="00A371CA">
        <w:rPr>
          <w:rFonts w:ascii="Times New Roman" w:hAnsi="Times New Roman" w:cs="Times New Roman"/>
          <w:color w:val="231F20"/>
          <w:sz w:val="24"/>
          <w:szCs w:val="24"/>
          <w:bdr w:val="none" w:sz="0" w:space="0" w:color="auto" w:frame="1"/>
        </w:rPr>
        <w:t xml:space="preserve"> </w:t>
      </w:r>
      <w:r w:rsidRPr="00A371CA">
        <w:rPr>
          <w:rFonts w:ascii="Times New Roman" w:hAnsi="Times New Roman" w:cs="Times New Roman"/>
          <w:color w:val="231F20"/>
          <w:sz w:val="24"/>
          <w:szCs w:val="24"/>
          <w:bdr w:val="none" w:sz="0" w:space="0" w:color="auto" w:frame="1"/>
        </w:rPr>
        <w:t>can</w:t>
      </w:r>
      <w:r w:rsidR="00823391" w:rsidRPr="00A371CA">
        <w:rPr>
          <w:rFonts w:ascii="Times New Roman" w:hAnsi="Times New Roman" w:cs="Times New Roman"/>
          <w:color w:val="231F20"/>
          <w:sz w:val="24"/>
          <w:szCs w:val="24"/>
          <w:bdr w:val="none" w:sz="0" w:space="0" w:color="auto" w:frame="1"/>
        </w:rPr>
        <w:t xml:space="preserve"> </w:t>
      </w:r>
      <w:r w:rsidR="00210465" w:rsidRPr="00A371CA">
        <w:rPr>
          <w:rFonts w:ascii="Times New Roman" w:hAnsi="Times New Roman" w:cs="Times New Roman"/>
          <w:color w:val="231F20"/>
          <w:sz w:val="24"/>
          <w:szCs w:val="24"/>
          <w:bdr w:val="none" w:sz="0" w:space="0" w:color="auto" w:frame="1"/>
        </w:rPr>
        <w:t>generate various</w:t>
      </w:r>
      <w:r w:rsidR="00823391" w:rsidRPr="00A371CA">
        <w:rPr>
          <w:rFonts w:ascii="Times New Roman" w:hAnsi="Times New Roman" w:cs="Times New Roman"/>
          <w:color w:val="231F20"/>
          <w:sz w:val="24"/>
          <w:szCs w:val="24"/>
          <w:bdr w:val="none" w:sz="0" w:space="0" w:color="auto" w:frame="1"/>
        </w:rPr>
        <w:t xml:space="preserve"> </w:t>
      </w:r>
      <w:r w:rsidRPr="00A371CA">
        <w:rPr>
          <w:rFonts w:ascii="Times New Roman" w:hAnsi="Times New Roman" w:cs="Times New Roman"/>
          <w:color w:val="231F20"/>
          <w:sz w:val="24"/>
          <w:szCs w:val="24"/>
          <w:bdr w:val="none" w:sz="0" w:space="0" w:color="auto" w:frame="1"/>
        </w:rPr>
        <w:t>reports such as student </w:t>
      </w:r>
      <w:r w:rsidR="00210465" w:rsidRPr="00A371CA">
        <w:rPr>
          <w:rFonts w:ascii="Times New Roman" w:hAnsi="Times New Roman" w:cs="Times New Roman"/>
          <w:color w:val="231F20"/>
          <w:sz w:val="24"/>
          <w:szCs w:val="24"/>
          <w:bdr w:val="none" w:sz="0" w:space="0" w:color="auto" w:frame="1"/>
        </w:rPr>
        <w:t>report,</w:t>
      </w:r>
      <w:r w:rsidRPr="00A371CA">
        <w:rPr>
          <w:rFonts w:ascii="Times New Roman" w:hAnsi="Times New Roman" w:cs="Times New Roman"/>
          <w:color w:val="231F20"/>
          <w:sz w:val="24"/>
          <w:szCs w:val="24"/>
          <w:bdr w:val="none" w:sz="0" w:space="0" w:color="auto" w:frame="1"/>
        </w:rPr>
        <w:t xml:space="preserve"> issue report, teacher report and book </w:t>
      </w:r>
      <w:r w:rsidR="00210465" w:rsidRPr="00A371CA">
        <w:rPr>
          <w:rFonts w:ascii="Times New Roman" w:hAnsi="Times New Roman" w:cs="Times New Roman"/>
          <w:color w:val="231F20"/>
          <w:sz w:val="24"/>
          <w:szCs w:val="24"/>
          <w:bdr w:val="none" w:sz="0" w:space="0" w:color="auto" w:frame="1"/>
        </w:rPr>
        <w:t>report Overall</w:t>
      </w:r>
      <w:r w:rsidRPr="00A371CA">
        <w:rPr>
          <w:rFonts w:ascii="Times New Roman" w:hAnsi="Times New Roman" w:cs="Times New Roman"/>
          <w:color w:val="231F20"/>
          <w:sz w:val="24"/>
          <w:szCs w:val="24"/>
          <w:bdr w:val="none" w:sz="0" w:space="0" w:color="auto" w:frame="1"/>
        </w:rPr>
        <w:t xml:space="preserve"> this project of ours is being developed to help the students as well as </w:t>
      </w:r>
      <w:r w:rsidR="00210465" w:rsidRPr="00A371CA">
        <w:rPr>
          <w:rFonts w:ascii="Times New Roman" w:hAnsi="Times New Roman" w:cs="Times New Roman"/>
          <w:color w:val="231F20"/>
          <w:sz w:val="24"/>
          <w:szCs w:val="24"/>
          <w:bdr w:val="none" w:sz="0" w:space="0" w:color="auto" w:frame="1"/>
        </w:rPr>
        <w:t>staff of</w:t>
      </w:r>
      <w:r w:rsidRPr="00A371CA">
        <w:rPr>
          <w:rFonts w:ascii="Times New Roman" w:hAnsi="Times New Roman" w:cs="Times New Roman"/>
          <w:color w:val="231F20"/>
          <w:sz w:val="24"/>
          <w:szCs w:val="24"/>
          <w:bdr w:val="none" w:sz="0" w:space="0" w:color="auto" w:frame="1"/>
        </w:rPr>
        <w:t xml:space="preserve"> library to maintain the library in the best way possible and also reduce </w:t>
      </w:r>
      <w:r w:rsidR="00210465" w:rsidRPr="00A371CA">
        <w:rPr>
          <w:rFonts w:ascii="Times New Roman" w:hAnsi="Times New Roman" w:cs="Times New Roman"/>
          <w:color w:val="231F20"/>
          <w:sz w:val="24"/>
          <w:szCs w:val="24"/>
          <w:bdr w:val="none" w:sz="0" w:space="0" w:color="auto" w:frame="1"/>
        </w:rPr>
        <w:t>the human</w:t>
      </w:r>
      <w:r w:rsidRPr="00A371CA">
        <w:rPr>
          <w:rFonts w:ascii="Times New Roman" w:hAnsi="Times New Roman" w:cs="Times New Roman"/>
          <w:color w:val="231F20"/>
          <w:sz w:val="24"/>
          <w:szCs w:val="24"/>
          <w:bdr w:val="none" w:sz="0" w:space="0" w:color="auto" w:frame="1"/>
        </w:rPr>
        <w:t xml:space="preserve"> efforts.</w:t>
      </w:r>
      <w:r w:rsidR="00A57567" w:rsidRPr="00A371CA">
        <w:rPr>
          <w:rFonts w:ascii="Times New Roman" w:hAnsi="Times New Roman" w:cs="Times New Roman"/>
          <w:sz w:val="24"/>
          <w:szCs w:val="24"/>
        </w:rPr>
        <w:t xml:space="preserve"> The basic theme is that the work which is currently being done manually in the University’s library be now done with the help of computer. This will bring efficiency in the system and also better facilitate the users i.e., students of the institution.</w:t>
      </w:r>
    </w:p>
    <w:p w:rsidR="00AA66F3" w:rsidRPr="00874B29" w:rsidRDefault="0047475E" w:rsidP="00AA66F3">
      <w:pPr>
        <w:pStyle w:val="ListParagraph"/>
        <w:numPr>
          <w:ilvl w:val="1"/>
          <w:numId w:val="4"/>
        </w:numPr>
        <w:rPr>
          <w:rFonts w:ascii="Times New Roman" w:hAnsi="Times New Roman" w:cs="Times New Roman"/>
          <w:sz w:val="32"/>
          <w:szCs w:val="20"/>
        </w:rPr>
      </w:pPr>
      <w:r w:rsidRPr="00874B29">
        <w:rPr>
          <w:rFonts w:ascii="Times New Roman" w:hAnsi="Times New Roman" w:cs="Times New Roman"/>
          <w:sz w:val="32"/>
          <w:szCs w:val="20"/>
        </w:rPr>
        <w:t>Project Statement</w:t>
      </w:r>
    </w:p>
    <w:p w:rsidR="00A57567" w:rsidRPr="000F3B81" w:rsidRDefault="00AA66F3" w:rsidP="00A57567">
      <w:pPr>
        <w:tabs>
          <w:tab w:val="left" w:pos="1381"/>
        </w:tabs>
        <w:spacing w:line="360" w:lineRule="auto"/>
        <w:jc w:val="both"/>
        <w:rPr>
          <w:rFonts w:ascii="Times New Roman" w:hAnsi="Times New Roman" w:cs="Times New Roman"/>
          <w:sz w:val="24"/>
          <w:szCs w:val="24"/>
        </w:rPr>
      </w:pPr>
      <w:r w:rsidRPr="000F3B81">
        <w:rPr>
          <w:rFonts w:ascii="Times New Roman" w:hAnsi="Times New Roman" w:cs="Times New Roman"/>
          <w:sz w:val="24"/>
          <w:szCs w:val="24"/>
          <w:bdr w:val="none" w:sz="0" w:space="0" w:color="auto" w:frame="1"/>
        </w:rPr>
        <w:t xml:space="preserve">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w:t>
      </w:r>
      <w:r w:rsidR="00232C3D" w:rsidRPr="000F3B81">
        <w:rPr>
          <w:rFonts w:ascii="Times New Roman" w:hAnsi="Times New Roman" w:cs="Times New Roman"/>
          <w:sz w:val="24"/>
          <w:szCs w:val="24"/>
          <w:bdr w:val="none" w:sz="0" w:space="0" w:color="auto" w:frame="1"/>
        </w:rPr>
        <w:t>etc. Books</w:t>
      </w:r>
      <w:r w:rsidRPr="000F3B81">
        <w:rPr>
          <w:rFonts w:ascii="Times New Roman" w:hAnsi="Times New Roman" w:cs="Times New Roman"/>
          <w:sz w:val="24"/>
          <w:szCs w:val="24"/>
          <w:bdr w:val="none" w:sz="0" w:space="0" w:color="auto" w:frame="1"/>
        </w:rPr>
        <w:t xml:space="preserve">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non-computerized system is </w:t>
      </w:r>
      <w:r w:rsidR="00232C3D" w:rsidRPr="000F3B81">
        <w:rPr>
          <w:rFonts w:ascii="Times New Roman" w:hAnsi="Times New Roman" w:cs="Times New Roman"/>
          <w:sz w:val="24"/>
          <w:szCs w:val="24"/>
          <w:bdr w:val="none" w:sz="0" w:space="0" w:color="auto" w:frame="1"/>
        </w:rPr>
        <w:t>used. In</w:t>
      </w:r>
      <w:r w:rsidRPr="000F3B81">
        <w:rPr>
          <w:rFonts w:ascii="Times New Roman" w:hAnsi="Times New Roman" w:cs="Times New Roman"/>
          <w:sz w:val="24"/>
          <w:szCs w:val="24"/>
          <w:bdr w:val="none" w:sz="0" w:space="0" w:color="auto" w:frame="1"/>
        </w:rPr>
        <w:t xml:space="preserve"> addition, report module is also included in Library Management System. If user’s position is</w:t>
      </w:r>
      <w:r w:rsidRPr="000F3B81">
        <w:rPr>
          <w:rFonts w:ascii="Times New Roman" w:hAnsi="Times New Roman" w:cs="Times New Roman"/>
          <w:sz w:val="24"/>
          <w:szCs w:val="24"/>
        </w:rPr>
        <w:t xml:space="preserve"> </w:t>
      </w:r>
      <w:r w:rsidRPr="000F3B81">
        <w:rPr>
          <w:rFonts w:ascii="Times New Roman" w:hAnsi="Times New Roman" w:cs="Times New Roman"/>
          <w:sz w:val="24"/>
          <w:szCs w:val="24"/>
          <w:bdr w:val="none" w:sz="0" w:space="0" w:color="auto" w:frame="1"/>
        </w:rPr>
        <w:t xml:space="preserve">admin, the user is able to generate different kinds of reports like lists of students registered, list of books, issue and return reports. All these modules are able </w:t>
      </w:r>
      <w:r w:rsidR="00A57567" w:rsidRPr="000F3B81">
        <w:rPr>
          <w:rFonts w:ascii="Times New Roman" w:hAnsi="Times New Roman" w:cs="Times New Roman"/>
          <w:sz w:val="24"/>
          <w:szCs w:val="24"/>
          <w:bdr w:val="none" w:sz="0" w:space="0" w:color="auto" w:frame="1"/>
        </w:rPr>
        <w:t>to help</w:t>
      </w:r>
      <w:r w:rsidRPr="000F3B81">
        <w:rPr>
          <w:rFonts w:ascii="Times New Roman" w:hAnsi="Times New Roman" w:cs="Times New Roman"/>
          <w:sz w:val="24"/>
          <w:szCs w:val="24"/>
          <w:bdr w:val="none" w:sz="0" w:space="0" w:color="auto" w:frame="1"/>
        </w:rPr>
        <w:t xml:space="preserve"> librarian to manage the library with more convenience and in a more efficient way as compared to library systems which are not computerized. </w:t>
      </w:r>
      <w:r w:rsidR="00A57567" w:rsidRPr="000F3B81">
        <w:rPr>
          <w:rFonts w:ascii="Times New Roman" w:hAnsi="Times New Roman" w:cs="Times New Roman"/>
          <w:sz w:val="24"/>
          <w:szCs w:val="24"/>
        </w:rPr>
        <w:t xml:space="preserve">This project is for the automation of library system of an institution. Books play an important role </w:t>
      </w:r>
      <w:r w:rsidR="00A57567" w:rsidRPr="000F3B81">
        <w:rPr>
          <w:rFonts w:ascii="Times New Roman" w:hAnsi="Times New Roman" w:cs="Times New Roman"/>
          <w:sz w:val="24"/>
          <w:szCs w:val="24"/>
        </w:rPr>
        <w:lastRenderedPageBreak/>
        <w:t>in today’s education system and therefore I have selected to work on this project for the sake of automating the library.</w:t>
      </w:r>
    </w:p>
    <w:p w:rsidR="00AA66F3" w:rsidRPr="00A57567" w:rsidRDefault="00AA66F3" w:rsidP="00520BEC">
      <w:pPr>
        <w:pStyle w:val="NoSpacing"/>
        <w:jc w:val="both"/>
        <w:rPr>
          <w:rFonts w:ascii="Times New Roman" w:hAnsi="Times New Roman" w:cs="Times New Roman"/>
          <w:sz w:val="24"/>
          <w:szCs w:val="24"/>
          <w:bdr w:val="none" w:sz="0" w:space="0" w:color="auto" w:frame="1"/>
        </w:rPr>
      </w:pPr>
    </w:p>
    <w:p w:rsidR="00A66DEF" w:rsidRPr="00874B29" w:rsidRDefault="00A66DEF" w:rsidP="00A66DEF">
      <w:pPr>
        <w:pStyle w:val="ListParagraph"/>
        <w:numPr>
          <w:ilvl w:val="1"/>
          <w:numId w:val="4"/>
        </w:numPr>
        <w:rPr>
          <w:rFonts w:ascii="Times New Roman" w:hAnsi="Times New Roman" w:cs="Times New Roman"/>
          <w:sz w:val="36"/>
        </w:rPr>
      </w:pPr>
      <w:r w:rsidRPr="00874B29">
        <w:rPr>
          <w:rFonts w:ascii="Times New Roman" w:hAnsi="Times New Roman" w:cs="Times New Roman"/>
          <w:sz w:val="36"/>
        </w:rPr>
        <w:t>Need of Project</w:t>
      </w:r>
    </w:p>
    <w:p w:rsidR="009F3AC2" w:rsidRPr="000B0B4A" w:rsidRDefault="009F3AC2" w:rsidP="000B0B4A">
      <w:pPr>
        <w:jc w:val="both"/>
        <w:rPr>
          <w:rFonts w:ascii="Times New Roman" w:hAnsi="Times New Roman" w:cs="Times New Roman"/>
          <w:sz w:val="24"/>
          <w:szCs w:val="24"/>
          <w:bdr w:val="none" w:sz="0" w:space="0" w:color="auto" w:frame="1"/>
        </w:rPr>
      </w:pPr>
      <w:r w:rsidRPr="000B0B4A">
        <w:rPr>
          <w:rFonts w:ascii="Times New Roman" w:hAnsi="Times New Roman" w:cs="Times New Roman"/>
          <w:sz w:val="24"/>
          <w:szCs w:val="24"/>
          <w:bdr w:val="none" w:sz="0" w:space="0" w:color="auto" w:frame="1"/>
        </w:rPr>
        <w:t>With the increase in the number of readers, better management of libraries system is required. The</w:t>
      </w:r>
      <w:r w:rsidR="00AC1677" w:rsidRPr="000B0B4A">
        <w:rPr>
          <w:rFonts w:ascii="Times New Roman" w:hAnsi="Times New Roman" w:cs="Times New Roman"/>
          <w:sz w:val="24"/>
          <w:szCs w:val="24"/>
          <w:bdr w:val="none" w:sz="0" w:space="0" w:color="auto" w:frame="1"/>
        </w:rPr>
        <w:t xml:space="preserve"> </w:t>
      </w:r>
      <w:r w:rsidRPr="000B0B4A">
        <w:rPr>
          <w:rFonts w:ascii="Times New Roman" w:hAnsi="Times New Roman" w:cs="Times New Roman"/>
          <w:sz w:val="24"/>
          <w:szCs w:val="24"/>
          <w:bdr w:val="none" w:sz="0" w:space="0" w:color="auto" w:frame="1"/>
        </w:rPr>
        <w:t xml:space="preserve">Integrated Library Management system provides </w:t>
      </w:r>
      <w:r w:rsidR="009F759D" w:rsidRPr="000B0B4A">
        <w:rPr>
          <w:rFonts w:ascii="Times New Roman" w:hAnsi="Times New Roman" w:cs="Times New Roman"/>
          <w:sz w:val="24"/>
          <w:szCs w:val="24"/>
          <w:bdr w:val="none" w:sz="0" w:space="0" w:color="auto" w:frame="1"/>
        </w:rPr>
        <w:t>us</w:t>
      </w:r>
      <w:r w:rsidRPr="000B0B4A">
        <w:rPr>
          <w:rFonts w:ascii="Times New Roman" w:hAnsi="Times New Roman" w:cs="Times New Roman"/>
          <w:sz w:val="24"/>
          <w:szCs w:val="24"/>
          <w:bdr w:val="none" w:sz="0" w:space="0" w:color="auto" w:frame="1"/>
        </w:rPr>
        <w:t xml:space="preserve"> the ease of issuing, renewing, or reserving a book from a library within </w:t>
      </w:r>
      <w:r w:rsidR="009F759D" w:rsidRPr="000B0B4A">
        <w:rPr>
          <w:rFonts w:ascii="Times New Roman" w:hAnsi="Times New Roman" w:cs="Times New Roman"/>
          <w:sz w:val="24"/>
          <w:szCs w:val="24"/>
          <w:bdr w:val="none" w:sz="0" w:space="0" w:color="auto" w:frame="1"/>
        </w:rPr>
        <w:t>our</w:t>
      </w:r>
      <w:r w:rsidRPr="000B0B4A">
        <w:rPr>
          <w:rFonts w:ascii="Times New Roman" w:hAnsi="Times New Roman" w:cs="Times New Roman"/>
          <w:sz w:val="24"/>
          <w:szCs w:val="24"/>
          <w:bdr w:val="none" w:sz="0" w:space="0" w:color="auto" w:frame="1"/>
        </w:rPr>
        <w:t xml:space="preserve"> town through </w:t>
      </w:r>
      <w:r w:rsidR="009F759D" w:rsidRPr="000B0B4A">
        <w:rPr>
          <w:rFonts w:ascii="Times New Roman" w:hAnsi="Times New Roman" w:cs="Times New Roman"/>
          <w:sz w:val="24"/>
          <w:szCs w:val="24"/>
          <w:bdr w:val="none" w:sz="0" w:space="0" w:color="auto" w:frame="1"/>
        </w:rPr>
        <w:t>our</w:t>
      </w:r>
      <w:r w:rsidRPr="000B0B4A">
        <w:rPr>
          <w:rFonts w:ascii="Times New Roman" w:hAnsi="Times New Roman" w:cs="Times New Roman"/>
          <w:sz w:val="24"/>
          <w:szCs w:val="24"/>
          <w:bdr w:val="none" w:sz="0" w:space="0" w:color="auto" w:frame="1"/>
        </w:rPr>
        <w:t xml:space="preserve"> phone. The</w:t>
      </w:r>
      <w:r w:rsidR="00520BEC" w:rsidRPr="000B0B4A">
        <w:rPr>
          <w:rFonts w:ascii="Times New Roman" w:hAnsi="Times New Roman" w:cs="Times New Roman"/>
          <w:sz w:val="24"/>
          <w:szCs w:val="24"/>
          <w:bdr w:val="none" w:sz="0" w:space="0" w:color="auto" w:frame="1"/>
        </w:rPr>
        <w:t xml:space="preserve"> </w:t>
      </w:r>
      <w:r w:rsidRPr="000B0B4A">
        <w:rPr>
          <w:rFonts w:ascii="Times New Roman" w:hAnsi="Times New Roman" w:cs="Times New Roman"/>
          <w:sz w:val="24"/>
          <w:szCs w:val="24"/>
          <w:bdr w:val="none" w:sz="0" w:space="0" w:color="auto" w:frame="1"/>
        </w:rPr>
        <w:t>Integrated Library Management system is developed on the</w:t>
      </w:r>
      <w:r w:rsidR="00520BEC" w:rsidRPr="000B0B4A">
        <w:rPr>
          <w:rFonts w:ascii="Times New Roman" w:hAnsi="Times New Roman" w:cs="Times New Roman"/>
          <w:sz w:val="24"/>
          <w:szCs w:val="24"/>
          <w:bdr w:val="none" w:sz="0" w:space="0" w:color="auto" w:frame="1"/>
        </w:rPr>
        <w:t xml:space="preserve"> </w:t>
      </w:r>
      <w:r w:rsidR="008A4E1E" w:rsidRPr="000B0B4A">
        <w:rPr>
          <w:rFonts w:ascii="Times New Roman" w:hAnsi="Times New Roman" w:cs="Times New Roman"/>
          <w:sz w:val="24"/>
          <w:szCs w:val="24"/>
          <w:bdr w:val="none" w:sz="0" w:space="0" w:color="auto" w:frame="1"/>
        </w:rPr>
        <w:t xml:space="preserve">Web </w:t>
      </w:r>
      <w:r w:rsidRPr="000B0B4A">
        <w:rPr>
          <w:rFonts w:ascii="Times New Roman" w:hAnsi="Times New Roman" w:cs="Times New Roman"/>
          <w:sz w:val="24"/>
          <w:szCs w:val="24"/>
          <w:bdr w:val="none" w:sz="0" w:space="0" w:color="auto" w:frame="1"/>
        </w:rPr>
        <w:t>platform which basically focuses on issuing, renewing and reserving a book.</w:t>
      </w:r>
    </w:p>
    <w:p w:rsidR="009F3AC2" w:rsidRPr="00874B29" w:rsidRDefault="009F3AC2" w:rsidP="00520BEC">
      <w:pPr>
        <w:pStyle w:val="NoSpacing"/>
        <w:jc w:val="both"/>
        <w:rPr>
          <w:rFonts w:ascii="Times New Roman" w:hAnsi="Times New Roman" w:cs="Times New Roman"/>
          <w:sz w:val="36"/>
          <w:szCs w:val="36"/>
        </w:rPr>
      </w:pPr>
    </w:p>
    <w:p w:rsidR="00867EB6" w:rsidRDefault="00867EB6" w:rsidP="002863EB">
      <w:pPr>
        <w:pStyle w:val="ListParagraph"/>
        <w:numPr>
          <w:ilvl w:val="1"/>
          <w:numId w:val="1"/>
        </w:numPr>
        <w:rPr>
          <w:rFonts w:ascii="Times New Roman" w:hAnsi="Times New Roman" w:cs="Times New Roman"/>
          <w:sz w:val="36"/>
        </w:rPr>
      </w:pPr>
      <w:r w:rsidRPr="00874B29">
        <w:rPr>
          <w:rFonts w:ascii="Times New Roman" w:hAnsi="Times New Roman" w:cs="Times New Roman"/>
          <w:sz w:val="36"/>
        </w:rPr>
        <w:t>Scope of Project</w:t>
      </w:r>
    </w:p>
    <w:p w:rsidR="009F3AC2" w:rsidRPr="00874B29" w:rsidRDefault="002863EB" w:rsidP="002863EB">
      <w:pPr>
        <w:tabs>
          <w:tab w:val="left" w:pos="630"/>
        </w:tabs>
        <w:spacing w:line="360" w:lineRule="auto"/>
        <w:jc w:val="both"/>
        <w:rPr>
          <w:rFonts w:ascii="Times New Roman" w:hAnsi="Times New Roman" w:cs="Times New Roman"/>
          <w:sz w:val="24"/>
          <w:szCs w:val="24"/>
        </w:rPr>
      </w:pPr>
      <w:r w:rsidRPr="002863EB">
        <w:rPr>
          <w:rFonts w:ascii="Times New Roman" w:hAnsi="Times New Roman" w:cs="Times New Roman"/>
          <w:sz w:val="24"/>
          <w:szCs w:val="24"/>
        </w:rPr>
        <w:t>In an institution, there may be many systems at work. The scope of our project is limited to the library system of the institution. That is, the system of maintaining books information, borrowing and returning of the books, new entry and log for the books and related reports. The system also stores limited information about the students and the faculty.</w:t>
      </w:r>
      <w:r w:rsidRPr="00874B29">
        <w:rPr>
          <w:rFonts w:ascii="Times New Roman" w:hAnsi="Times New Roman" w:cs="Times New Roman"/>
          <w:sz w:val="24"/>
          <w:szCs w:val="24"/>
        </w:rPr>
        <w:t xml:space="preserve"> The</w:t>
      </w:r>
      <w:r w:rsidR="00867EB6" w:rsidRPr="00874B29">
        <w:rPr>
          <w:rFonts w:ascii="Times New Roman" w:hAnsi="Times New Roman" w:cs="Times New Roman"/>
          <w:sz w:val="24"/>
          <w:szCs w:val="24"/>
        </w:rPr>
        <w:t xml:space="preserve"> Scope of this project is limited to the basic </w:t>
      </w:r>
      <w:r w:rsidR="00445C7E" w:rsidRPr="00874B29">
        <w:rPr>
          <w:rFonts w:ascii="Times New Roman" w:hAnsi="Times New Roman" w:cs="Times New Roman"/>
          <w:sz w:val="24"/>
          <w:szCs w:val="24"/>
        </w:rPr>
        <w:t>Operations and</w:t>
      </w:r>
      <w:r w:rsidR="00867EB6" w:rsidRPr="00874B29">
        <w:rPr>
          <w:rFonts w:ascii="Times New Roman" w:hAnsi="Times New Roman" w:cs="Times New Roman"/>
          <w:sz w:val="24"/>
          <w:szCs w:val="24"/>
        </w:rPr>
        <w:t xml:space="preserve"> functionalities of a library which includes Searching for a book, issuing a Book and Returning a book within a time </w:t>
      </w:r>
      <w:r w:rsidR="00520BEC" w:rsidRPr="00874B29">
        <w:rPr>
          <w:rFonts w:ascii="Times New Roman" w:hAnsi="Times New Roman" w:cs="Times New Roman"/>
          <w:sz w:val="24"/>
          <w:szCs w:val="24"/>
        </w:rPr>
        <w:t>frame. It</w:t>
      </w:r>
      <w:r w:rsidR="00867EB6" w:rsidRPr="00874B29">
        <w:rPr>
          <w:rFonts w:ascii="Times New Roman" w:hAnsi="Times New Roman" w:cs="Times New Roman"/>
          <w:sz w:val="24"/>
          <w:szCs w:val="24"/>
        </w:rPr>
        <w:t xml:space="preserve"> is not confined for only one library. It can be used for several </w:t>
      </w:r>
      <w:r w:rsidR="00520BEC" w:rsidRPr="00874B29">
        <w:rPr>
          <w:rFonts w:ascii="Times New Roman" w:hAnsi="Times New Roman" w:cs="Times New Roman"/>
          <w:sz w:val="24"/>
          <w:szCs w:val="24"/>
        </w:rPr>
        <w:t>libraries. Users</w:t>
      </w:r>
      <w:r w:rsidR="00867EB6" w:rsidRPr="00874B29">
        <w:rPr>
          <w:rFonts w:ascii="Times New Roman" w:hAnsi="Times New Roman" w:cs="Times New Roman"/>
          <w:sz w:val="24"/>
          <w:szCs w:val="24"/>
        </w:rPr>
        <w:t xml:space="preserve"> can search for their desired book in a single instant.</w:t>
      </w:r>
      <w:r w:rsidR="00520BEC" w:rsidRPr="00874B29">
        <w:rPr>
          <w:rFonts w:ascii="Times New Roman" w:hAnsi="Times New Roman" w:cs="Times New Roman"/>
          <w:sz w:val="24"/>
          <w:szCs w:val="24"/>
        </w:rPr>
        <w:t xml:space="preserve"> </w:t>
      </w:r>
      <w:r w:rsidR="00867EB6" w:rsidRPr="00874B29">
        <w:rPr>
          <w:rFonts w:ascii="Times New Roman" w:hAnsi="Times New Roman" w:cs="Times New Roman"/>
          <w:sz w:val="24"/>
          <w:szCs w:val="24"/>
        </w:rPr>
        <w:t>Users can view their profile to check any outstanding dues against their IDs.</w:t>
      </w:r>
      <w:r w:rsidR="00520BEC" w:rsidRPr="00874B29">
        <w:rPr>
          <w:rFonts w:ascii="Times New Roman" w:hAnsi="Times New Roman" w:cs="Times New Roman"/>
          <w:sz w:val="24"/>
          <w:szCs w:val="24"/>
        </w:rPr>
        <w:t xml:space="preserve"> </w:t>
      </w:r>
      <w:r w:rsidR="00867EB6" w:rsidRPr="00874B29">
        <w:rPr>
          <w:rFonts w:ascii="Times New Roman" w:hAnsi="Times New Roman" w:cs="Times New Roman"/>
          <w:sz w:val="24"/>
          <w:szCs w:val="24"/>
        </w:rPr>
        <w:t>Librarian can also view a certain user’s profile by searching their name.</w:t>
      </w:r>
    </w:p>
    <w:p w:rsidR="006F6F83" w:rsidRDefault="006F6F83" w:rsidP="006F6F83">
      <w:pPr>
        <w:pStyle w:val="ListParagraph"/>
        <w:numPr>
          <w:ilvl w:val="1"/>
          <w:numId w:val="1"/>
        </w:numPr>
        <w:rPr>
          <w:rFonts w:ascii="Times New Roman" w:hAnsi="Times New Roman" w:cs="Times New Roman"/>
          <w:sz w:val="36"/>
        </w:rPr>
      </w:pPr>
      <w:r w:rsidRPr="00874B29">
        <w:rPr>
          <w:rFonts w:ascii="Times New Roman" w:hAnsi="Times New Roman" w:cs="Times New Roman"/>
          <w:sz w:val="36"/>
        </w:rPr>
        <w:t>Objectives of the Project</w:t>
      </w:r>
    </w:p>
    <w:p w:rsidR="00975C66" w:rsidRPr="00975C66" w:rsidRDefault="00975C66" w:rsidP="00975C66">
      <w:pPr>
        <w:tabs>
          <w:tab w:val="left" w:pos="630"/>
        </w:tabs>
        <w:spacing w:line="360" w:lineRule="auto"/>
        <w:jc w:val="both"/>
        <w:rPr>
          <w:rFonts w:ascii="Times New Roman" w:hAnsi="Times New Roman" w:cs="Times New Roman"/>
          <w:sz w:val="24"/>
          <w:szCs w:val="24"/>
        </w:rPr>
      </w:pPr>
      <w:r w:rsidRPr="00975C66">
        <w:rPr>
          <w:rFonts w:ascii="Times New Roman" w:hAnsi="Times New Roman" w:cs="Times New Roman"/>
          <w:sz w:val="24"/>
          <w:szCs w:val="24"/>
        </w:rPr>
        <w:t>The objective of the project is to automate the current manual system of the library. This includes activities:</w:t>
      </w:r>
    </w:p>
    <w:p w:rsidR="00975C66" w:rsidRPr="00975C66" w:rsidRDefault="00975C66" w:rsidP="00975C66">
      <w:pPr>
        <w:numPr>
          <w:ilvl w:val="0"/>
          <w:numId w:val="26"/>
        </w:numPr>
        <w:tabs>
          <w:tab w:val="left" w:pos="630"/>
        </w:tabs>
        <w:suppressAutoHyphens/>
        <w:spacing w:after="0" w:line="360" w:lineRule="auto"/>
        <w:rPr>
          <w:rFonts w:ascii="Times New Roman" w:hAnsi="Times New Roman" w:cs="Times New Roman"/>
          <w:sz w:val="24"/>
          <w:szCs w:val="24"/>
        </w:rPr>
      </w:pPr>
      <w:r w:rsidRPr="00975C66">
        <w:rPr>
          <w:rFonts w:ascii="Times New Roman" w:hAnsi="Times New Roman" w:cs="Times New Roman"/>
          <w:sz w:val="24"/>
          <w:szCs w:val="24"/>
        </w:rPr>
        <w:t>To facilitate add/delete/update books’ data</w:t>
      </w:r>
    </w:p>
    <w:p w:rsidR="00975C66" w:rsidRPr="00975C66" w:rsidRDefault="00975C66" w:rsidP="00975C66">
      <w:pPr>
        <w:numPr>
          <w:ilvl w:val="0"/>
          <w:numId w:val="26"/>
        </w:numPr>
        <w:tabs>
          <w:tab w:val="left" w:pos="630"/>
        </w:tabs>
        <w:suppressAutoHyphens/>
        <w:spacing w:after="0" w:line="360" w:lineRule="auto"/>
        <w:rPr>
          <w:rFonts w:ascii="Times New Roman" w:hAnsi="Times New Roman" w:cs="Times New Roman"/>
          <w:sz w:val="24"/>
          <w:szCs w:val="24"/>
        </w:rPr>
      </w:pPr>
      <w:r w:rsidRPr="00975C66">
        <w:rPr>
          <w:rFonts w:ascii="Times New Roman" w:hAnsi="Times New Roman" w:cs="Times New Roman"/>
          <w:sz w:val="24"/>
          <w:szCs w:val="24"/>
        </w:rPr>
        <w:t>To facilitate borrowing and returning of books electronically</w:t>
      </w:r>
    </w:p>
    <w:p w:rsidR="00975C66" w:rsidRPr="00975C66" w:rsidRDefault="00975C66" w:rsidP="00975C66">
      <w:pPr>
        <w:numPr>
          <w:ilvl w:val="0"/>
          <w:numId w:val="26"/>
        </w:numPr>
        <w:tabs>
          <w:tab w:val="left" w:pos="630"/>
        </w:tabs>
        <w:suppressAutoHyphens/>
        <w:spacing w:after="0" w:line="360" w:lineRule="auto"/>
        <w:rPr>
          <w:rFonts w:ascii="Times New Roman" w:hAnsi="Times New Roman" w:cs="Times New Roman"/>
          <w:sz w:val="24"/>
          <w:szCs w:val="24"/>
        </w:rPr>
      </w:pPr>
      <w:r w:rsidRPr="00975C66">
        <w:rPr>
          <w:rFonts w:ascii="Times New Roman" w:hAnsi="Times New Roman" w:cs="Times New Roman"/>
          <w:sz w:val="24"/>
          <w:szCs w:val="24"/>
        </w:rPr>
        <w:t>To facilitate librarian and Institution’s management with handful of books information/status on a particular subject, whenever needed</w:t>
      </w:r>
    </w:p>
    <w:p w:rsidR="00975C66" w:rsidRPr="00975C66" w:rsidRDefault="00975C66" w:rsidP="00975C66">
      <w:pPr>
        <w:numPr>
          <w:ilvl w:val="0"/>
          <w:numId w:val="26"/>
        </w:numPr>
        <w:tabs>
          <w:tab w:val="left" w:pos="630"/>
        </w:tabs>
        <w:suppressAutoHyphens/>
        <w:spacing w:after="0" w:line="360" w:lineRule="auto"/>
        <w:rPr>
          <w:rFonts w:ascii="Times New Roman" w:hAnsi="Times New Roman" w:cs="Times New Roman"/>
          <w:b/>
          <w:sz w:val="32"/>
          <w:szCs w:val="32"/>
        </w:rPr>
      </w:pPr>
      <w:r w:rsidRPr="00975C66">
        <w:rPr>
          <w:rFonts w:ascii="Times New Roman" w:hAnsi="Times New Roman" w:cs="Times New Roman"/>
          <w:sz w:val="24"/>
          <w:szCs w:val="24"/>
        </w:rPr>
        <w:t>Reports regarding books’ availability and borrowing</w:t>
      </w:r>
    </w:p>
    <w:p w:rsidR="00961F1C" w:rsidRPr="00975C66" w:rsidRDefault="003611B9" w:rsidP="00975C66">
      <w:pPr>
        <w:jc w:val="both"/>
        <w:rPr>
          <w:rFonts w:ascii="Times New Roman" w:hAnsi="Times New Roman" w:cs="Times New Roman"/>
          <w:sz w:val="24"/>
          <w:szCs w:val="24"/>
          <w:shd w:val="clear" w:color="auto" w:fill="FFFFFF"/>
        </w:rPr>
      </w:pPr>
      <w:r w:rsidRPr="00975C66">
        <w:rPr>
          <w:rFonts w:ascii="Times New Roman" w:hAnsi="Times New Roman" w:cs="Times New Roman"/>
          <w:sz w:val="24"/>
          <w:szCs w:val="24"/>
          <w:shd w:val="clear" w:color="auto" w:fill="FFFFFF"/>
        </w:rPr>
        <w:t xml:space="preserve">The motivation behind the development of Library Management System is to reduce the time wastage while keeping records manually in a physical or tangible material. It provides different facilities to the users and make the system secure and error free. It reduces labor and provide the same functionalities as of the manual system but with less time wastage and quick response. This project has been developed to carry out the processes easily and quickly, which is not </w:t>
      </w:r>
      <w:r w:rsidRPr="00975C66">
        <w:rPr>
          <w:rFonts w:ascii="Times New Roman" w:hAnsi="Times New Roman" w:cs="Times New Roman"/>
          <w:sz w:val="24"/>
          <w:szCs w:val="24"/>
          <w:shd w:val="clear" w:color="auto" w:fill="FFFFFF"/>
        </w:rPr>
        <w:lastRenderedPageBreak/>
        <w:t>possible with the manuals systems. Features of this Project will save the user time by providing a user-friendly interface to search for their desired books</w:t>
      </w:r>
      <w:r w:rsidR="00EA2FFA" w:rsidRPr="00975C66">
        <w:rPr>
          <w:rFonts w:ascii="Times New Roman" w:hAnsi="Times New Roman" w:cs="Times New Roman"/>
          <w:sz w:val="24"/>
          <w:szCs w:val="24"/>
          <w:shd w:val="clear" w:color="auto" w:fill="FFFFFF"/>
        </w:rPr>
        <w:t>.</w:t>
      </w:r>
    </w:p>
    <w:p w:rsidR="00CB0F55" w:rsidRPr="00874B29" w:rsidRDefault="00CB0F55">
      <w:pPr>
        <w:rPr>
          <w:rFonts w:ascii="Times New Roman" w:hAnsi="Times New Roman" w:cs="Times New Roman"/>
          <w:sz w:val="28"/>
          <w:szCs w:val="18"/>
        </w:rPr>
      </w:pPr>
    </w:p>
    <w:p w:rsidR="00CB0F55" w:rsidRPr="00874B29" w:rsidRDefault="00CB0F55" w:rsidP="00CB0F55">
      <w:pPr>
        <w:pStyle w:val="Heading1"/>
        <w:jc w:val="center"/>
        <w:rPr>
          <w:rFonts w:ascii="Times New Roman" w:hAnsi="Times New Roman" w:cs="Times New Roman"/>
        </w:rPr>
      </w:pPr>
    </w:p>
    <w:p w:rsidR="00CB0F55" w:rsidRPr="00874B29" w:rsidRDefault="00CB0F55" w:rsidP="00CB0F55">
      <w:pPr>
        <w:pStyle w:val="Heading1"/>
        <w:jc w:val="center"/>
        <w:rPr>
          <w:rFonts w:ascii="Times New Roman" w:hAnsi="Times New Roman" w:cs="Times New Roman"/>
        </w:rPr>
      </w:pPr>
    </w:p>
    <w:p w:rsidR="00CB0F55" w:rsidRPr="00874B29" w:rsidRDefault="00CB0F55" w:rsidP="00CB0F55">
      <w:pPr>
        <w:pStyle w:val="Heading1"/>
        <w:jc w:val="center"/>
        <w:rPr>
          <w:rFonts w:ascii="Times New Roman" w:hAnsi="Times New Roman" w:cs="Times New Roman"/>
        </w:rPr>
      </w:pPr>
    </w:p>
    <w:p w:rsidR="00CB0F55" w:rsidRPr="00874B29" w:rsidRDefault="00CB0F55" w:rsidP="00CB0F55">
      <w:pPr>
        <w:pStyle w:val="Heading1"/>
        <w:jc w:val="center"/>
        <w:rPr>
          <w:rFonts w:ascii="Times New Roman" w:hAnsi="Times New Roman" w:cs="Times New Roman"/>
        </w:rPr>
      </w:pPr>
    </w:p>
    <w:p w:rsidR="00CB0F55" w:rsidRPr="00874B29" w:rsidRDefault="00CB0F55" w:rsidP="00CB0F55">
      <w:pPr>
        <w:pStyle w:val="Heading1"/>
        <w:jc w:val="center"/>
        <w:rPr>
          <w:rFonts w:ascii="Times New Roman" w:hAnsi="Times New Roman" w:cs="Times New Roman"/>
        </w:rPr>
      </w:pPr>
    </w:p>
    <w:p w:rsidR="00CB0F55" w:rsidRDefault="00CB0F55" w:rsidP="00CB0F55">
      <w:pPr>
        <w:pStyle w:val="Heading1"/>
        <w:jc w:val="center"/>
        <w:rPr>
          <w:rFonts w:ascii="Times New Roman" w:hAnsi="Times New Roman" w:cs="Times New Roman"/>
        </w:rPr>
      </w:pPr>
    </w:p>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Pr="000B0B4A" w:rsidRDefault="000B0B4A" w:rsidP="000B0B4A"/>
    <w:p w:rsidR="00A36DA6" w:rsidRPr="00874B29" w:rsidRDefault="00A36DA6" w:rsidP="00A36DA6">
      <w:pPr>
        <w:rPr>
          <w:rFonts w:ascii="Times New Roman" w:hAnsi="Times New Roman" w:cs="Times New Roman"/>
        </w:rPr>
      </w:pPr>
    </w:p>
    <w:p w:rsidR="00A36DA6" w:rsidRPr="00874B29" w:rsidRDefault="00A36DA6" w:rsidP="00A36DA6">
      <w:pPr>
        <w:rPr>
          <w:rFonts w:ascii="Times New Roman" w:hAnsi="Times New Roman" w:cs="Times New Roman"/>
        </w:rPr>
      </w:pPr>
    </w:p>
    <w:p w:rsidR="00CB0F55" w:rsidRDefault="00CB0F55" w:rsidP="00CB0F55">
      <w:pPr>
        <w:pStyle w:val="Heading1"/>
        <w:jc w:val="center"/>
        <w:rPr>
          <w:rFonts w:ascii="Times New Roman" w:hAnsi="Times New Roman" w:cs="Times New Roman"/>
        </w:rPr>
      </w:pPr>
    </w:p>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Default="000B0B4A" w:rsidP="000B0B4A"/>
    <w:p w:rsidR="000B0B4A" w:rsidRPr="000B0B4A" w:rsidRDefault="000B0B4A" w:rsidP="000B0B4A"/>
    <w:p w:rsidR="00DF2694" w:rsidRPr="00874B29" w:rsidRDefault="00DF2694" w:rsidP="00DF2694">
      <w:pPr>
        <w:pStyle w:val="Heading1"/>
        <w:jc w:val="center"/>
        <w:rPr>
          <w:rFonts w:ascii="Times New Roman" w:hAnsi="Times New Roman" w:cs="Times New Roman"/>
        </w:rPr>
      </w:pPr>
      <w:r w:rsidRPr="00874B29">
        <w:rPr>
          <w:rFonts w:ascii="Times New Roman" w:hAnsi="Times New Roman" w:cs="Times New Roman"/>
        </w:rPr>
        <w:t>Chapter 2</w:t>
      </w:r>
    </w:p>
    <w:p w:rsidR="00DF2694" w:rsidRPr="00874B29" w:rsidRDefault="00DF2694" w:rsidP="00DF2694">
      <w:pPr>
        <w:pStyle w:val="Heading1"/>
        <w:jc w:val="center"/>
        <w:rPr>
          <w:rFonts w:ascii="Times New Roman" w:hAnsi="Times New Roman" w:cs="Times New Roman"/>
        </w:rPr>
      </w:pPr>
      <w:r w:rsidRPr="00874B29">
        <w:rPr>
          <w:rFonts w:ascii="Times New Roman" w:hAnsi="Times New Roman" w:cs="Times New Roman"/>
        </w:rPr>
        <w:t>System Requirement Analysis</w:t>
      </w:r>
    </w:p>
    <w:p w:rsidR="00CB0F55" w:rsidRPr="00874B29" w:rsidRDefault="00CB0F55">
      <w:pPr>
        <w:rPr>
          <w:rFonts w:ascii="Times New Roman" w:hAnsi="Times New Roman" w:cs="Times New Roman"/>
          <w:sz w:val="36"/>
        </w:rPr>
      </w:pPr>
    </w:p>
    <w:p w:rsidR="00A36DA6" w:rsidRPr="00874B29" w:rsidRDefault="00A36DA6">
      <w:pPr>
        <w:rPr>
          <w:rFonts w:ascii="Times New Roman" w:hAnsi="Times New Roman" w:cs="Times New Roman"/>
          <w:sz w:val="36"/>
        </w:rPr>
      </w:pPr>
    </w:p>
    <w:p w:rsidR="00A36DA6" w:rsidRPr="00874B29" w:rsidRDefault="00A36DA6">
      <w:pPr>
        <w:rPr>
          <w:rFonts w:ascii="Times New Roman" w:hAnsi="Times New Roman" w:cs="Times New Roman"/>
          <w:sz w:val="36"/>
        </w:rPr>
      </w:pPr>
    </w:p>
    <w:p w:rsidR="00A36DA6" w:rsidRPr="00874B29" w:rsidRDefault="00A36DA6">
      <w:pPr>
        <w:rPr>
          <w:rFonts w:ascii="Times New Roman" w:hAnsi="Times New Roman" w:cs="Times New Roman"/>
          <w:sz w:val="36"/>
        </w:rPr>
      </w:pPr>
    </w:p>
    <w:p w:rsidR="00A36DA6" w:rsidRPr="00874B29" w:rsidRDefault="00A36DA6">
      <w:pPr>
        <w:rPr>
          <w:rFonts w:ascii="Times New Roman" w:hAnsi="Times New Roman" w:cs="Times New Roman"/>
          <w:sz w:val="36"/>
        </w:rPr>
      </w:pPr>
    </w:p>
    <w:p w:rsidR="00A36DA6" w:rsidRPr="00874B29" w:rsidRDefault="00A36DA6">
      <w:pPr>
        <w:rPr>
          <w:rFonts w:ascii="Times New Roman" w:hAnsi="Times New Roman" w:cs="Times New Roman"/>
          <w:sz w:val="36"/>
        </w:rPr>
      </w:pPr>
    </w:p>
    <w:p w:rsidR="00A36DA6" w:rsidRPr="00874B29" w:rsidRDefault="00A36DA6">
      <w:pPr>
        <w:rPr>
          <w:rFonts w:ascii="Times New Roman" w:hAnsi="Times New Roman" w:cs="Times New Roman"/>
          <w:sz w:val="36"/>
        </w:rPr>
      </w:pPr>
    </w:p>
    <w:p w:rsidR="00A36DA6" w:rsidRPr="00874B29" w:rsidRDefault="00A36DA6">
      <w:pPr>
        <w:rPr>
          <w:rFonts w:ascii="Times New Roman" w:hAnsi="Times New Roman" w:cs="Times New Roman"/>
          <w:sz w:val="36"/>
        </w:rPr>
      </w:pPr>
    </w:p>
    <w:p w:rsidR="00A36DA6" w:rsidRPr="00874B29" w:rsidRDefault="00A36DA6">
      <w:pPr>
        <w:rPr>
          <w:rFonts w:ascii="Times New Roman" w:hAnsi="Times New Roman" w:cs="Times New Roman"/>
          <w:sz w:val="36"/>
        </w:rPr>
      </w:pPr>
    </w:p>
    <w:p w:rsidR="00A36DA6" w:rsidRPr="00874B29" w:rsidRDefault="00A36DA6">
      <w:pPr>
        <w:rPr>
          <w:rFonts w:ascii="Times New Roman" w:hAnsi="Times New Roman" w:cs="Times New Roman"/>
          <w:sz w:val="36"/>
        </w:rPr>
      </w:pPr>
    </w:p>
    <w:p w:rsidR="00A36DA6" w:rsidRPr="00874B29" w:rsidRDefault="00A36DA6">
      <w:pPr>
        <w:rPr>
          <w:rFonts w:ascii="Times New Roman" w:hAnsi="Times New Roman" w:cs="Times New Roman"/>
          <w:sz w:val="36"/>
        </w:rPr>
      </w:pPr>
    </w:p>
    <w:p w:rsidR="00A36DA6" w:rsidRPr="00874B29" w:rsidRDefault="00A36DA6">
      <w:pPr>
        <w:rPr>
          <w:rFonts w:ascii="Times New Roman" w:hAnsi="Times New Roman" w:cs="Times New Roman"/>
          <w:sz w:val="36"/>
        </w:rPr>
      </w:pPr>
    </w:p>
    <w:p w:rsidR="004D7D3F" w:rsidRPr="00874B29" w:rsidRDefault="004D7D3F" w:rsidP="004D7D3F">
      <w:pPr>
        <w:rPr>
          <w:rFonts w:ascii="Times New Roman" w:hAnsi="Times New Roman" w:cs="Times New Roman"/>
          <w:sz w:val="36"/>
        </w:rPr>
      </w:pPr>
      <w:r w:rsidRPr="00874B29">
        <w:rPr>
          <w:rFonts w:ascii="Times New Roman" w:hAnsi="Times New Roman" w:cs="Times New Roman"/>
          <w:sz w:val="36"/>
        </w:rPr>
        <w:lastRenderedPageBreak/>
        <w:t>2.1 System Requirement Analysis</w:t>
      </w:r>
    </w:p>
    <w:p w:rsidR="008F6E9E" w:rsidRPr="00874B29" w:rsidRDefault="002D49BF" w:rsidP="002D49BF">
      <w:pPr>
        <w:jc w:val="both"/>
        <w:rPr>
          <w:rFonts w:ascii="Times New Roman" w:hAnsi="Times New Roman" w:cs="Times New Roman"/>
          <w:sz w:val="24"/>
          <w:szCs w:val="16"/>
        </w:rPr>
      </w:pPr>
      <w:r w:rsidRPr="00874B29">
        <w:rPr>
          <w:rFonts w:ascii="Times New Roman" w:hAnsi="Times New Roman" w:cs="Times New Roman"/>
          <w:sz w:val="24"/>
          <w:szCs w:val="16"/>
        </w:rPr>
        <w:t xml:space="preserve">The most important thing in designing and developing a system is to understand the existing system, its problem and limitation. A good understanding of the system enables developer to identify the correct problem or limitation and suggested realistic solutions to the </w:t>
      </w:r>
      <w:r w:rsidR="00232C3D" w:rsidRPr="00874B29">
        <w:rPr>
          <w:rFonts w:ascii="Times New Roman" w:hAnsi="Times New Roman" w:cs="Times New Roman"/>
          <w:sz w:val="24"/>
          <w:szCs w:val="16"/>
        </w:rPr>
        <w:t>problems. We</w:t>
      </w:r>
      <w:r w:rsidRPr="00874B29">
        <w:rPr>
          <w:rFonts w:ascii="Times New Roman" w:hAnsi="Times New Roman" w:cs="Times New Roman"/>
          <w:sz w:val="24"/>
          <w:szCs w:val="16"/>
        </w:rPr>
        <w:t xml:space="preserve"> must thoroughly understand the problem of the existing system and determine how the computer can be used to makes its operation more efficient. The main responsibility of conducting system analysis, to learn relevant facts about working of the existing system, to make our new system advance and </w:t>
      </w:r>
      <w:r w:rsidR="00232C3D" w:rsidRPr="00874B29">
        <w:rPr>
          <w:rFonts w:ascii="Times New Roman" w:hAnsi="Times New Roman" w:cs="Times New Roman"/>
          <w:sz w:val="24"/>
          <w:szCs w:val="16"/>
        </w:rPr>
        <w:t>accurate. It</w:t>
      </w:r>
      <w:r w:rsidR="0046578F" w:rsidRPr="00874B29">
        <w:rPr>
          <w:rFonts w:ascii="Times New Roman" w:hAnsi="Times New Roman" w:cs="Times New Roman"/>
          <w:sz w:val="24"/>
          <w:szCs w:val="16"/>
        </w:rPr>
        <w:t xml:space="preserve"> is the responsibility of designer and developer to analyze it and assemble recommendations for the system. Therefor the study of the working of the system and limitations of the existing system is an important task </w:t>
      </w:r>
      <w:r w:rsidR="008F6E9E" w:rsidRPr="00874B29">
        <w:rPr>
          <w:rFonts w:ascii="Times New Roman" w:hAnsi="Times New Roman" w:cs="Times New Roman"/>
          <w:sz w:val="24"/>
          <w:szCs w:val="16"/>
        </w:rPr>
        <w:t>design and development phase.</w:t>
      </w:r>
    </w:p>
    <w:p w:rsidR="00681E1A" w:rsidRPr="00874B29" w:rsidRDefault="00681E1A" w:rsidP="00681E1A">
      <w:pPr>
        <w:jc w:val="both"/>
        <w:rPr>
          <w:rFonts w:ascii="Times New Roman" w:hAnsi="Times New Roman" w:cs="Times New Roman"/>
          <w:sz w:val="36"/>
          <w:szCs w:val="36"/>
        </w:rPr>
      </w:pPr>
      <w:r w:rsidRPr="00874B29">
        <w:rPr>
          <w:rFonts w:ascii="Times New Roman" w:hAnsi="Times New Roman" w:cs="Times New Roman"/>
          <w:sz w:val="36"/>
          <w:szCs w:val="36"/>
        </w:rPr>
        <w:t xml:space="preserve">2.2 </w:t>
      </w:r>
      <w:r w:rsidRPr="00874B29">
        <w:rPr>
          <w:rFonts w:ascii="Times New Roman" w:hAnsi="Times New Roman" w:cs="Times New Roman"/>
          <w:sz w:val="32"/>
          <w:szCs w:val="32"/>
        </w:rPr>
        <w:t>Analysis of Existing System</w:t>
      </w:r>
    </w:p>
    <w:p w:rsidR="00681E1A" w:rsidRPr="00874B29" w:rsidRDefault="00681E1A" w:rsidP="00681E1A">
      <w:pPr>
        <w:jc w:val="both"/>
        <w:rPr>
          <w:rFonts w:ascii="Times New Roman" w:hAnsi="Times New Roman" w:cs="Times New Roman"/>
          <w:sz w:val="24"/>
          <w:szCs w:val="24"/>
        </w:rPr>
      </w:pPr>
      <w:r w:rsidRPr="00874B29">
        <w:rPr>
          <w:rFonts w:ascii="Times New Roman" w:hAnsi="Times New Roman" w:cs="Times New Roman"/>
          <w:sz w:val="24"/>
          <w:szCs w:val="24"/>
        </w:rPr>
        <w:t xml:space="preserve">The analysis is preliminary concerned with studying of current system which is in use. </w:t>
      </w:r>
    </w:p>
    <w:p w:rsidR="00777C3F" w:rsidRPr="00874B29" w:rsidRDefault="00777C3F" w:rsidP="00777C3F">
      <w:pPr>
        <w:jc w:val="both"/>
        <w:rPr>
          <w:rFonts w:ascii="Times New Roman" w:hAnsi="Times New Roman" w:cs="Times New Roman"/>
          <w:sz w:val="36"/>
          <w:szCs w:val="36"/>
        </w:rPr>
      </w:pPr>
      <w:r w:rsidRPr="00874B29">
        <w:rPr>
          <w:rFonts w:ascii="Times New Roman" w:hAnsi="Times New Roman" w:cs="Times New Roman"/>
          <w:sz w:val="36"/>
          <w:szCs w:val="36"/>
        </w:rPr>
        <w:t xml:space="preserve">2.3 Data Gathering </w:t>
      </w:r>
    </w:p>
    <w:p w:rsidR="00777C3F" w:rsidRPr="00874B29" w:rsidRDefault="00777C3F" w:rsidP="00777C3F">
      <w:pPr>
        <w:jc w:val="both"/>
        <w:rPr>
          <w:rFonts w:ascii="Times New Roman" w:hAnsi="Times New Roman" w:cs="Times New Roman"/>
          <w:sz w:val="24"/>
          <w:szCs w:val="24"/>
        </w:rPr>
      </w:pPr>
      <w:r w:rsidRPr="00874B29">
        <w:rPr>
          <w:rFonts w:ascii="Times New Roman" w:hAnsi="Times New Roman" w:cs="Times New Roman"/>
          <w:sz w:val="24"/>
          <w:szCs w:val="24"/>
        </w:rPr>
        <w:t>In data gathering technique we collect the data which is related to our project and on the behalf of this data we decide which method is suitable to make our project work efficiently.</w:t>
      </w:r>
    </w:p>
    <w:p w:rsidR="00777C3F" w:rsidRPr="00874B29" w:rsidRDefault="00777C3F" w:rsidP="00777C3F">
      <w:pPr>
        <w:jc w:val="both"/>
        <w:rPr>
          <w:rFonts w:ascii="Times New Roman" w:hAnsi="Times New Roman" w:cs="Times New Roman"/>
          <w:sz w:val="24"/>
          <w:szCs w:val="24"/>
        </w:rPr>
      </w:pPr>
      <w:r w:rsidRPr="00874B29">
        <w:rPr>
          <w:rFonts w:ascii="Times New Roman" w:hAnsi="Times New Roman" w:cs="Times New Roman"/>
          <w:sz w:val="24"/>
          <w:szCs w:val="24"/>
        </w:rPr>
        <w:t>The technique or method which is used to gather information required persons with sensitivity common sense and knowledge what or when to gather and what channel to use in securing the information.</w:t>
      </w:r>
    </w:p>
    <w:p w:rsidR="00777C3F" w:rsidRPr="00874B29" w:rsidRDefault="00777C3F" w:rsidP="00777C3F">
      <w:pPr>
        <w:jc w:val="both"/>
        <w:rPr>
          <w:rFonts w:ascii="Times New Roman" w:hAnsi="Times New Roman" w:cs="Times New Roman"/>
          <w:sz w:val="24"/>
          <w:szCs w:val="24"/>
        </w:rPr>
      </w:pPr>
      <w:r w:rsidRPr="00874B29">
        <w:rPr>
          <w:rFonts w:ascii="Times New Roman" w:hAnsi="Times New Roman" w:cs="Times New Roman"/>
          <w:sz w:val="24"/>
          <w:szCs w:val="24"/>
        </w:rPr>
        <w:t>Two common data gathering methods are:</w:t>
      </w:r>
    </w:p>
    <w:p w:rsidR="00777C3F" w:rsidRPr="00874B29" w:rsidRDefault="00777C3F" w:rsidP="00777C3F">
      <w:pPr>
        <w:pStyle w:val="ListParagraph"/>
        <w:numPr>
          <w:ilvl w:val="0"/>
          <w:numId w:val="6"/>
        </w:numPr>
        <w:jc w:val="both"/>
        <w:rPr>
          <w:rFonts w:ascii="Times New Roman" w:hAnsi="Times New Roman" w:cs="Times New Roman"/>
          <w:sz w:val="24"/>
          <w:szCs w:val="24"/>
        </w:rPr>
      </w:pPr>
      <w:r w:rsidRPr="00874B29">
        <w:rPr>
          <w:rFonts w:ascii="Times New Roman" w:hAnsi="Times New Roman" w:cs="Times New Roman"/>
          <w:sz w:val="24"/>
          <w:szCs w:val="24"/>
        </w:rPr>
        <w:t>Interviews</w:t>
      </w:r>
    </w:p>
    <w:p w:rsidR="00F36BCF" w:rsidRPr="00874B29" w:rsidRDefault="00777C3F" w:rsidP="00777C3F">
      <w:pPr>
        <w:pStyle w:val="ListParagraph"/>
        <w:numPr>
          <w:ilvl w:val="0"/>
          <w:numId w:val="6"/>
        </w:numPr>
        <w:jc w:val="both"/>
        <w:rPr>
          <w:rFonts w:ascii="Times New Roman" w:hAnsi="Times New Roman" w:cs="Times New Roman"/>
          <w:sz w:val="24"/>
          <w:szCs w:val="24"/>
        </w:rPr>
      </w:pPr>
      <w:r w:rsidRPr="00874B29">
        <w:rPr>
          <w:rFonts w:ascii="Times New Roman" w:hAnsi="Times New Roman" w:cs="Times New Roman"/>
          <w:sz w:val="24"/>
          <w:szCs w:val="24"/>
        </w:rPr>
        <w:t xml:space="preserve">Questioners </w:t>
      </w:r>
    </w:p>
    <w:p w:rsidR="00777C3F" w:rsidRPr="00874B29" w:rsidRDefault="00777C3F" w:rsidP="00777C3F">
      <w:pPr>
        <w:pStyle w:val="ListParagraph"/>
        <w:numPr>
          <w:ilvl w:val="0"/>
          <w:numId w:val="6"/>
        </w:numPr>
        <w:jc w:val="both"/>
        <w:rPr>
          <w:rFonts w:ascii="Times New Roman" w:hAnsi="Times New Roman" w:cs="Times New Roman"/>
          <w:sz w:val="24"/>
          <w:szCs w:val="24"/>
        </w:rPr>
      </w:pPr>
      <w:r w:rsidRPr="00874B29">
        <w:rPr>
          <w:rFonts w:ascii="Times New Roman" w:hAnsi="Times New Roman" w:cs="Times New Roman"/>
          <w:sz w:val="24"/>
          <w:szCs w:val="24"/>
        </w:rPr>
        <w:t xml:space="preserve">In interview two are more people are meet to share their opinion and different purposes. Questioners is also a very popular and effective method to gather data about our problems. </w:t>
      </w:r>
    </w:p>
    <w:p w:rsidR="00756E18" w:rsidRPr="00874B29" w:rsidRDefault="00756E18" w:rsidP="00756E18">
      <w:pPr>
        <w:jc w:val="both"/>
        <w:rPr>
          <w:rFonts w:ascii="Times New Roman" w:hAnsi="Times New Roman" w:cs="Times New Roman"/>
          <w:sz w:val="36"/>
          <w:szCs w:val="36"/>
        </w:rPr>
      </w:pPr>
      <w:r w:rsidRPr="00874B29">
        <w:rPr>
          <w:rFonts w:ascii="Times New Roman" w:hAnsi="Times New Roman" w:cs="Times New Roman"/>
          <w:sz w:val="36"/>
          <w:szCs w:val="36"/>
        </w:rPr>
        <w:t>2.</w:t>
      </w:r>
      <w:r w:rsidR="00060CE8" w:rsidRPr="00874B29">
        <w:rPr>
          <w:rFonts w:ascii="Times New Roman" w:hAnsi="Times New Roman" w:cs="Times New Roman"/>
          <w:sz w:val="36"/>
          <w:szCs w:val="36"/>
        </w:rPr>
        <w:t>4</w:t>
      </w:r>
      <w:r w:rsidRPr="00874B29">
        <w:rPr>
          <w:rFonts w:ascii="Times New Roman" w:hAnsi="Times New Roman" w:cs="Times New Roman"/>
          <w:sz w:val="36"/>
          <w:szCs w:val="36"/>
        </w:rPr>
        <w:t xml:space="preserve"> Data Analysis </w:t>
      </w:r>
    </w:p>
    <w:p w:rsidR="00756E18" w:rsidRPr="00874B29" w:rsidRDefault="00756E18" w:rsidP="00756E18">
      <w:pPr>
        <w:jc w:val="both"/>
        <w:rPr>
          <w:rFonts w:ascii="Times New Roman" w:hAnsi="Times New Roman" w:cs="Times New Roman"/>
          <w:sz w:val="24"/>
          <w:szCs w:val="24"/>
        </w:rPr>
      </w:pPr>
      <w:r w:rsidRPr="00874B29">
        <w:rPr>
          <w:rFonts w:ascii="Times New Roman" w:hAnsi="Times New Roman" w:cs="Times New Roman"/>
          <w:sz w:val="24"/>
          <w:szCs w:val="24"/>
        </w:rPr>
        <w:t>After collecting the data from peoples or users by doing questioning or by interviews we do data analysis (DA). DA is a practice of science for examining the raw data to get organize so that useful information can be extracted from it.</w:t>
      </w:r>
    </w:p>
    <w:p w:rsidR="00756E18" w:rsidRPr="00874B29" w:rsidRDefault="00756E18" w:rsidP="00756E18">
      <w:pPr>
        <w:jc w:val="both"/>
        <w:rPr>
          <w:rFonts w:ascii="Times New Roman" w:hAnsi="Times New Roman" w:cs="Times New Roman"/>
          <w:sz w:val="24"/>
          <w:szCs w:val="24"/>
        </w:rPr>
      </w:pPr>
      <w:r w:rsidRPr="00874B29">
        <w:rPr>
          <w:rFonts w:ascii="Times New Roman" w:hAnsi="Times New Roman" w:cs="Times New Roman"/>
          <w:sz w:val="24"/>
          <w:szCs w:val="24"/>
        </w:rPr>
        <w:t>The process of organizing and thinking about data is a key to understanding what the data contain and what no contain. Data Analysis is the process of systematically applying statistical and/or logical techniques to describe and illustrate, condense and recap and evaluate data.</w:t>
      </w:r>
    </w:p>
    <w:p w:rsidR="00756E18" w:rsidRPr="00874B29" w:rsidRDefault="00756E18" w:rsidP="00756E18">
      <w:pPr>
        <w:jc w:val="both"/>
        <w:rPr>
          <w:rFonts w:ascii="Times New Roman" w:hAnsi="Times New Roman" w:cs="Times New Roman"/>
          <w:sz w:val="24"/>
          <w:szCs w:val="24"/>
        </w:rPr>
      </w:pPr>
      <w:r w:rsidRPr="00874B29">
        <w:rPr>
          <w:rFonts w:ascii="Times New Roman" w:hAnsi="Times New Roman" w:cs="Times New Roman"/>
          <w:sz w:val="24"/>
          <w:szCs w:val="24"/>
        </w:rPr>
        <w:t>The collected data serves as foundation for the documentations of the system analysis phase.</w:t>
      </w:r>
    </w:p>
    <w:p w:rsidR="00DA40B6" w:rsidRPr="00874B29" w:rsidRDefault="00DA40B6" w:rsidP="00DA40B6">
      <w:pPr>
        <w:jc w:val="both"/>
        <w:rPr>
          <w:rFonts w:ascii="Times New Roman" w:hAnsi="Times New Roman" w:cs="Times New Roman"/>
          <w:sz w:val="36"/>
          <w:szCs w:val="36"/>
        </w:rPr>
      </w:pPr>
      <w:r w:rsidRPr="00874B29">
        <w:rPr>
          <w:rFonts w:ascii="Times New Roman" w:hAnsi="Times New Roman" w:cs="Times New Roman"/>
          <w:sz w:val="36"/>
          <w:szCs w:val="36"/>
        </w:rPr>
        <w:t>2.5 New System Requirements:</w:t>
      </w:r>
    </w:p>
    <w:p w:rsidR="00DA40B6" w:rsidRPr="00874B29" w:rsidRDefault="00DA40B6" w:rsidP="00DA40B6">
      <w:pPr>
        <w:jc w:val="both"/>
        <w:rPr>
          <w:rFonts w:ascii="Times New Roman" w:hAnsi="Times New Roman" w:cs="Times New Roman"/>
          <w:sz w:val="24"/>
          <w:szCs w:val="24"/>
        </w:rPr>
      </w:pPr>
      <w:r w:rsidRPr="00874B29">
        <w:rPr>
          <w:rFonts w:ascii="Times New Roman" w:hAnsi="Times New Roman" w:cs="Times New Roman"/>
          <w:sz w:val="24"/>
          <w:szCs w:val="24"/>
        </w:rPr>
        <w:lastRenderedPageBreak/>
        <w:t xml:space="preserve">The purpose of gathering and analyzing the data is to established the system requirements because the development and design of the new system will be based on these collected requirements. </w:t>
      </w:r>
    </w:p>
    <w:p w:rsidR="00DA40B6" w:rsidRPr="00874B29" w:rsidRDefault="00DA40B6" w:rsidP="00DA40B6">
      <w:pPr>
        <w:jc w:val="both"/>
        <w:rPr>
          <w:rFonts w:ascii="Times New Roman" w:hAnsi="Times New Roman" w:cs="Times New Roman"/>
          <w:sz w:val="24"/>
          <w:szCs w:val="24"/>
        </w:rPr>
      </w:pPr>
      <w:r w:rsidRPr="00874B29">
        <w:rPr>
          <w:rFonts w:ascii="Times New Roman" w:hAnsi="Times New Roman" w:cs="Times New Roman"/>
          <w:sz w:val="24"/>
          <w:szCs w:val="24"/>
        </w:rPr>
        <w:t>Requirement Analysis provides the software developer and designer with a model of:</w:t>
      </w:r>
    </w:p>
    <w:p w:rsidR="00DA40B6" w:rsidRPr="00874B29" w:rsidRDefault="00DA40B6" w:rsidP="00DA40B6">
      <w:pPr>
        <w:pStyle w:val="ListParagraph"/>
        <w:numPr>
          <w:ilvl w:val="0"/>
          <w:numId w:val="7"/>
        </w:numPr>
        <w:jc w:val="both"/>
        <w:rPr>
          <w:rFonts w:ascii="Times New Roman" w:hAnsi="Times New Roman" w:cs="Times New Roman"/>
          <w:sz w:val="24"/>
          <w:szCs w:val="24"/>
        </w:rPr>
      </w:pPr>
      <w:r w:rsidRPr="00874B29">
        <w:rPr>
          <w:rFonts w:ascii="Times New Roman" w:hAnsi="Times New Roman" w:cs="Times New Roman"/>
          <w:sz w:val="24"/>
          <w:szCs w:val="24"/>
        </w:rPr>
        <w:t>System GUI</w:t>
      </w:r>
    </w:p>
    <w:p w:rsidR="00DA40B6" w:rsidRPr="00874B29" w:rsidRDefault="00DA40B6" w:rsidP="00DA40B6">
      <w:pPr>
        <w:pStyle w:val="ListParagraph"/>
        <w:numPr>
          <w:ilvl w:val="0"/>
          <w:numId w:val="7"/>
        </w:numPr>
        <w:jc w:val="both"/>
        <w:rPr>
          <w:rFonts w:ascii="Times New Roman" w:hAnsi="Times New Roman" w:cs="Times New Roman"/>
          <w:sz w:val="24"/>
          <w:szCs w:val="24"/>
        </w:rPr>
      </w:pPr>
      <w:r w:rsidRPr="00874B29">
        <w:rPr>
          <w:rFonts w:ascii="Times New Roman" w:hAnsi="Times New Roman" w:cs="Times New Roman"/>
          <w:sz w:val="24"/>
          <w:szCs w:val="24"/>
        </w:rPr>
        <w:t>System Function</w:t>
      </w:r>
    </w:p>
    <w:p w:rsidR="00DA40B6" w:rsidRPr="00874B29" w:rsidRDefault="00DA40B6" w:rsidP="00DA40B6">
      <w:pPr>
        <w:pStyle w:val="ListParagraph"/>
        <w:numPr>
          <w:ilvl w:val="0"/>
          <w:numId w:val="7"/>
        </w:numPr>
        <w:jc w:val="both"/>
        <w:rPr>
          <w:rFonts w:ascii="Times New Roman" w:hAnsi="Times New Roman" w:cs="Times New Roman"/>
          <w:sz w:val="28"/>
          <w:szCs w:val="28"/>
        </w:rPr>
      </w:pPr>
      <w:r w:rsidRPr="00874B29">
        <w:rPr>
          <w:rFonts w:ascii="Times New Roman" w:hAnsi="Times New Roman" w:cs="Times New Roman"/>
          <w:sz w:val="24"/>
          <w:szCs w:val="24"/>
        </w:rPr>
        <w:t>System Behavior</w:t>
      </w:r>
    </w:p>
    <w:p w:rsidR="00C67A66" w:rsidRPr="00874B29" w:rsidRDefault="00C67A66" w:rsidP="00C67A66">
      <w:pPr>
        <w:jc w:val="both"/>
        <w:rPr>
          <w:rFonts w:ascii="Times New Roman" w:hAnsi="Times New Roman" w:cs="Times New Roman"/>
          <w:sz w:val="36"/>
          <w:szCs w:val="36"/>
        </w:rPr>
      </w:pPr>
      <w:r w:rsidRPr="00874B29">
        <w:rPr>
          <w:rFonts w:ascii="Times New Roman" w:hAnsi="Times New Roman" w:cs="Times New Roman"/>
          <w:sz w:val="36"/>
          <w:szCs w:val="36"/>
        </w:rPr>
        <w:t>2.6 Descriptions of the Present System</w:t>
      </w:r>
    </w:p>
    <w:p w:rsidR="00C67A66" w:rsidRPr="00874B29" w:rsidRDefault="00C67A66" w:rsidP="00544CBA">
      <w:pPr>
        <w:jc w:val="both"/>
        <w:rPr>
          <w:rFonts w:ascii="Times New Roman" w:hAnsi="Times New Roman" w:cs="Times New Roman"/>
          <w:sz w:val="24"/>
          <w:szCs w:val="24"/>
          <w:shd w:val="clear" w:color="auto" w:fill="FFFFFF"/>
        </w:rPr>
      </w:pPr>
      <w:r w:rsidRPr="00874B29">
        <w:rPr>
          <w:rFonts w:ascii="Times New Roman" w:hAnsi="Times New Roman" w:cs="Times New Roman"/>
          <w:sz w:val="24"/>
          <w:szCs w:val="24"/>
          <w:shd w:val="clear" w:color="auto" w:fill="FFFFFF"/>
        </w:rPr>
        <w:t>A library management system is </w:t>
      </w:r>
      <w:r w:rsidRPr="00874B29">
        <w:rPr>
          <w:rFonts w:ascii="Times New Roman" w:hAnsi="Times New Roman" w:cs="Times New Roman"/>
          <w:color w:val="040C28"/>
          <w:sz w:val="24"/>
          <w:szCs w:val="24"/>
        </w:rPr>
        <w:t>software that is designed to manage all the functions of a library</w:t>
      </w:r>
      <w:r w:rsidRPr="00874B29">
        <w:rPr>
          <w:rFonts w:ascii="Times New Roman" w:hAnsi="Times New Roman" w:cs="Times New Roman"/>
          <w:sz w:val="24"/>
          <w:szCs w:val="24"/>
          <w:shd w:val="clear" w:color="auto" w:fill="FFFFFF"/>
        </w:rPr>
        <w:t>. It helps librarian to maintain the</w:t>
      </w:r>
      <w:r w:rsidR="00AD7D89" w:rsidRPr="00874B29">
        <w:rPr>
          <w:rFonts w:ascii="Times New Roman" w:hAnsi="Times New Roman" w:cs="Times New Roman"/>
          <w:sz w:val="24"/>
          <w:szCs w:val="24"/>
          <w:shd w:val="clear" w:color="auto" w:fill="FFFFFF"/>
        </w:rPr>
        <w:t xml:space="preserve"> </w:t>
      </w:r>
      <w:r w:rsidRPr="00874B29">
        <w:rPr>
          <w:rFonts w:ascii="Times New Roman" w:hAnsi="Times New Roman" w:cs="Times New Roman"/>
          <w:sz w:val="24"/>
          <w:szCs w:val="24"/>
          <w:shd w:val="clear" w:color="auto" w:fill="FFFFFF"/>
        </w:rPr>
        <w:t>database of new books and the books that are borrowed by members along with their due dates. This system completely automates all our library's activities.</w:t>
      </w:r>
    </w:p>
    <w:p w:rsidR="008B04EF" w:rsidRPr="00874B29" w:rsidRDefault="008B04EF" w:rsidP="00544CBA">
      <w:pPr>
        <w:jc w:val="both"/>
        <w:rPr>
          <w:rFonts w:ascii="Times New Roman" w:hAnsi="Times New Roman" w:cs="Times New Roman"/>
          <w:sz w:val="36"/>
          <w:szCs w:val="36"/>
        </w:rPr>
      </w:pPr>
      <w:r w:rsidRPr="00874B29">
        <w:rPr>
          <w:rFonts w:ascii="Times New Roman" w:hAnsi="Times New Roman" w:cs="Times New Roman"/>
          <w:sz w:val="36"/>
          <w:szCs w:val="36"/>
        </w:rPr>
        <w:t>2.6.1 Limitation of Present System</w:t>
      </w:r>
    </w:p>
    <w:p w:rsidR="00CD3E16" w:rsidRPr="00874B29" w:rsidRDefault="00CD3E16" w:rsidP="00CD3E16">
      <w:pPr>
        <w:pStyle w:val="trt0xe"/>
        <w:shd w:val="clear" w:color="auto" w:fill="FFFFFF"/>
        <w:spacing w:before="0" w:beforeAutospacing="0" w:after="60" w:afterAutospacing="0"/>
        <w:jc w:val="both"/>
        <w:rPr>
          <w:color w:val="202124"/>
        </w:rPr>
      </w:pPr>
      <w:r w:rsidRPr="00874B29">
        <w:rPr>
          <w:shd w:val="clear" w:color="auto" w:fill="FFFFFF"/>
        </w:rPr>
        <w:t>Manual systems are also </w:t>
      </w:r>
      <w:r w:rsidRPr="00874B29">
        <w:rPr>
          <w:color w:val="040C28"/>
        </w:rPr>
        <w:t>slow to operate</w:t>
      </w:r>
      <w:r w:rsidRPr="00874B29">
        <w:rPr>
          <w:shd w:val="clear" w:color="auto" w:fill="FFFFFF"/>
        </w:rPr>
        <w:t>. Instead of using a computer to issue and take back books, locating and updating a card index is slow and laborious. Manual systems are unable to store large amounts of data efficiently.</w:t>
      </w:r>
      <w:r w:rsidRPr="00874B29">
        <w:rPr>
          <w:color w:val="202124"/>
        </w:rPr>
        <w:t xml:space="preserve"> </w:t>
      </w:r>
      <w:r w:rsidRPr="00874B29">
        <w:t>Digitization violates the copyright law as the thought content of one author can be freely transferred by others without his acknowledgement</w:t>
      </w:r>
      <w:r w:rsidRPr="00874B29">
        <w:rPr>
          <w:color w:val="202124"/>
        </w:rPr>
        <w:t>.</w:t>
      </w:r>
    </w:p>
    <w:p w:rsidR="00F8471E" w:rsidRPr="00874B29" w:rsidRDefault="00F8471E" w:rsidP="00CD3E16">
      <w:pPr>
        <w:pStyle w:val="trt0xe"/>
        <w:shd w:val="clear" w:color="auto" w:fill="FFFFFF"/>
        <w:spacing w:before="0" w:beforeAutospacing="0" w:after="60" w:afterAutospacing="0"/>
        <w:jc w:val="both"/>
        <w:rPr>
          <w:color w:val="202124"/>
          <w:sz w:val="36"/>
          <w:szCs w:val="36"/>
        </w:rPr>
      </w:pPr>
      <w:r w:rsidRPr="00874B29">
        <w:rPr>
          <w:color w:val="202124"/>
          <w:sz w:val="36"/>
          <w:szCs w:val="36"/>
        </w:rPr>
        <w:t xml:space="preserve">2.6.2 </w:t>
      </w:r>
      <w:r w:rsidR="002672A6" w:rsidRPr="00874B29">
        <w:rPr>
          <w:color w:val="202124"/>
          <w:sz w:val="36"/>
          <w:szCs w:val="36"/>
        </w:rPr>
        <w:t>Proposed System</w:t>
      </w:r>
    </w:p>
    <w:p w:rsidR="002672A6" w:rsidRPr="00874B29" w:rsidRDefault="00E7644E" w:rsidP="00E7644E">
      <w:pPr>
        <w:jc w:val="both"/>
        <w:rPr>
          <w:rFonts w:ascii="Times New Roman" w:hAnsi="Times New Roman" w:cs="Times New Roman"/>
          <w:sz w:val="24"/>
          <w:szCs w:val="24"/>
          <w:shd w:val="clear" w:color="auto" w:fill="FFFFFF"/>
        </w:rPr>
      </w:pPr>
      <w:r w:rsidRPr="00874B29">
        <w:rPr>
          <w:rFonts w:ascii="Times New Roman" w:hAnsi="Times New Roman" w:cs="Times New Roman"/>
          <w:sz w:val="24"/>
          <w:szCs w:val="24"/>
          <w:shd w:val="clear" w:color="auto" w:fill="FFFFFF"/>
        </w:rPr>
        <w:t>Proposed system is </w:t>
      </w:r>
      <w:r w:rsidRPr="00874B29">
        <w:rPr>
          <w:rFonts w:ascii="Times New Roman" w:hAnsi="Times New Roman" w:cs="Times New Roman"/>
          <w:color w:val="040C28"/>
          <w:sz w:val="24"/>
          <w:szCs w:val="24"/>
        </w:rPr>
        <w:t>an automated Library Management System</w:t>
      </w:r>
      <w:r w:rsidRPr="00874B29">
        <w:rPr>
          <w:rFonts w:ascii="Times New Roman" w:hAnsi="Times New Roman" w:cs="Times New Roman"/>
          <w:sz w:val="24"/>
          <w:szCs w:val="24"/>
          <w:shd w:val="clear" w:color="auto" w:fill="FFFFFF"/>
        </w:rPr>
        <w:t>. Through our software user can add members, add books, search members, search books, update information, edit information, borrow and return books in quick time</w:t>
      </w:r>
      <w:r w:rsidR="00B918A9" w:rsidRPr="00874B29">
        <w:rPr>
          <w:rFonts w:ascii="Times New Roman" w:hAnsi="Times New Roman" w:cs="Times New Roman"/>
          <w:sz w:val="24"/>
          <w:szCs w:val="24"/>
          <w:shd w:val="clear" w:color="auto" w:fill="FFFFFF"/>
        </w:rPr>
        <w:t xml:space="preserve">. </w:t>
      </w:r>
      <w:r w:rsidR="00EB588F" w:rsidRPr="00874B29">
        <w:rPr>
          <w:rFonts w:ascii="Times New Roman" w:hAnsi="Times New Roman" w:cs="Times New Roman"/>
          <w:sz w:val="24"/>
          <w:szCs w:val="24"/>
          <w:shd w:val="clear" w:color="auto" w:fill="FFFFFF"/>
        </w:rPr>
        <w:t>Our proposed system has the following advantage:</w:t>
      </w:r>
    </w:p>
    <w:p w:rsidR="00EB588F" w:rsidRPr="00874B29" w:rsidRDefault="00EB588F" w:rsidP="00316C1C">
      <w:pPr>
        <w:pStyle w:val="ListParagraph"/>
        <w:numPr>
          <w:ilvl w:val="0"/>
          <w:numId w:val="14"/>
        </w:numPr>
        <w:rPr>
          <w:rFonts w:ascii="Times New Roman" w:hAnsi="Times New Roman" w:cs="Times New Roman"/>
          <w:sz w:val="24"/>
          <w:szCs w:val="24"/>
        </w:rPr>
      </w:pPr>
      <w:r w:rsidRPr="00874B29">
        <w:rPr>
          <w:rFonts w:ascii="Times New Roman" w:hAnsi="Times New Roman" w:cs="Times New Roman"/>
          <w:sz w:val="24"/>
          <w:szCs w:val="24"/>
        </w:rPr>
        <w:t>User Friendly Interface</w:t>
      </w:r>
    </w:p>
    <w:p w:rsidR="00EB588F" w:rsidRPr="00874B29" w:rsidRDefault="00EB588F" w:rsidP="00316C1C">
      <w:pPr>
        <w:pStyle w:val="ListParagraph"/>
        <w:numPr>
          <w:ilvl w:val="0"/>
          <w:numId w:val="14"/>
        </w:numPr>
        <w:rPr>
          <w:rFonts w:ascii="Times New Roman" w:hAnsi="Times New Roman" w:cs="Times New Roman"/>
          <w:sz w:val="24"/>
          <w:szCs w:val="24"/>
        </w:rPr>
      </w:pPr>
      <w:r w:rsidRPr="00874B29">
        <w:rPr>
          <w:rFonts w:ascii="Times New Roman" w:hAnsi="Times New Roman" w:cs="Times New Roman"/>
          <w:sz w:val="24"/>
          <w:szCs w:val="24"/>
        </w:rPr>
        <w:t>Fast access to the database</w:t>
      </w:r>
    </w:p>
    <w:p w:rsidR="00EB588F" w:rsidRPr="00874B29" w:rsidRDefault="00EB588F" w:rsidP="00316C1C">
      <w:pPr>
        <w:pStyle w:val="ListParagraph"/>
        <w:numPr>
          <w:ilvl w:val="0"/>
          <w:numId w:val="14"/>
        </w:numPr>
        <w:rPr>
          <w:rFonts w:ascii="Times New Roman" w:hAnsi="Times New Roman" w:cs="Times New Roman"/>
          <w:sz w:val="24"/>
          <w:szCs w:val="24"/>
        </w:rPr>
      </w:pPr>
      <w:r w:rsidRPr="00874B29">
        <w:rPr>
          <w:rFonts w:ascii="Times New Roman" w:hAnsi="Times New Roman" w:cs="Times New Roman"/>
          <w:sz w:val="24"/>
          <w:szCs w:val="24"/>
        </w:rPr>
        <w:t>Less error</w:t>
      </w:r>
    </w:p>
    <w:p w:rsidR="00EB588F" w:rsidRPr="00874B29" w:rsidRDefault="00EB588F" w:rsidP="00316C1C">
      <w:pPr>
        <w:pStyle w:val="ListParagraph"/>
        <w:numPr>
          <w:ilvl w:val="0"/>
          <w:numId w:val="14"/>
        </w:numPr>
        <w:rPr>
          <w:rFonts w:ascii="Times New Roman" w:hAnsi="Times New Roman" w:cs="Times New Roman"/>
          <w:sz w:val="24"/>
          <w:szCs w:val="24"/>
        </w:rPr>
      </w:pPr>
      <w:r w:rsidRPr="00874B29">
        <w:rPr>
          <w:rFonts w:ascii="Times New Roman" w:hAnsi="Times New Roman" w:cs="Times New Roman"/>
          <w:sz w:val="24"/>
          <w:szCs w:val="24"/>
        </w:rPr>
        <w:t>High Storage Capacity</w:t>
      </w:r>
    </w:p>
    <w:p w:rsidR="00EB588F" w:rsidRPr="00874B29" w:rsidRDefault="00EB588F" w:rsidP="00316C1C">
      <w:pPr>
        <w:pStyle w:val="ListParagraph"/>
        <w:numPr>
          <w:ilvl w:val="0"/>
          <w:numId w:val="14"/>
        </w:numPr>
        <w:rPr>
          <w:rFonts w:ascii="Times New Roman" w:hAnsi="Times New Roman" w:cs="Times New Roman"/>
          <w:sz w:val="24"/>
          <w:szCs w:val="24"/>
        </w:rPr>
      </w:pPr>
      <w:r w:rsidRPr="00874B29">
        <w:rPr>
          <w:rFonts w:ascii="Times New Roman" w:hAnsi="Times New Roman" w:cs="Times New Roman"/>
          <w:sz w:val="24"/>
          <w:szCs w:val="24"/>
        </w:rPr>
        <w:t xml:space="preserve">Quick Transaction </w:t>
      </w:r>
    </w:p>
    <w:p w:rsidR="00C67A66" w:rsidRPr="00874B29" w:rsidRDefault="00C67A66" w:rsidP="00C67A66">
      <w:pPr>
        <w:jc w:val="both"/>
        <w:rPr>
          <w:rFonts w:ascii="Times New Roman" w:hAnsi="Times New Roman" w:cs="Times New Roman"/>
          <w:sz w:val="36"/>
          <w:szCs w:val="36"/>
        </w:rPr>
      </w:pPr>
      <w:r w:rsidRPr="00874B29">
        <w:rPr>
          <w:rFonts w:ascii="Times New Roman" w:hAnsi="Times New Roman" w:cs="Times New Roman"/>
          <w:sz w:val="36"/>
          <w:szCs w:val="36"/>
        </w:rPr>
        <w:t>2.</w:t>
      </w:r>
      <w:r w:rsidR="00AD7D89" w:rsidRPr="00874B29">
        <w:rPr>
          <w:rFonts w:ascii="Times New Roman" w:hAnsi="Times New Roman" w:cs="Times New Roman"/>
          <w:sz w:val="36"/>
          <w:szCs w:val="36"/>
        </w:rPr>
        <w:t>6.</w:t>
      </w:r>
      <w:r w:rsidR="008C1CD6" w:rsidRPr="00874B29">
        <w:rPr>
          <w:rFonts w:ascii="Times New Roman" w:hAnsi="Times New Roman" w:cs="Times New Roman"/>
          <w:sz w:val="36"/>
          <w:szCs w:val="36"/>
        </w:rPr>
        <w:t>3</w:t>
      </w:r>
      <w:r w:rsidRPr="00874B29">
        <w:rPr>
          <w:rFonts w:ascii="Times New Roman" w:hAnsi="Times New Roman" w:cs="Times New Roman"/>
          <w:sz w:val="36"/>
          <w:szCs w:val="36"/>
        </w:rPr>
        <w:t xml:space="preserve"> Existing System of Online Library Management System</w:t>
      </w:r>
    </w:p>
    <w:p w:rsidR="00C67A66" w:rsidRPr="00874B29" w:rsidRDefault="00C67A66" w:rsidP="00C67A66">
      <w:pPr>
        <w:jc w:val="both"/>
        <w:rPr>
          <w:rFonts w:ascii="Times New Roman" w:hAnsi="Times New Roman" w:cs="Times New Roman"/>
          <w:sz w:val="24"/>
          <w:szCs w:val="24"/>
        </w:rPr>
      </w:pPr>
      <w:r w:rsidRPr="00874B29">
        <w:rPr>
          <w:rFonts w:ascii="Times New Roman" w:hAnsi="Times New Roman" w:cs="Times New Roman"/>
          <w:sz w:val="24"/>
          <w:szCs w:val="24"/>
        </w:rPr>
        <w:t>The system designer must understand the existing system before he does anything to improve this existing system. The phase of understanding includes the study of getting knowledge about each and every work done in already existing system. I gather data from different perspective first of all then I have understood the whole process of the system</w:t>
      </w:r>
    </w:p>
    <w:p w:rsidR="00C67A66" w:rsidRPr="00874B29" w:rsidRDefault="00C67A66" w:rsidP="00C67A66">
      <w:pPr>
        <w:pStyle w:val="ListParagraph"/>
        <w:numPr>
          <w:ilvl w:val="0"/>
          <w:numId w:val="8"/>
        </w:numPr>
        <w:jc w:val="both"/>
        <w:rPr>
          <w:rFonts w:ascii="Times New Roman" w:hAnsi="Times New Roman" w:cs="Times New Roman"/>
          <w:sz w:val="24"/>
          <w:szCs w:val="24"/>
        </w:rPr>
      </w:pPr>
      <w:r w:rsidRPr="00874B29">
        <w:rPr>
          <w:rFonts w:ascii="Times New Roman" w:hAnsi="Times New Roman" w:cs="Times New Roman"/>
          <w:sz w:val="24"/>
          <w:szCs w:val="24"/>
        </w:rPr>
        <w:t>How it works?</w:t>
      </w:r>
    </w:p>
    <w:p w:rsidR="00C67A66" w:rsidRPr="00874B29" w:rsidRDefault="00C67A66" w:rsidP="00C67A66">
      <w:pPr>
        <w:pStyle w:val="ListParagraph"/>
        <w:numPr>
          <w:ilvl w:val="0"/>
          <w:numId w:val="8"/>
        </w:numPr>
        <w:jc w:val="both"/>
        <w:rPr>
          <w:rFonts w:ascii="Times New Roman" w:hAnsi="Times New Roman" w:cs="Times New Roman"/>
          <w:sz w:val="24"/>
          <w:szCs w:val="24"/>
        </w:rPr>
      </w:pPr>
      <w:r w:rsidRPr="00874B29">
        <w:rPr>
          <w:rFonts w:ascii="Times New Roman" w:hAnsi="Times New Roman" w:cs="Times New Roman"/>
          <w:sz w:val="24"/>
          <w:szCs w:val="24"/>
        </w:rPr>
        <w:t>What types of entities are acting in the system?</w:t>
      </w:r>
    </w:p>
    <w:p w:rsidR="00C67A66" w:rsidRPr="00874B29" w:rsidRDefault="00C67A66" w:rsidP="00C67A66">
      <w:pPr>
        <w:pStyle w:val="ListParagraph"/>
        <w:numPr>
          <w:ilvl w:val="0"/>
          <w:numId w:val="8"/>
        </w:numPr>
        <w:jc w:val="both"/>
        <w:rPr>
          <w:rFonts w:ascii="Times New Roman" w:hAnsi="Times New Roman" w:cs="Times New Roman"/>
          <w:sz w:val="24"/>
          <w:szCs w:val="24"/>
        </w:rPr>
      </w:pPr>
      <w:r w:rsidRPr="00874B29">
        <w:rPr>
          <w:rFonts w:ascii="Times New Roman" w:hAnsi="Times New Roman" w:cs="Times New Roman"/>
          <w:sz w:val="24"/>
          <w:szCs w:val="24"/>
        </w:rPr>
        <w:t>What are their functions to perform?</w:t>
      </w:r>
    </w:p>
    <w:p w:rsidR="00C67A66" w:rsidRPr="00874B29" w:rsidRDefault="00C67A66" w:rsidP="00C67A66">
      <w:pPr>
        <w:pStyle w:val="ListParagraph"/>
        <w:numPr>
          <w:ilvl w:val="0"/>
          <w:numId w:val="8"/>
        </w:numPr>
        <w:jc w:val="both"/>
        <w:rPr>
          <w:rFonts w:ascii="Times New Roman" w:hAnsi="Times New Roman" w:cs="Times New Roman"/>
          <w:sz w:val="24"/>
          <w:szCs w:val="24"/>
        </w:rPr>
      </w:pPr>
      <w:r w:rsidRPr="00874B29">
        <w:rPr>
          <w:rFonts w:ascii="Times New Roman" w:hAnsi="Times New Roman" w:cs="Times New Roman"/>
          <w:sz w:val="24"/>
          <w:szCs w:val="24"/>
        </w:rPr>
        <w:t>The limits?</w:t>
      </w:r>
    </w:p>
    <w:p w:rsidR="00C67A66" w:rsidRPr="00874B29" w:rsidRDefault="00C67A66" w:rsidP="00C67A66">
      <w:pPr>
        <w:jc w:val="both"/>
        <w:rPr>
          <w:rFonts w:ascii="Times New Roman" w:hAnsi="Times New Roman" w:cs="Times New Roman"/>
          <w:sz w:val="28"/>
          <w:szCs w:val="28"/>
        </w:rPr>
      </w:pPr>
      <w:r w:rsidRPr="00874B29">
        <w:rPr>
          <w:rFonts w:ascii="Times New Roman" w:hAnsi="Times New Roman" w:cs="Times New Roman"/>
          <w:sz w:val="24"/>
          <w:szCs w:val="24"/>
        </w:rPr>
        <w:t xml:space="preserve">I have prepared a questioner including different types of question in it which help me to know actual requirements of the proposed system. </w:t>
      </w:r>
    </w:p>
    <w:p w:rsidR="00C67A66" w:rsidRPr="00874B29" w:rsidRDefault="00C67A66" w:rsidP="00C67A66">
      <w:pPr>
        <w:jc w:val="both"/>
        <w:rPr>
          <w:rFonts w:ascii="Times New Roman" w:hAnsi="Times New Roman" w:cs="Times New Roman"/>
          <w:sz w:val="36"/>
          <w:szCs w:val="36"/>
        </w:rPr>
      </w:pPr>
      <w:r w:rsidRPr="00874B29">
        <w:rPr>
          <w:rFonts w:ascii="Times New Roman" w:hAnsi="Times New Roman" w:cs="Times New Roman"/>
          <w:sz w:val="36"/>
          <w:szCs w:val="36"/>
        </w:rPr>
        <w:lastRenderedPageBreak/>
        <w:t>2.</w:t>
      </w:r>
      <w:r w:rsidR="00555A87" w:rsidRPr="00874B29">
        <w:rPr>
          <w:rFonts w:ascii="Times New Roman" w:hAnsi="Times New Roman" w:cs="Times New Roman"/>
          <w:sz w:val="36"/>
          <w:szCs w:val="36"/>
        </w:rPr>
        <w:t>6</w:t>
      </w:r>
      <w:r w:rsidRPr="00874B29">
        <w:rPr>
          <w:rFonts w:ascii="Times New Roman" w:hAnsi="Times New Roman" w:cs="Times New Roman"/>
          <w:sz w:val="36"/>
          <w:szCs w:val="36"/>
        </w:rPr>
        <w:t>.4 Drawbacks of the Existing System</w:t>
      </w:r>
    </w:p>
    <w:p w:rsidR="00C67A66" w:rsidRPr="00874B29" w:rsidRDefault="00C67A66" w:rsidP="00C67A66">
      <w:pPr>
        <w:jc w:val="both"/>
        <w:rPr>
          <w:rFonts w:ascii="Times New Roman" w:hAnsi="Times New Roman" w:cs="Times New Roman"/>
          <w:sz w:val="24"/>
          <w:szCs w:val="24"/>
        </w:rPr>
      </w:pPr>
      <w:r w:rsidRPr="00874B29">
        <w:rPr>
          <w:rFonts w:ascii="Times New Roman" w:hAnsi="Times New Roman" w:cs="Times New Roman"/>
          <w:sz w:val="24"/>
          <w:szCs w:val="24"/>
        </w:rPr>
        <w:t>Drawbacks, problems, or weakness that or in the other word undesirable conditions, and situation which prevent the system to overcome the complete goal of the system.</w:t>
      </w:r>
    </w:p>
    <w:p w:rsidR="00C67A66" w:rsidRPr="00874B29" w:rsidRDefault="00C67A66" w:rsidP="00C67A66">
      <w:pPr>
        <w:jc w:val="both"/>
        <w:rPr>
          <w:rFonts w:ascii="Times New Roman" w:hAnsi="Times New Roman" w:cs="Times New Roman"/>
          <w:sz w:val="24"/>
          <w:szCs w:val="24"/>
        </w:rPr>
      </w:pPr>
      <w:r w:rsidRPr="00874B29">
        <w:rPr>
          <w:rFonts w:ascii="Times New Roman" w:hAnsi="Times New Roman" w:cs="Times New Roman"/>
          <w:sz w:val="24"/>
          <w:szCs w:val="24"/>
        </w:rPr>
        <w:t>Some of the major drawbacks are as follows:</w:t>
      </w:r>
    </w:p>
    <w:p w:rsidR="00C67A66" w:rsidRPr="00874B29" w:rsidRDefault="00C67A66" w:rsidP="00C67A66">
      <w:pPr>
        <w:pStyle w:val="ListParagraph"/>
        <w:numPr>
          <w:ilvl w:val="0"/>
          <w:numId w:val="9"/>
        </w:numPr>
        <w:jc w:val="both"/>
        <w:rPr>
          <w:rFonts w:ascii="Times New Roman" w:hAnsi="Times New Roman" w:cs="Times New Roman"/>
          <w:sz w:val="24"/>
          <w:szCs w:val="24"/>
        </w:rPr>
      </w:pPr>
      <w:r w:rsidRPr="00874B29">
        <w:rPr>
          <w:rFonts w:ascii="Times New Roman" w:hAnsi="Times New Roman" w:cs="Times New Roman"/>
          <w:sz w:val="24"/>
          <w:szCs w:val="24"/>
        </w:rPr>
        <w:t xml:space="preserve">Slow, tedious, time consuming </w:t>
      </w:r>
    </w:p>
    <w:p w:rsidR="00C67A66" w:rsidRPr="00874B29" w:rsidRDefault="00C67A66" w:rsidP="00C67A66">
      <w:pPr>
        <w:pStyle w:val="ListParagraph"/>
        <w:numPr>
          <w:ilvl w:val="0"/>
          <w:numId w:val="9"/>
        </w:numPr>
        <w:jc w:val="both"/>
        <w:rPr>
          <w:rFonts w:ascii="Times New Roman" w:hAnsi="Times New Roman" w:cs="Times New Roman"/>
          <w:sz w:val="24"/>
          <w:szCs w:val="24"/>
        </w:rPr>
      </w:pPr>
      <w:r w:rsidRPr="00874B29">
        <w:rPr>
          <w:rFonts w:ascii="Times New Roman" w:hAnsi="Times New Roman" w:cs="Times New Roman"/>
          <w:sz w:val="24"/>
          <w:szCs w:val="24"/>
        </w:rPr>
        <w:t>Lack of security</w:t>
      </w:r>
    </w:p>
    <w:p w:rsidR="00C67A66" w:rsidRPr="00874B29" w:rsidRDefault="00C67A66" w:rsidP="00C67A66">
      <w:pPr>
        <w:pStyle w:val="ListParagraph"/>
        <w:numPr>
          <w:ilvl w:val="0"/>
          <w:numId w:val="9"/>
        </w:numPr>
        <w:jc w:val="both"/>
        <w:rPr>
          <w:rFonts w:ascii="Times New Roman" w:hAnsi="Times New Roman" w:cs="Times New Roman"/>
          <w:sz w:val="24"/>
          <w:szCs w:val="24"/>
        </w:rPr>
      </w:pPr>
      <w:r w:rsidRPr="00874B29">
        <w:rPr>
          <w:rFonts w:ascii="Times New Roman" w:hAnsi="Times New Roman" w:cs="Times New Roman"/>
          <w:sz w:val="24"/>
          <w:szCs w:val="24"/>
        </w:rPr>
        <w:t>Information redundancy</w:t>
      </w:r>
    </w:p>
    <w:p w:rsidR="00C67A66" w:rsidRPr="00874B29" w:rsidRDefault="00C67A66" w:rsidP="00C67A66">
      <w:pPr>
        <w:pStyle w:val="ListParagraph"/>
        <w:numPr>
          <w:ilvl w:val="0"/>
          <w:numId w:val="9"/>
        </w:numPr>
        <w:jc w:val="both"/>
        <w:rPr>
          <w:rFonts w:ascii="Times New Roman" w:hAnsi="Times New Roman" w:cs="Times New Roman"/>
          <w:sz w:val="24"/>
          <w:szCs w:val="24"/>
        </w:rPr>
      </w:pPr>
      <w:r w:rsidRPr="00874B29">
        <w:rPr>
          <w:rFonts w:ascii="Times New Roman" w:hAnsi="Times New Roman" w:cs="Times New Roman"/>
          <w:sz w:val="24"/>
          <w:szCs w:val="24"/>
        </w:rPr>
        <w:t xml:space="preserve">Reliability </w:t>
      </w:r>
    </w:p>
    <w:p w:rsidR="00C67A66" w:rsidRPr="00874B29" w:rsidRDefault="00C67A66" w:rsidP="00C67A66">
      <w:pPr>
        <w:pStyle w:val="ListParagraph"/>
        <w:numPr>
          <w:ilvl w:val="0"/>
          <w:numId w:val="9"/>
        </w:numPr>
        <w:jc w:val="both"/>
        <w:rPr>
          <w:rFonts w:ascii="Times New Roman" w:hAnsi="Times New Roman" w:cs="Times New Roman"/>
          <w:sz w:val="24"/>
          <w:szCs w:val="24"/>
        </w:rPr>
      </w:pPr>
      <w:r w:rsidRPr="00874B29">
        <w:rPr>
          <w:rFonts w:ascii="Times New Roman" w:hAnsi="Times New Roman" w:cs="Times New Roman"/>
          <w:sz w:val="24"/>
          <w:szCs w:val="24"/>
        </w:rPr>
        <w:t xml:space="preserve">Visual Appearance </w:t>
      </w:r>
    </w:p>
    <w:p w:rsidR="00884919" w:rsidRPr="00874B29" w:rsidRDefault="00884919" w:rsidP="00884919">
      <w:pPr>
        <w:jc w:val="both"/>
        <w:rPr>
          <w:rFonts w:ascii="Times New Roman" w:hAnsi="Times New Roman" w:cs="Times New Roman"/>
          <w:sz w:val="36"/>
          <w:szCs w:val="36"/>
        </w:rPr>
      </w:pPr>
      <w:r w:rsidRPr="00874B29">
        <w:rPr>
          <w:rFonts w:ascii="Times New Roman" w:hAnsi="Times New Roman" w:cs="Times New Roman"/>
          <w:sz w:val="36"/>
          <w:szCs w:val="36"/>
        </w:rPr>
        <w:t>2.6.5 Advantage of the Proposed System</w:t>
      </w:r>
    </w:p>
    <w:p w:rsidR="00884919" w:rsidRPr="00874B29" w:rsidRDefault="00E4410B" w:rsidP="00E4410B">
      <w:pPr>
        <w:rPr>
          <w:rFonts w:ascii="Times New Roman" w:hAnsi="Times New Roman" w:cs="Times New Roman"/>
          <w:sz w:val="24"/>
          <w:szCs w:val="24"/>
        </w:rPr>
      </w:pPr>
      <w:r w:rsidRPr="00874B29">
        <w:rPr>
          <w:rFonts w:ascii="Times New Roman" w:hAnsi="Times New Roman" w:cs="Times New Roman"/>
          <w:color w:val="040C28"/>
          <w:sz w:val="24"/>
          <w:szCs w:val="24"/>
        </w:rPr>
        <w:t>Saves time and reduces overheads</w:t>
      </w:r>
      <w:r w:rsidRPr="00874B29">
        <w:rPr>
          <w:rFonts w:ascii="Times New Roman" w:hAnsi="Times New Roman" w:cs="Times New Roman"/>
          <w:sz w:val="24"/>
          <w:szCs w:val="24"/>
          <w:shd w:val="clear" w:color="auto" w:fill="FFFFFF"/>
        </w:rPr>
        <w:t>. Reduce library's operating cost. Customized reports for better management. Remove manual processes to issue books and maintain records</w:t>
      </w:r>
      <w:r w:rsidRPr="00874B29">
        <w:rPr>
          <w:rFonts w:ascii="Times New Roman" w:hAnsi="Times New Roman" w:cs="Times New Roman"/>
          <w:sz w:val="24"/>
          <w:szCs w:val="24"/>
        </w:rPr>
        <w:t>. Library management system benefits provide online and offline storage, automated backups, and easy upgrades to simplify and enhance the learning process with its efficient cloud data management</w:t>
      </w:r>
      <w:r w:rsidR="00375D09" w:rsidRPr="00874B29">
        <w:rPr>
          <w:rFonts w:ascii="Times New Roman" w:hAnsi="Times New Roman" w:cs="Times New Roman"/>
          <w:sz w:val="24"/>
          <w:szCs w:val="24"/>
        </w:rPr>
        <w:t>.</w:t>
      </w:r>
    </w:p>
    <w:p w:rsidR="00A27F2A" w:rsidRPr="00874B29" w:rsidRDefault="00A27F2A" w:rsidP="00E4410B">
      <w:pPr>
        <w:rPr>
          <w:rFonts w:ascii="Times New Roman" w:hAnsi="Times New Roman" w:cs="Times New Roman"/>
          <w:sz w:val="52"/>
          <w:szCs w:val="52"/>
        </w:rPr>
      </w:pPr>
      <w:r w:rsidRPr="00874B29">
        <w:rPr>
          <w:rFonts w:ascii="Times New Roman" w:hAnsi="Times New Roman" w:cs="Times New Roman"/>
          <w:sz w:val="36"/>
          <w:szCs w:val="36"/>
        </w:rPr>
        <w:t xml:space="preserve">2.6.6 Comparison </w:t>
      </w:r>
    </w:p>
    <w:p w:rsidR="00C67A66" w:rsidRPr="00874B29" w:rsidRDefault="00A9716D" w:rsidP="00C67A66">
      <w:pPr>
        <w:jc w:val="both"/>
        <w:rPr>
          <w:rFonts w:ascii="Times New Roman" w:hAnsi="Times New Roman" w:cs="Times New Roman"/>
          <w:sz w:val="24"/>
          <w:szCs w:val="24"/>
        </w:rPr>
      </w:pPr>
      <w:r w:rsidRPr="00874B29">
        <w:rPr>
          <w:rFonts w:ascii="Times New Roman" w:hAnsi="Times New Roman" w:cs="Times New Roman"/>
          <w:sz w:val="24"/>
          <w:szCs w:val="24"/>
        </w:rPr>
        <w:t>In addition to storing content, digital libraries provide a way to organize, search, and retrieve the contents of a collection. Whereas traditional libraries emphasize the archive and preservation of physical items especially books and periodicals that were the custodians of the librarian library</w:t>
      </w:r>
      <w:r w:rsidRPr="00874B29">
        <w:rPr>
          <w:rFonts w:ascii="Times New Roman" w:hAnsi="Times New Roman" w:cs="Times New Roman"/>
          <w:sz w:val="24"/>
          <w:szCs w:val="24"/>
          <w:shd w:val="clear" w:color="auto" w:fill="FFFFFF"/>
        </w:rPr>
        <w:t>.</w:t>
      </w:r>
    </w:p>
    <w:p w:rsidR="00EB7DFF" w:rsidRPr="00874B29" w:rsidRDefault="00EB7DFF" w:rsidP="00EB7DFF">
      <w:pPr>
        <w:jc w:val="both"/>
        <w:rPr>
          <w:rFonts w:ascii="Times New Roman" w:hAnsi="Times New Roman" w:cs="Times New Roman"/>
          <w:sz w:val="36"/>
          <w:szCs w:val="36"/>
        </w:rPr>
      </w:pPr>
      <w:r w:rsidRPr="00874B29">
        <w:rPr>
          <w:rFonts w:ascii="Times New Roman" w:hAnsi="Times New Roman" w:cs="Times New Roman"/>
          <w:sz w:val="36"/>
          <w:szCs w:val="36"/>
        </w:rPr>
        <w:t>2.7 Feasibility Study</w:t>
      </w:r>
    </w:p>
    <w:p w:rsidR="00EB7DFF" w:rsidRPr="00874B29" w:rsidRDefault="00EB7DFF" w:rsidP="00EB7DFF">
      <w:pPr>
        <w:jc w:val="both"/>
        <w:rPr>
          <w:rFonts w:ascii="Times New Roman" w:hAnsi="Times New Roman" w:cs="Times New Roman"/>
          <w:sz w:val="24"/>
          <w:szCs w:val="24"/>
        </w:rPr>
      </w:pPr>
      <w:r w:rsidRPr="00874B29">
        <w:rPr>
          <w:rFonts w:ascii="Times New Roman" w:hAnsi="Times New Roman" w:cs="Times New Roman"/>
          <w:sz w:val="24"/>
          <w:szCs w:val="24"/>
        </w:rPr>
        <w:t>A feasibility study is the test report of a proposed system. It identifies the proposed system workability, impact on the organization, ability to meet user needs, and effective use of system resources. System feasibility is accessed in three principal ways:</w:t>
      </w:r>
    </w:p>
    <w:p w:rsidR="00EB7DFF" w:rsidRPr="00874B29" w:rsidRDefault="00EB7DFF" w:rsidP="00EB7DFF">
      <w:pPr>
        <w:pStyle w:val="ListParagraph"/>
        <w:numPr>
          <w:ilvl w:val="0"/>
          <w:numId w:val="10"/>
        </w:numPr>
        <w:jc w:val="both"/>
        <w:rPr>
          <w:rFonts w:ascii="Times New Roman" w:hAnsi="Times New Roman" w:cs="Times New Roman"/>
          <w:sz w:val="24"/>
          <w:szCs w:val="24"/>
        </w:rPr>
      </w:pPr>
      <w:r w:rsidRPr="00874B29">
        <w:rPr>
          <w:rFonts w:ascii="Times New Roman" w:hAnsi="Times New Roman" w:cs="Times New Roman"/>
          <w:sz w:val="24"/>
          <w:szCs w:val="24"/>
        </w:rPr>
        <w:t xml:space="preserve">Technical </w:t>
      </w:r>
    </w:p>
    <w:p w:rsidR="00EB7DFF" w:rsidRPr="00874B29" w:rsidRDefault="00EB7DFF" w:rsidP="00EB7DFF">
      <w:pPr>
        <w:pStyle w:val="ListParagraph"/>
        <w:numPr>
          <w:ilvl w:val="0"/>
          <w:numId w:val="10"/>
        </w:numPr>
        <w:jc w:val="both"/>
        <w:rPr>
          <w:rFonts w:ascii="Times New Roman" w:hAnsi="Times New Roman" w:cs="Times New Roman"/>
          <w:sz w:val="24"/>
          <w:szCs w:val="24"/>
        </w:rPr>
      </w:pPr>
      <w:r w:rsidRPr="00874B29">
        <w:rPr>
          <w:rFonts w:ascii="Times New Roman" w:hAnsi="Times New Roman" w:cs="Times New Roman"/>
          <w:sz w:val="24"/>
          <w:szCs w:val="24"/>
        </w:rPr>
        <w:t xml:space="preserve">Economical </w:t>
      </w:r>
    </w:p>
    <w:p w:rsidR="00EB7DFF" w:rsidRPr="00874B29" w:rsidRDefault="00EB7DFF" w:rsidP="00EB7DFF">
      <w:pPr>
        <w:pStyle w:val="ListParagraph"/>
        <w:numPr>
          <w:ilvl w:val="0"/>
          <w:numId w:val="10"/>
        </w:numPr>
        <w:jc w:val="both"/>
        <w:rPr>
          <w:rFonts w:ascii="Times New Roman" w:hAnsi="Times New Roman" w:cs="Times New Roman"/>
          <w:sz w:val="28"/>
          <w:szCs w:val="28"/>
        </w:rPr>
      </w:pPr>
      <w:r w:rsidRPr="00874B29">
        <w:rPr>
          <w:rFonts w:ascii="Times New Roman" w:hAnsi="Times New Roman" w:cs="Times New Roman"/>
          <w:sz w:val="24"/>
          <w:szCs w:val="24"/>
        </w:rPr>
        <w:t xml:space="preserve">Operational </w:t>
      </w:r>
    </w:p>
    <w:p w:rsidR="00EB7DFF" w:rsidRPr="00874B29" w:rsidRDefault="00EB7DFF" w:rsidP="00EB7DFF">
      <w:pPr>
        <w:jc w:val="both"/>
        <w:rPr>
          <w:rFonts w:ascii="Times New Roman" w:hAnsi="Times New Roman" w:cs="Times New Roman"/>
          <w:sz w:val="36"/>
          <w:szCs w:val="36"/>
        </w:rPr>
      </w:pPr>
      <w:r w:rsidRPr="00874B29">
        <w:rPr>
          <w:rFonts w:ascii="Times New Roman" w:hAnsi="Times New Roman" w:cs="Times New Roman"/>
          <w:sz w:val="36"/>
          <w:szCs w:val="36"/>
        </w:rPr>
        <w:t>2.</w:t>
      </w:r>
      <w:r w:rsidR="00E3368D" w:rsidRPr="00874B29">
        <w:rPr>
          <w:rFonts w:ascii="Times New Roman" w:hAnsi="Times New Roman" w:cs="Times New Roman"/>
          <w:sz w:val="36"/>
          <w:szCs w:val="36"/>
        </w:rPr>
        <w:t>7</w:t>
      </w:r>
      <w:r w:rsidRPr="00874B29">
        <w:rPr>
          <w:rFonts w:ascii="Times New Roman" w:hAnsi="Times New Roman" w:cs="Times New Roman"/>
          <w:sz w:val="36"/>
          <w:szCs w:val="36"/>
        </w:rPr>
        <w:t>.1 Technical Feasibility</w:t>
      </w:r>
    </w:p>
    <w:p w:rsidR="00EB7DFF" w:rsidRPr="00874B29" w:rsidRDefault="00EB7DFF" w:rsidP="00EB7DFF">
      <w:pPr>
        <w:jc w:val="both"/>
        <w:rPr>
          <w:rFonts w:ascii="Times New Roman" w:hAnsi="Times New Roman" w:cs="Times New Roman"/>
          <w:sz w:val="24"/>
          <w:szCs w:val="24"/>
        </w:rPr>
      </w:pPr>
      <w:r w:rsidRPr="00874B29">
        <w:rPr>
          <w:rFonts w:ascii="Times New Roman" w:hAnsi="Times New Roman" w:cs="Times New Roman"/>
          <w:sz w:val="24"/>
          <w:szCs w:val="24"/>
        </w:rPr>
        <w:t xml:space="preserve">We need the project be feasible in the way the technical resource should be present. </w:t>
      </w:r>
    </w:p>
    <w:p w:rsidR="00EB7DFF" w:rsidRPr="00874B29" w:rsidRDefault="00EB7DFF" w:rsidP="00EB7DFF">
      <w:pPr>
        <w:jc w:val="both"/>
        <w:rPr>
          <w:rFonts w:ascii="Times New Roman" w:hAnsi="Times New Roman" w:cs="Times New Roman"/>
          <w:sz w:val="24"/>
          <w:szCs w:val="24"/>
        </w:rPr>
      </w:pPr>
      <w:r w:rsidRPr="00874B29">
        <w:rPr>
          <w:rFonts w:ascii="Times New Roman" w:hAnsi="Times New Roman" w:cs="Times New Roman"/>
          <w:sz w:val="24"/>
          <w:szCs w:val="24"/>
        </w:rPr>
        <w:t>For example, there should be proper hardware, software and the persons who can operate the system. A system request is technically feasible if the organization obtain the equipment and personal to develop and operate the system.</w:t>
      </w:r>
    </w:p>
    <w:p w:rsidR="00EB7DFF" w:rsidRPr="00874B29" w:rsidRDefault="00EB7DFF" w:rsidP="00EB7DFF">
      <w:pPr>
        <w:jc w:val="both"/>
        <w:rPr>
          <w:rFonts w:ascii="Times New Roman" w:hAnsi="Times New Roman" w:cs="Times New Roman"/>
          <w:sz w:val="24"/>
          <w:szCs w:val="24"/>
        </w:rPr>
      </w:pPr>
      <w:r w:rsidRPr="00874B29">
        <w:rPr>
          <w:rFonts w:ascii="Times New Roman" w:hAnsi="Times New Roman" w:cs="Times New Roman"/>
          <w:sz w:val="24"/>
          <w:szCs w:val="24"/>
        </w:rPr>
        <w:t xml:space="preserve">Technical Feasibility is frequently the most difficult area objectives and performance of the system also depends upon it. It is essential that the process of analysis must be conducted in parallel with the assessment of technical feasibility. </w:t>
      </w:r>
    </w:p>
    <w:p w:rsidR="00EB7DFF" w:rsidRPr="00874B29" w:rsidRDefault="00EB7DFF" w:rsidP="00EB7DFF">
      <w:pPr>
        <w:jc w:val="both"/>
        <w:rPr>
          <w:rFonts w:ascii="Times New Roman" w:hAnsi="Times New Roman" w:cs="Times New Roman"/>
          <w:sz w:val="36"/>
          <w:szCs w:val="36"/>
        </w:rPr>
      </w:pPr>
      <w:r w:rsidRPr="00874B29">
        <w:rPr>
          <w:rFonts w:ascii="Times New Roman" w:hAnsi="Times New Roman" w:cs="Times New Roman"/>
          <w:sz w:val="36"/>
          <w:szCs w:val="36"/>
        </w:rPr>
        <w:lastRenderedPageBreak/>
        <w:t>2.</w:t>
      </w:r>
      <w:r w:rsidR="00E3368D" w:rsidRPr="00874B29">
        <w:rPr>
          <w:rFonts w:ascii="Times New Roman" w:hAnsi="Times New Roman" w:cs="Times New Roman"/>
          <w:sz w:val="36"/>
          <w:szCs w:val="36"/>
        </w:rPr>
        <w:t>7</w:t>
      </w:r>
      <w:r w:rsidRPr="00874B29">
        <w:rPr>
          <w:rFonts w:ascii="Times New Roman" w:hAnsi="Times New Roman" w:cs="Times New Roman"/>
          <w:sz w:val="36"/>
          <w:szCs w:val="36"/>
        </w:rPr>
        <w:t>.2 Economic Feasibility</w:t>
      </w:r>
    </w:p>
    <w:p w:rsidR="00EB7DFF" w:rsidRPr="00874B29" w:rsidRDefault="00EB7DFF" w:rsidP="00EB7DFF">
      <w:pPr>
        <w:jc w:val="both"/>
        <w:rPr>
          <w:rFonts w:ascii="Times New Roman" w:hAnsi="Times New Roman" w:cs="Times New Roman"/>
          <w:sz w:val="24"/>
          <w:szCs w:val="24"/>
        </w:rPr>
      </w:pPr>
      <w:r w:rsidRPr="00874B29">
        <w:rPr>
          <w:rFonts w:ascii="Times New Roman" w:hAnsi="Times New Roman" w:cs="Times New Roman"/>
          <w:sz w:val="24"/>
          <w:szCs w:val="24"/>
        </w:rPr>
        <w:t>The economic feasibility assessment is to determine cost benefit analysis. It helps project planners determine the positive economic benefits to the organization that the proposed system will provide and help quantify them. It is generally the bottom-line consideration for most systems.</w:t>
      </w:r>
    </w:p>
    <w:p w:rsidR="00EB7DFF" w:rsidRPr="00874B29" w:rsidRDefault="00EB7DFF" w:rsidP="00EB7DFF">
      <w:pPr>
        <w:jc w:val="both"/>
        <w:rPr>
          <w:rFonts w:ascii="Times New Roman" w:hAnsi="Times New Roman" w:cs="Times New Roman"/>
          <w:sz w:val="36"/>
          <w:szCs w:val="36"/>
        </w:rPr>
      </w:pPr>
      <w:r w:rsidRPr="00874B29">
        <w:rPr>
          <w:rFonts w:ascii="Times New Roman" w:hAnsi="Times New Roman" w:cs="Times New Roman"/>
          <w:sz w:val="36"/>
          <w:szCs w:val="36"/>
        </w:rPr>
        <w:t>2.</w:t>
      </w:r>
      <w:r w:rsidR="00E3368D" w:rsidRPr="00874B29">
        <w:rPr>
          <w:rFonts w:ascii="Times New Roman" w:hAnsi="Times New Roman" w:cs="Times New Roman"/>
          <w:sz w:val="36"/>
          <w:szCs w:val="36"/>
        </w:rPr>
        <w:t>7</w:t>
      </w:r>
      <w:r w:rsidRPr="00874B29">
        <w:rPr>
          <w:rFonts w:ascii="Times New Roman" w:hAnsi="Times New Roman" w:cs="Times New Roman"/>
          <w:sz w:val="36"/>
          <w:szCs w:val="36"/>
        </w:rPr>
        <w:t>.3 Operational Feasibility</w:t>
      </w:r>
    </w:p>
    <w:p w:rsidR="00681E1A" w:rsidRPr="00874B29" w:rsidRDefault="00EB7DFF" w:rsidP="002D49BF">
      <w:pPr>
        <w:jc w:val="both"/>
        <w:rPr>
          <w:rFonts w:ascii="Times New Roman" w:hAnsi="Times New Roman" w:cs="Times New Roman"/>
          <w:sz w:val="24"/>
          <w:szCs w:val="24"/>
        </w:rPr>
      </w:pPr>
      <w:r w:rsidRPr="00874B29">
        <w:rPr>
          <w:rFonts w:ascii="Times New Roman" w:hAnsi="Times New Roman" w:cs="Times New Roman"/>
          <w:sz w:val="24"/>
          <w:szCs w:val="24"/>
        </w:rPr>
        <w:t>A system must have a user-friendly environment.  An operational feasible system is one that will be used effectively after it has been developed. If user has difficulty with in new system, then it will no produce the expected benefits. User friendly interface makes it easier for the users. The proposed system will be user friendly, menu driven and end user will operate the system. After gathering all information and telling the management what would be require to operate this database, the management has decided to work more on the project and develop a good project. We need a skill person to operate the system.</w:t>
      </w:r>
    </w:p>
    <w:p w:rsidR="0046578F" w:rsidRPr="00874B29" w:rsidRDefault="008F6E9E" w:rsidP="002D49BF">
      <w:pPr>
        <w:jc w:val="both"/>
        <w:rPr>
          <w:rFonts w:ascii="Times New Roman" w:hAnsi="Times New Roman" w:cs="Times New Roman"/>
          <w:sz w:val="36"/>
        </w:rPr>
      </w:pPr>
      <w:r w:rsidRPr="00874B29">
        <w:rPr>
          <w:rFonts w:ascii="Times New Roman" w:hAnsi="Times New Roman" w:cs="Times New Roman"/>
          <w:sz w:val="36"/>
        </w:rPr>
        <w:t>2.</w:t>
      </w:r>
      <w:r w:rsidR="007A07FE" w:rsidRPr="00874B29">
        <w:rPr>
          <w:rFonts w:ascii="Times New Roman" w:hAnsi="Times New Roman" w:cs="Times New Roman"/>
          <w:sz w:val="36"/>
        </w:rPr>
        <w:t>8</w:t>
      </w:r>
      <w:r w:rsidRPr="00874B29">
        <w:rPr>
          <w:rFonts w:ascii="Times New Roman" w:hAnsi="Times New Roman" w:cs="Times New Roman"/>
          <w:sz w:val="36"/>
        </w:rPr>
        <w:t xml:space="preserve"> Functional Requirement</w:t>
      </w:r>
    </w:p>
    <w:p w:rsidR="00DF7AD7" w:rsidRPr="00070A23" w:rsidRDefault="008F6E9E" w:rsidP="00DF7AD7">
      <w:pPr>
        <w:jc w:val="both"/>
        <w:rPr>
          <w:rFonts w:ascii="Times New Roman" w:hAnsi="Times New Roman" w:cs="Times New Roman"/>
          <w:sz w:val="24"/>
          <w:szCs w:val="16"/>
        </w:rPr>
      </w:pPr>
      <w:r w:rsidRPr="00070A23">
        <w:rPr>
          <w:rFonts w:ascii="Times New Roman" w:hAnsi="Times New Roman" w:cs="Times New Roman"/>
          <w:sz w:val="24"/>
          <w:szCs w:val="16"/>
        </w:rPr>
        <w:t xml:space="preserve">Functional Requirement are product feature or functions that developers must implement to enable user to accomplished their task. So, it’s important to make them clear both for the development team and stakeholders. Generally, functional requirements describe system behavior under specific </w:t>
      </w:r>
      <w:r w:rsidR="00CA353D" w:rsidRPr="00070A23">
        <w:rPr>
          <w:rFonts w:ascii="Times New Roman" w:hAnsi="Times New Roman" w:cs="Times New Roman"/>
          <w:sz w:val="24"/>
          <w:szCs w:val="16"/>
        </w:rPr>
        <w:t>conditions. These</w:t>
      </w:r>
      <w:r w:rsidRPr="00070A23">
        <w:rPr>
          <w:rFonts w:ascii="Times New Roman" w:hAnsi="Times New Roman" w:cs="Times New Roman"/>
          <w:sz w:val="24"/>
          <w:szCs w:val="16"/>
        </w:rPr>
        <w:t xml:space="preserve"> are below some of the functional requirements of the Library Management System Web App</w:t>
      </w:r>
      <w:r w:rsidR="004C3CD5" w:rsidRPr="00070A23">
        <w:rPr>
          <w:rFonts w:ascii="Times New Roman" w:hAnsi="Times New Roman" w:cs="Times New Roman"/>
          <w:sz w:val="24"/>
          <w:szCs w:val="16"/>
        </w:rPr>
        <w:t>.</w:t>
      </w:r>
    </w:p>
    <w:p w:rsidR="00193483" w:rsidRPr="00070A23" w:rsidRDefault="00DF7AD7" w:rsidP="0044116D">
      <w:pPr>
        <w:jc w:val="both"/>
        <w:rPr>
          <w:rFonts w:ascii="Times New Roman" w:hAnsi="Times New Roman" w:cs="Times New Roman"/>
          <w:sz w:val="24"/>
          <w:szCs w:val="24"/>
        </w:rPr>
      </w:pPr>
      <w:r w:rsidRPr="00070A23">
        <w:rPr>
          <w:rFonts w:ascii="Times New Roman" w:hAnsi="Times New Roman" w:cs="Times New Roman"/>
          <w:sz w:val="24"/>
          <w:szCs w:val="24"/>
        </w:rPr>
        <w:t>Allow the librarian to add and remove new members. Allow the user to search for books based on title, publication date, author, etc., and find their location in the library. Users can request, reserve, or renew a book. Librarian can add and manage the books. The system should notify the user and librarian about the overdue books. The system calculates the fine for overdue books on their return.</w:t>
      </w:r>
    </w:p>
    <w:p w:rsidR="003D4458" w:rsidRPr="00874B29" w:rsidRDefault="003D4458" w:rsidP="002D49BF">
      <w:pPr>
        <w:jc w:val="both"/>
        <w:rPr>
          <w:rFonts w:ascii="Times New Roman" w:hAnsi="Times New Roman" w:cs="Times New Roman"/>
          <w:sz w:val="36"/>
        </w:rPr>
      </w:pPr>
      <w:r w:rsidRPr="00874B29">
        <w:rPr>
          <w:rFonts w:ascii="Times New Roman" w:hAnsi="Times New Roman" w:cs="Times New Roman"/>
          <w:sz w:val="36"/>
        </w:rPr>
        <w:t>2.</w:t>
      </w:r>
      <w:r w:rsidR="00A9632C" w:rsidRPr="00874B29">
        <w:rPr>
          <w:rFonts w:ascii="Times New Roman" w:hAnsi="Times New Roman" w:cs="Times New Roman"/>
          <w:sz w:val="36"/>
        </w:rPr>
        <w:t>9</w:t>
      </w:r>
      <w:r w:rsidRPr="00874B29">
        <w:rPr>
          <w:rFonts w:ascii="Times New Roman" w:hAnsi="Times New Roman" w:cs="Times New Roman"/>
          <w:sz w:val="36"/>
        </w:rPr>
        <w:t xml:space="preserve"> Non-Functional Requirement </w:t>
      </w:r>
    </w:p>
    <w:p w:rsidR="008F6E9E" w:rsidRPr="00070A23" w:rsidRDefault="003D4458" w:rsidP="001E001E">
      <w:pPr>
        <w:jc w:val="both"/>
        <w:rPr>
          <w:rFonts w:ascii="Times New Roman" w:hAnsi="Times New Roman" w:cs="Times New Roman"/>
          <w:sz w:val="24"/>
          <w:szCs w:val="24"/>
        </w:rPr>
      </w:pPr>
      <w:r w:rsidRPr="00070A23">
        <w:rPr>
          <w:rFonts w:ascii="Times New Roman" w:hAnsi="Times New Roman" w:cs="Times New Roman"/>
          <w:sz w:val="24"/>
          <w:szCs w:val="24"/>
        </w:rPr>
        <w:t xml:space="preserve">Non-functional </w:t>
      </w:r>
      <w:r w:rsidR="001E001E" w:rsidRPr="00070A23">
        <w:rPr>
          <w:rFonts w:ascii="Times New Roman" w:hAnsi="Times New Roman" w:cs="Times New Roman"/>
          <w:sz w:val="24"/>
          <w:szCs w:val="24"/>
        </w:rPr>
        <w:t>requirement, not</w:t>
      </w:r>
      <w:r w:rsidRPr="00070A23">
        <w:rPr>
          <w:rFonts w:ascii="Times New Roman" w:hAnsi="Times New Roman" w:cs="Times New Roman"/>
          <w:sz w:val="24"/>
          <w:szCs w:val="24"/>
        </w:rPr>
        <w:t xml:space="preserve"> </w:t>
      </w:r>
      <w:r w:rsidR="000A52D1" w:rsidRPr="00070A23">
        <w:rPr>
          <w:rFonts w:ascii="Times New Roman" w:hAnsi="Times New Roman" w:cs="Times New Roman"/>
          <w:sz w:val="24"/>
          <w:szCs w:val="24"/>
        </w:rPr>
        <w:t xml:space="preserve">related to </w:t>
      </w:r>
      <w:r w:rsidRPr="00070A23">
        <w:rPr>
          <w:rFonts w:ascii="Times New Roman" w:hAnsi="Times New Roman" w:cs="Times New Roman"/>
          <w:sz w:val="24"/>
          <w:szCs w:val="24"/>
        </w:rPr>
        <w:t>syste</w:t>
      </w:r>
      <w:r w:rsidR="000A52D1" w:rsidRPr="00070A23">
        <w:rPr>
          <w:rFonts w:ascii="Times New Roman" w:hAnsi="Times New Roman" w:cs="Times New Roman"/>
          <w:sz w:val="24"/>
          <w:szCs w:val="24"/>
        </w:rPr>
        <w:t xml:space="preserve">m functionality, rather define how the system should </w:t>
      </w:r>
      <w:r w:rsidR="001E001E" w:rsidRPr="00070A23">
        <w:rPr>
          <w:rFonts w:ascii="Times New Roman" w:hAnsi="Times New Roman" w:cs="Times New Roman"/>
          <w:sz w:val="24"/>
          <w:szCs w:val="24"/>
        </w:rPr>
        <w:t>perform. Most non-functional requirements relate to the system as a whole. They include constraints on timing, performance, reliability, security, maintainability, accuracy, the development process, standards, etc.</w:t>
      </w:r>
    </w:p>
    <w:p w:rsidR="00F45C51" w:rsidRPr="00070A23" w:rsidRDefault="00F45C51" w:rsidP="001E001E">
      <w:pPr>
        <w:jc w:val="both"/>
        <w:rPr>
          <w:rFonts w:ascii="Times New Roman" w:hAnsi="Times New Roman" w:cs="Times New Roman"/>
          <w:sz w:val="24"/>
          <w:szCs w:val="24"/>
        </w:rPr>
      </w:pPr>
      <w:r w:rsidRPr="00070A23">
        <w:rPr>
          <w:rFonts w:ascii="Times New Roman" w:hAnsi="Times New Roman" w:cs="Times New Roman"/>
          <w:sz w:val="24"/>
          <w:szCs w:val="24"/>
        </w:rPr>
        <w:t>Some examples are:</w:t>
      </w:r>
    </w:p>
    <w:p w:rsidR="00F45C51" w:rsidRPr="00070A23" w:rsidRDefault="00F45C51" w:rsidP="001E001E">
      <w:pPr>
        <w:jc w:val="both"/>
        <w:rPr>
          <w:rFonts w:ascii="Times New Roman" w:hAnsi="Times New Roman" w:cs="Times New Roman"/>
          <w:sz w:val="24"/>
          <w:szCs w:val="24"/>
        </w:rPr>
      </w:pPr>
      <w:r w:rsidRPr="00070A23">
        <w:rPr>
          <w:rFonts w:ascii="Times New Roman" w:hAnsi="Times New Roman" w:cs="Times New Roman"/>
          <w:sz w:val="24"/>
          <w:szCs w:val="24"/>
        </w:rPr>
        <w:t xml:space="preserve">The website page should be load in 3 seconds with the total number of simultaneous users &lt;5 </w:t>
      </w:r>
      <w:r w:rsidR="00DA25B2" w:rsidRPr="00070A23">
        <w:rPr>
          <w:rFonts w:ascii="Times New Roman" w:hAnsi="Times New Roman" w:cs="Times New Roman"/>
          <w:sz w:val="24"/>
          <w:szCs w:val="24"/>
        </w:rPr>
        <w:t>thousands. The</w:t>
      </w:r>
      <w:r w:rsidRPr="00070A23">
        <w:rPr>
          <w:rFonts w:ascii="Times New Roman" w:hAnsi="Times New Roman" w:cs="Times New Roman"/>
          <w:sz w:val="24"/>
          <w:szCs w:val="24"/>
        </w:rPr>
        <w:t xml:space="preserve"> system should be able to handle 1 million plus users without performance deterioration. They should work on the fast internet.  </w:t>
      </w:r>
    </w:p>
    <w:p w:rsidR="00AA6C0E" w:rsidRPr="00874B29" w:rsidRDefault="00AA6C0E" w:rsidP="001E001E">
      <w:pPr>
        <w:jc w:val="both"/>
        <w:rPr>
          <w:rFonts w:ascii="Times New Roman" w:hAnsi="Times New Roman" w:cs="Times New Roman"/>
          <w:sz w:val="36"/>
          <w:szCs w:val="36"/>
        </w:rPr>
      </w:pPr>
      <w:r w:rsidRPr="00874B29">
        <w:rPr>
          <w:rFonts w:ascii="Times New Roman" w:hAnsi="Times New Roman" w:cs="Times New Roman"/>
          <w:sz w:val="36"/>
          <w:szCs w:val="36"/>
        </w:rPr>
        <w:t>2.</w:t>
      </w:r>
      <w:r w:rsidR="00A9632C" w:rsidRPr="00874B29">
        <w:rPr>
          <w:rFonts w:ascii="Times New Roman" w:hAnsi="Times New Roman" w:cs="Times New Roman"/>
          <w:sz w:val="36"/>
          <w:szCs w:val="36"/>
        </w:rPr>
        <w:t>10</w:t>
      </w:r>
      <w:r w:rsidRPr="00874B29">
        <w:rPr>
          <w:rFonts w:ascii="Times New Roman" w:hAnsi="Times New Roman" w:cs="Times New Roman"/>
          <w:sz w:val="36"/>
          <w:szCs w:val="36"/>
        </w:rPr>
        <w:t xml:space="preserve"> Domain Requirements</w:t>
      </w:r>
    </w:p>
    <w:p w:rsidR="00736ED3" w:rsidRPr="00DA25B2" w:rsidRDefault="00AA6C0E" w:rsidP="001E001E">
      <w:pPr>
        <w:jc w:val="both"/>
        <w:rPr>
          <w:rFonts w:ascii="Times New Roman" w:hAnsi="Times New Roman" w:cs="Times New Roman"/>
          <w:sz w:val="24"/>
          <w:szCs w:val="24"/>
        </w:rPr>
      </w:pPr>
      <w:r w:rsidRPr="00DA25B2">
        <w:rPr>
          <w:rFonts w:ascii="Times New Roman" w:hAnsi="Times New Roman" w:cs="Times New Roman"/>
          <w:sz w:val="24"/>
          <w:szCs w:val="24"/>
        </w:rPr>
        <w:t xml:space="preserve">Domain Requirements are the requirements which are characteristic of a particular category or domain of the project. The basic function that a system of a specific domain must necessary </w:t>
      </w:r>
      <w:r w:rsidRPr="00DA25B2">
        <w:rPr>
          <w:rFonts w:ascii="Times New Roman" w:hAnsi="Times New Roman" w:cs="Times New Roman"/>
          <w:sz w:val="24"/>
          <w:szCs w:val="24"/>
        </w:rPr>
        <w:lastRenderedPageBreak/>
        <w:t>exhibit come under this category.</w:t>
      </w:r>
      <w:r w:rsidR="00F31D39" w:rsidRPr="00DA25B2">
        <w:rPr>
          <w:rFonts w:ascii="Times New Roman" w:hAnsi="Times New Roman" w:cs="Times New Roman"/>
          <w:color w:val="040C28"/>
          <w:sz w:val="16"/>
          <w:szCs w:val="16"/>
        </w:rPr>
        <w:t xml:space="preserve"> </w:t>
      </w:r>
      <w:r w:rsidR="00F31D39" w:rsidRPr="00DA25B2">
        <w:rPr>
          <w:rFonts w:ascii="Times New Roman" w:hAnsi="Times New Roman" w:cs="Times New Roman"/>
          <w:sz w:val="24"/>
          <w:szCs w:val="24"/>
        </w:rPr>
        <w:t>Describes main classes and relationships which could be used during analysis phase to better understand domain area for Integrated Library System (ILS)</w:t>
      </w:r>
      <w:r w:rsidR="00736ED3" w:rsidRPr="00DA25B2">
        <w:rPr>
          <w:rFonts w:ascii="Times New Roman" w:hAnsi="Times New Roman" w:cs="Times New Roman"/>
          <w:sz w:val="24"/>
          <w:szCs w:val="24"/>
        </w:rPr>
        <w:t>.</w:t>
      </w:r>
    </w:p>
    <w:p w:rsidR="00FB58C9" w:rsidRPr="00874B29" w:rsidRDefault="00FB58C9" w:rsidP="00E23136">
      <w:pPr>
        <w:jc w:val="both"/>
        <w:rPr>
          <w:rFonts w:ascii="Times New Roman" w:hAnsi="Times New Roman" w:cs="Times New Roman"/>
          <w:sz w:val="36"/>
          <w:szCs w:val="36"/>
        </w:rPr>
      </w:pPr>
    </w:p>
    <w:p w:rsidR="00893468" w:rsidRPr="00874B29" w:rsidRDefault="00893468" w:rsidP="00973F86">
      <w:pPr>
        <w:jc w:val="both"/>
        <w:rPr>
          <w:rFonts w:ascii="Times New Roman" w:hAnsi="Times New Roman" w:cs="Times New Roman"/>
          <w:sz w:val="36"/>
          <w:szCs w:val="36"/>
        </w:rPr>
      </w:pPr>
    </w:p>
    <w:p w:rsidR="00F35704" w:rsidRPr="00874B29" w:rsidRDefault="00F35704" w:rsidP="00FC1646">
      <w:pPr>
        <w:jc w:val="both"/>
        <w:rPr>
          <w:rFonts w:ascii="Times New Roman" w:hAnsi="Times New Roman" w:cs="Times New Roman"/>
          <w:sz w:val="36"/>
          <w:szCs w:val="36"/>
        </w:rPr>
      </w:pPr>
    </w:p>
    <w:p w:rsidR="00FC1646" w:rsidRPr="00874B29" w:rsidRDefault="00FC1646" w:rsidP="00FC1646">
      <w:pPr>
        <w:pStyle w:val="ListParagraph"/>
        <w:jc w:val="both"/>
        <w:rPr>
          <w:rFonts w:ascii="Times New Roman" w:hAnsi="Times New Roman" w:cs="Times New Roman"/>
          <w:sz w:val="36"/>
          <w:szCs w:val="36"/>
        </w:rPr>
      </w:pPr>
    </w:p>
    <w:p w:rsidR="00FE7FCC" w:rsidRPr="00874B29" w:rsidRDefault="00FE7FCC" w:rsidP="00FE7FCC">
      <w:pPr>
        <w:jc w:val="both"/>
        <w:rPr>
          <w:rFonts w:ascii="Times New Roman" w:hAnsi="Times New Roman" w:cs="Times New Roman"/>
          <w:sz w:val="36"/>
          <w:szCs w:val="36"/>
        </w:rPr>
      </w:pPr>
    </w:p>
    <w:p w:rsidR="00F45C51" w:rsidRPr="00874B29" w:rsidRDefault="00F45C51" w:rsidP="001E001E">
      <w:pPr>
        <w:jc w:val="both"/>
        <w:rPr>
          <w:rFonts w:ascii="Times New Roman" w:hAnsi="Times New Roman" w:cs="Times New Roman"/>
          <w:sz w:val="36"/>
          <w:szCs w:val="36"/>
        </w:rPr>
      </w:pPr>
    </w:p>
    <w:p w:rsidR="00233856" w:rsidRDefault="00233856" w:rsidP="00B90CB8">
      <w:pPr>
        <w:rPr>
          <w:rFonts w:ascii="Times New Roman" w:hAnsi="Times New Roman" w:cs="Times New Roman"/>
          <w:sz w:val="36"/>
        </w:rPr>
      </w:pPr>
    </w:p>
    <w:p w:rsidR="00B90CB8" w:rsidRDefault="00B90CB8" w:rsidP="00B90CB8">
      <w:pPr>
        <w:rPr>
          <w:rFonts w:ascii="Times New Roman" w:hAnsi="Times New Roman" w:cs="Times New Roman"/>
          <w:sz w:val="36"/>
        </w:rPr>
      </w:pPr>
    </w:p>
    <w:p w:rsidR="00B90CB8" w:rsidRDefault="00B90CB8" w:rsidP="00B90CB8">
      <w:pPr>
        <w:rPr>
          <w:rFonts w:ascii="Times New Roman" w:hAnsi="Times New Roman" w:cs="Times New Roman"/>
          <w:sz w:val="36"/>
        </w:rPr>
      </w:pPr>
    </w:p>
    <w:p w:rsidR="00B90CB8" w:rsidRPr="00874B29" w:rsidRDefault="00B90CB8" w:rsidP="00B90CB8">
      <w:pPr>
        <w:rPr>
          <w:rFonts w:ascii="Times New Roman" w:hAnsi="Times New Roman" w:cs="Times New Roman"/>
          <w:sz w:val="36"/>
        </w:rPr>
      </w:pPr>
    </w:p>
    <w:p w:rsidR="00233856" w:rsidRPr="00874B29" w:rsidRDefault="00233856" w:rsidP="00233856">
      <w:pPr>
        <w:jc w:val="center"/>
        <w:rPr>
          <w:rFonts w:ascii="Times New Roman" w:hAnsi="Times New Roman" w:cs="Times New Roman"/>
          <w:sz w:val="36"/>
        </w:rPr>
      </w:pPr>
    </w:p>
    <w:p w:rsidR="00233856" w:rsidRPr="00874B29" w:rsidRDefault="00233856" w:rsidP="00B90CB8">
      <w:pPr>
        <w:rPr>
          <w:rFonts w:ascii="Times New Roman" w:hAnsi="Times New Roman" w:cs="Times New Roman"/>
          <w:sz w:val="36"/>
        </w:rPr>
      </w:pPr>
    </w:p>
    <w:p w:rsidR="00233856" w:rsidRPr="00874B29" w:rsidRDefault="00233856" w:rsidP="00233856">
      <w:pPr>
        <w:jc w:val="center"/>
        <w:rPr>
          <w:rFonts w:ascii="Times New Roman" w:hAnsi="Times New Roman" w:cs="Times New Roman"/>
          <w:sz w:val="36"/>
        </w:rPr>
      </w:pPr>
    </w:p>
    <w:p w:rsidR="00233856" w:rsidRPr="00874B29" w:rsidRDefault="00233856" w:rsidP="00233856">
      <w:pPr>
        <w:jc w:val="center"/>
        <w:rPr>
          <w:rFonts w:ascii="Times New Roman" w:hAnsi="Times New Roman" w:cs="Times New Roman"/>
          <w:sz w:val="36"/>
        </w:rPr>
      </w:pPr>
      <w:r w:rsidRPr="00874B29">
        <w:rPr>
          <w:rFonts w:ascii="Times New Roman" w:hAnsi="Times New Roman" w:cs="Times New Roman"/>
          <w:sz w:val="36"/>
        </w:rPr>
        <w:t>Chapter 3</w:t>
      </w:r>
    </w:p>
    <w:p w:rsidR="00233856" w:rsidRPr="00874B29" w:rsidRDefault="00233856" w:rsidP="00233856">
      <w:pPr>
        <w:jc w:val="center"/>
        <w:rPr>
          <w:rFonts w:ascii="Times New Roman" w:hAnsi="Times New Roman" w:cs="Times New Roman"/>
          <w:sz w:val="36"/>
        </w:rPr>
      </w:pPr>
      <w:r w:rsidRPr="00874B29">
        <w:rPr>
          <w:rFonts w:ascii="Times New Roman" w:hAnsi="Times New Roman" w:cs="Times New Roman"/>
          <w:sz w:val="36"/>
        </w:rPr>
        <w:t>System Design</w:t>
      </w:r>
    </w:p>
    <w:p w:rsidR="009114C8" w:rsidRPr="00874B29" w:rsidRDefault="009114C8" w:rsidP="00233856">
      <w:pPr>
        <w:jc w:val="center"/>
        <w:rPr>
          <w:rFonts w:ascii="Times New Roman" w:hAnsi="Times New Roman" w:cs="Times New Roman"/>
          <w:sz w:val="36"/>
        </w:rPr>
      </w:pPr>
    </w:p>
    <w:p w:rsidR="009114C8" w:rsidRPr="00874B29" w:rsidRDefault="009114C8" w:rsidP="00233856">
      <w:pPr>
        <w:jc w:val="center"/>
        <w:rPr>
          <w:rFonts w:ascii="Times New Roman" w:hAnsi="Times New Roman" w:cs="Times New Roman"/>
          <w:sz w:val="36"/>
        </w:rPr>
      </w:pPr>
    </w:p>
    <w:p w:rsidR="009114C8" w:rsidRPr="00874B29" w:rsidRDefault="009114C8" w:rsidP="00233856">
      <w:pPr>
        <w:jc w:val="center"/>
        <w:rPr>
          <w:rFonts w:ascii="Times New Roman" w:hAnsi="Times New Roman" w:cs="Times New Roman"/>
          <w:sz w:val="36"/>
        </w:rPr>
      </w:pPr>
    </w:p>
    <w:p w:rsidR="009114C8" w:rsidRPr="00874B29" w:rsidRDefault="009114C8" w:rsidP="00233856">
      <w:pPr>
        <w:jc w:val="center"/>
        <w:rPr>
          <w:rFonts w:ascii="Times New Roman" w:hAnsi="Times New Roman" w:cs="Times New Roman"/>
          <w:sz w:val="36"/>
        </w:rPr>
      </w:pPr>
    </w:p>
    <w:p w:rsidR="009114C8" w:rsidRPr="00874B29" w:rsidRDefault="009114C8" w:rsidP="00233856">
      <w:pPr>
        <w:jc w:val="center"/>
        <w:rPr>
          <w:rFonts w:ascii="Times New Roman" w:hAnsi="Times New Roman" w:cs="Times New Roman"/>
          <w:sz w:val="36"/>
        </w:rPr>
      </w:pPr>
    </w:p>
    <w:p w:rsidR="009114C8" w:rsidRPr="00874B29" w:rsidRDefault="009114C8" w:rsidP="00233856">
      <w:pPr>
        <w:jc w:val="center"/>
        <w:rPr>
          <w:rFonts w:ascii="Times New Roman" w:hAnsi="Times New Roman" w:cs="Times New Roman"/>
          <w:sz w:val="36"/>
        </w:rPr>
      </w:pPr>
    </w:p>
    <w:p w:rsidR="009114C8" w:rsidRPr="00874B29" w:rsidRDefault="009114C8" w:rsidP="00233856">
      <w:pPr>
        <w:jc w:val="center"/>
        <w:rPr>
          <w:rFonts w:ascii="Times New Roman" w:hAnsi="Times New Roman" w:cs="Times New Roman"/>
          <w:sz w:val="36"/>
        </w:rPr>
      </w:pPr>
    </w:p>
    <w:p w:rsidR="00910D3D" w:rsidRDefault="00910D3D" w:rsidP="00233856">
      <w:pPr>
        <w:jc w:val="center"/>
        <w:rPr>
          <w:rFonts w:ascii="Times New Roman" w:hAnsi="Times New Roman" w:cs="Times New Roman"/>
          <w:sz w:val="36"/>
        </w:rPr>
      </w:pPr>
    </w:p>
    <w:p w:rsidR="00B90CB8" w:rsidRPr="00874B29" w:rsidRDefault="00B90CB8" w:rsidP="00233856">
      <w:pPr>
        <w:jc w:val="center"/>
        <w:rPr>
          <w:rFonts w:ascii="Times New Roman" w:hAnsi="Times New Roman" w:cs="Times New Roman"/>
          <w:sz w:val="36"/>
        </w:rPr>
      </w:pPr>
    </w:p>
    <w:p w:rsidR="00910D3D" w:rsidRPr="00874B29" w:rsidRDefault="00910D3D" w:rsidP="00233856">
      <w:pPr>
        <w:jc w:val="center"/>
        <w:rPr>
          <w:rFonts w:ascii="Times New Roman" w:hAnsi="Times New Roman" w:cs="Times New Roman"/>
          <w:sz w:val="36"/>
        </w:rPr>
      </w:pPr>
    </w:p>
    <w:p w:rsidR="00910D3D" w:rsidRPr="00874B29" w:rsidRDefault="00910D3D" w:rsidP="00233856">
      <w:pPr>
        <w:jc w:val="center"/>
        <w:rPr>
          <w:rFonts w:ascii="Times New Roman" w:hAnsi="Times New Roman" w:cs="Times New Roman"/>
          <w:sz w:val="36"/>
        </w:rPr>
      </w:pPr>
    </w:p>
    <w:p w:rsidR="009114C8" w:rsidRPr="00874B29" w:rsidRDefault="009114C8" w:rsidP="009114C8">
      <w:pPr>
        <w:rPr>
          <w:rFonts w:ascii="Times New Roman" w:hAnsi="Times New Roman" w:cs="Times New Roman"/>
          <w:sz w:val="36"/>
        </w:rPr>
      </w:pPr>
      <w:r w:rsidRPr="00874B29">
        <w:rPr>
          <w:rFonts w:ascii="Times New Roman" w:hAnsi="Times New Roman" w:cs="Times New Roman"/>
          <w:sz w:val="36"/>
        </w:rPr>
        <w:t>3.1 Introduction to System Design</w:t>
      </w:r>
    </w:p>
    <w:p w:rsidR="004444DA" w:rsidRPr="00C40016" w:rsidRDefault="008044E0" w:rsidP="00D46B8D">
      <w:pPr>
        <w:jc w:val="both"/>
        <w:rPr>
          <w:rFonts w:ascii="Times New Roman" w:hAnsi="Times New Roman" w:cs="Times New Roman"/>
          <w:sz w:val="24"/>
          <w:szCs w:val="16"/>
        </w:rPr>
      </w:pPr>
      <w:r w:rsidRPr="00C40016">
        <w:rPr>
          <w:rFonts w:ascii="Times New Roman" w:hAnsi="Times New Roman" w:cs="Times New Roman"/>
          <w:sz w:val="24"/>
          <w:szCs w:val="16"/>
        </w:rPr>
        <w:t>“A system is a collection of elements or components that are organized for a common purpose to carry out specific activity to perform a duty or solve a problem.”</w:t>
      </w:r>
    </w:p>
    <w:p w:rsidR="008044E0" w:rsidRPr="00C40016" w:rsidRDefault="008044E0" w:rsidP="00D46B8D">
      <w:pPr>
        <w:jc w:val="both"/>
        <w:rPr>
          <w:rFonts w:ascii="Times New Roman" w:hAnsi="Times New Roman" w:cs="Times New Roman"/>
          <w:sz w:val="24"/>
          <w:szCs w:val="16"/>
        </w:rPr>
      </w:pPr>
      <w:r w:rsidRPr="00C40016">
        <w:rPr>
          <w:rFonts w:ascii="Times New Roman" w:hAnsi="Times New Roman" w:cs="Times New Roman"/>
          <w:sz w:val="24"/>
          <w:szCs w:val="16"/>
        </w:rPr>
        <w:t>Systems design is the process or art of defining the architecture</w:t>
      </w:r>
      <w:r w:rsidR="00705B6C" w:rsidRPr="00C40016">
        <w:rPr>
          <w:rFonts w:ascii="Times New Roman" w:hAnsi="Times New Roman" w:cs="Times New Roman"/>
          <w:sz w:val="24"/>
          <w:szCs w:val="16"/>
        </w:rPr>
        <w:t xml:space="preserve">, components, module, interfaces and data for a system to satisfy specified requirements. </w:t>
      </w:r>
    </w:p>
    <w:p w:rsidR="00C568D4" w:rsidRPr="00874B29" w:rsidRDefault="00C568D4" w:rsidP="00D46B8D">
      <w:pPr>
        <w:jc w:val="both"/>
        <w:rPr>
          <w:rFonts w:ascii="Times New Roman" w:hAnsi="Times New Roman" w:cs="Times New Roman"/>
          <w:sz w:val="36"/>
        </w:rPr>
      </w:pPr>
      <w:r w:rsidRPr="00874B29">
        <w:rPr>
          <w:rFonts w:ascii="Times New Roman" w:hAnsi="Times New Roman" w:cs="Times New Roman"/>
          <w:sz w:val="36"/>
        </w:rPr>
        <w:t>3.2 Design Objectives of Proposed System</w:t>
      </w:r>
    </w:p>
    <w:p w:rsidR="001218A4" w:rsidRPr="00C40016" w:rsidRDefault="000150E9" w:rsidP="00D46B8D">
      <w:pPr>
        <w:jc w:val="both"/>
        <w:rPr>
          <w:rFonts w:ascii="Times New Roman" w:hAnsi="Times New Roman" w:cs="Times New Roman"/>
          <w:sz w:val="24"/>
          <w:szCs w:val="16"/>
        </w:rPr>
      </w:pPr>
      <w:r w:rsidRPr="00C40016">
        <w:rPr>
          <w:rFonts w:ascii="Times New Roman" w:hAnsi="Times New Roman" w:cs="Times New Roman"/>
          <w:sz w:val="24"/>
          <w:szCs w:val="16"/>
        </w:rPr>
        <w:t xml:space="preserve">Before designing any </w:t>
      </w:r>
      <w:r w:rsidR="009E1057" w:rsidRPr="00C40016">
        <w:rPr>
          <w:rFonts w:ascii="Times New Roman" w:hAnsi="Times New Roman" w:cs="Times New Roman"/>
          <w:sz w:val="24"/>
          <w:szCs w:val="16"/>
        </w:rPr>
        <w:t>computer-based</w:t>
      </w:r>
      <w:r w:rsidRPr="00C40016">
        <w:rPr>
          <w:rFonts w:ascii="Times New Roman" w:hAnsi="Times New Roman" w:cs="Times New Roman"/>
          <w:sz w:val="24"/>
          <w:szCs w:val="16"/>
        </w:rPr>
        <w:t xml:space="preserve"> system</w:t>
      </w:r>
      <w:r w:rsidR="00F25463" w:rsidRPr="00C40016">
        <w:rPr>
          <w:rFonts w:ascii="Times New Roman" w:hAnsi="Times New Roman" w:cs="Times New Roman"/>
          <w:sz w:val="24"/>
          <w:szCs w:val="16"/>
        </w:rPr>
        <w:t xml:space="preserve">, it is essential and helpful to establish the objectives that the computer </w:t>
      </w:r>
      <w:r w:rsidR="009E1057" w:rsidRPr="00C40016">
        <w:rPr>
          <w:rFonts w:ascii="Times New Roman" w:hAnsi="Times New Roman" w:cs="Times New Roman"/>
          <w:sz w:val="24"/>
          <w:szCs w:val="16"/>
        </w:rPr>
        <w:t>base system</w:t>
      </w:r>
      <w:r w:rsidRPr="00C40016">
        <w:rPr>
          <w:rFonts w:ascii="Times New Roman" w:hAnsi="Times New Roman" w:cs="Times New Roman"/>
          <w:sz w:val="24"/>
          <w:szCs w:val="16"/>
        </w:rPr>
        <w:t xml:space="preserve"> </w:t>
      </w:r>
      <w:r w:rsidR="0083399A" w:rsidRPr="00C40016">
        <w:rPr>
          <w:rFonts w:ascii="Times New Roman" w:hAnsi="Times New Roman" w:cs="Times New Roman"/>
          <w:sz w:val="24"/>
          <w:szCs w:val="16"/>
        </w:rPr>
        <w:t xml:space="preserve">should satisfy. </w:t>
      </w:r>
      <w:r w:rsidR="009E1057" w:rsidRPr="00C40016">
        <w:rPr>
          <w:rFonts w:ascii="Times New Roman" w:hAnsi="Times New Roman" w:cs="Times New Roman"/>
          <w:sz w:val="24"/>
          <w:szCs w:val="16"/>
        </w:rPr>
        <w:t xml:space="preserve">So that we have argue to build a new system and if objectives of proposed system are clear it will give help us in designing this </w:t>
      </w:r>
      <w:r w:rsidR="0052639D" w:rsidRPr="00C40016">
        <w:rPr>
          <w:rFonts w:ascii="Times New Roman" w:hAnsi="Times New Roman" w:cs="Times New Roman"/>
          <w:sz w:val="24"/>
          <w:szCs w:val="16"/>
        </w:rPr>
        <w:t>system. I</w:t>
      </w:r>
      <w:r w:rsidR="009E1057" w:rsidRPr="00C40016">
        <w:rPr>
          <w:rFonts w:ascii="Times New Roman" w:hAnsi="Times New Roman" w:cs="Times New Roman"/>
          <w:sz w:val="24"/>
          <w:szCs w:val="16"/>
        </w:rPr>
        <w:t xml:space="preserve"> make the following objectives of Library Management System Web </w:t>
      </w:r>
      <w:r w:rsidR="00D46B8D" w:rsidRPr="00C40016">
        <w:rPr>
          <w:rFonts w:ascii="Times New Roman" w:hAnsi="Times New Roman" w:cs="Times New Roman"/>
          <w:sz w:val="24"/>
          <w:szCs w:val="16"/>
        </w:rPr>
        <w:t>app.</w:t>
      </w:r>
    </w:p>
    <w:p w:rsidR="00782B8E" w:rsidRPr="00C40016" w:rsidRDefault="00782B8E" w:rsidP="00782B8E">
      <w:pPr>
        <w:pStyle w:val="ListParagraph"/>
        <w:numPr>
          <w:ilvl w:val="0"/>
          <w:numId w:val="15"/>
        </w:numPr>
        <w:jc w:val="both"/>
        <w:rPr>
          <w:rFonts w:ascii="Times New Roman" w:hAnsi="Times New Roman" w:cs="Times New Roman"/>
          <w:sz w:val="24"/>
          <w:szCs w:val="16"/>
        </w:rPr>
      </w:pPr>
      <w:r w:rsidRPr="00C40016">
        <w:rPr>
          <w:rFonts w:ascii="Times New Roman" w:hAnsi="Times New Roman" w:cs="Times New Roman"/>
          <w:sz w:val="24"/>
          <w:szCs w:val="16"/>
        </w:rPr>
        <w:t>Efficiency</w:t>
      </w:r>
    </w:p>
    <w:p w:rsidR="00782B8E" w:rsidRPr="00C40016" w:rsidRDefault="00782B8E" w:rsidP="00782B8E">
      <w:pPr>
        <w:pStyle w:val="ListParagraph"/>
        <w:numPr>
          <w:ilvl w:val="0"/>
          <w:numId w:val="15"/>
        </w:numPr>
        <w:jc w:val="both"/>
        <w:rPr>
          <w:rFonts w:ascii="Times New Roman" w:hAnsi="Times New Roman" w:cs="Times New Roman"/>
          <w:sz w:val="24"/>
          <w:szCs w:val="16"/>
        </w:rPr>
      </w:pPr>
      <w:r w:rsidRPr="00C40016">
        <w:rPr>
          <w:rFonts w:ascii="Times New Roman" w:hAnsi="Times New Roman" w:cs="Times New Roman"/>
          <w:sz w:val="24"/>
          <w:szCs w:val="16"/>
        </w:rPr>
        <w:t>Simplicity</w:t>
      </w:r>
    </w:p>
    <w:p w:rsidR="00782B8E" w:rsidRPr="00C40016" w:rsidRDefault="00782B8E" w:rsidP="00782B8E">
      <w:pPr>
        <w:pStyle w:val="ListParagraph"/>
        <w:numPr>
          <w:ilvl w:val="0"/>
          <w:numId w:val="15"/>
        </w:numPr>
        <w:jc w:val="both"/>
        <w:rPr>
          <w:rFonts w:ascii="Times New Roman" w:hAnsi="Times New Roman" w:cs="Times New Roman"/>
          <w:sz w:val="24"/>
          <w:szCs w:val="16"/>
        </w:rPr>
      </w:pPr>
      <w:r w:rsidRPr="00C40016">
        <w:rPr>
          <w:rFonts w:ascii="Times New Roman" w:hAnsi="Times New Roman" w:cs="Times New Roman"/>
          <w:sz w:val="24"/>
          <w:szCs w:val="16"/>
        </w:rPr>
        <w:t xml:space="preserve">Best Appearance </w:t>
      </w:r>
    </w:p>
    <w:p w:rsidR="009E1057" w:rsidRPr="00C40016" w:rsidRDefault="001218A4" w:rsidP="0001203D">
      <w:pPr>
        <w:jc w:val="both"/>
        <w:rPr>
          <w:rFonts w:ascii="Times New Roman" w:hAnsi="Times New Roman" w:cs="Times New Roman"/>
          <w:sz w:val="24"/>
          <w:szCs w:val="16"/>
        </w:rPr>
      </w:pPr>
      <w:r w:rsidRPr="00C40016">
        <w:rPr>
          <w:rFonts w:ascii="Times New Roman" w:hAnsi="Times New Roman" w:cs="Times New Roman"/>
          <w:sz w:val="24"/>
          <w:szCs w:val="16"/>
        </w:rPr>
        <w:t>The proposed system should be efficient and faster than the existing system.</w:t>
      </w:r>
    </w:p>
    <w:p w:rsidR="0001203D" w:rsidRPr="00874B29" w:rsidRDefault="0001203D" w:rsidP="0001203D">
      <w:pPr>
        <w:jc w:val="both"/>
        <w:rPr>
          <w:rFonts w:ascii="Times New Roman" w:hAnsi="Times New Roman" w:cs="Times New Roman"/>
          <w:sz w:val="36"/>
          <w:szCs w:val="36"/>
        </w:rPr>
      </w:pPr>
      <w:r w:rsidRPr="00874B29">
        <w:rPr>
          <w:rFonts w:ascii="Times New Roman" w:hAnsi="Times New Roman" w:cs="Times New Roman"/>
          <w:sz w:val="36"/>
          <w:szCs w:val="36"/>
        </w:rPr>
        <w:t>Data Security</w:t>
      </w:r>
    </w:p>
    <w:p w:rsidR="0001203D" w:rsidRPr="00A43305" w:rsidRDefault="0001203D" w:rsidP="0001203D">
      <w:pPr>
        <w:jc w:val="both"/>
        <w:rPr>
          <w:rFonts w:ascii="Times New Roman" w:hAnsi="Times New Roman" w:cs="Times New Roman"/>
          <w:sz w:val="24"/>
          <w:szCs w:val="24"/>
        </w:rPr>
      </w:pPr>
      <w:r w:rsidRPr="00A43305">
        <w:rPr>
          <w:rFonts w:ascii="Times New Roman" w:hAnsi="Times New Roman" w:cs="Times New Roman"/>
          <w:sz w:val="24"/>
          <w:szCs w:val="24"/>
        </w:rPr>
        <w:t>It refers to protection from any accidental loss or loss of data. The data required for decision making is very important and valuable. Therefore, the reliability of the system may be secure by giving the users, librarian, admin password and individual e-mail so in this way they can see their own data and update or delete just their own record and not able to disturb others record/data</w:t>
      </w:r>
      <w:r w:rsidR="00B506B0" w:rsidRPr="00A43305">
        <w:rPr>
          <w:rFonts w:ascii="Times New Roman" w:hAnsi="Times New Roman" w:cs="Times New Roman"/>
          <w:sz w:val="24"/>
          <w:szCs w:val="24"/>
        </w:rPr>
        <w:t>.</w:t>
      </w:r>
    </w:p>
    <w:p w:rsidR="00B506B0" w:rsidRPr="00874B29" w:rsidRDefault="00B506B0" w:rsidP="0001203D">
      <w:pPr>
        <w:jc w:val="both"/>
        <w:rPr>
          <w:rFonts w:ascii="Times New Roman" w:hAnsi="Times New Roman" w:cs="Times New Roman"/>
          <w:sz w:val="36"/>
          <w:szCs w:val="36"/>
        </w:rPr>
      </w:pPr>
      <w:r w:rsidRPr="00874B29">
        <w:rPr>
          <w:rFonts w:ascii="Times New Roman" w:hAnsi="Times New Roman" w:cs="Times New Roman"/>
          <w:sz w:val="36"/>
          <w:szCs w:val="36"/>
        </w:rPr>
        <w:t>Accuracy</w:t>
      </w:r>
    </w:p>
    <w:p w:rsidR="00B506B0" w:rsidRPr="00C52492" w:rsidRDefault="00B506B0" w:rsidP="0001203D">
      <w:pPr>
        <w:jc w:val="both"/>
        <w:rPr>
          <w:rFonts w:ascii="Times New Roman" w:hAnsi="Times New Roman" w:cs="Times New Roman"/>
          <w:sz w:val="24"/>
          <w:szCs w:val="24"/>
        </w:rPr>
      </w:pPr>
      <w:r w:rsidRPr="00C52492">
        <w:rPr>
          <w:rFonts w:ascii="Times New Roman" w:hAnsi="Times New Roman" w:cs="Times New Roman"/>
          <w:sz w:val="24"/>
          <w:szCs w:val="24"/>
        </w:rPr>
        <w:t xml:space="preserve">The system will provide accurate information, because in this system standardized algorithms, efficient techniques and advance tools has been used to handle this project database and the whole project. </w:t>
      </w:r>
    </w:p>
    <w:p w:rsidR="004D799C" w:rsidRPr="00874B29" w:rsidRDefault="001C4A07" w:rsidP="0001203D">
      <w:pPr>
        <w:jc w:val="both"/>
        <w:rPr>
          <w:rFonts w:ascii="Times New Roman" w:hAnsi="Times New Roman" w:cs="Times New Roman"/>
          <w:sz w:val="36"/>
          <w:szCs w:val="36"/>
        </w:rPr>
      </w:pPr>
      <w:r w:rsidRPr="00874B29">
        <w:rPr>
          <w:rFonts w:ascii="Times New Roman" w:hAnsi="Times New Roman" w:cs="Times New Roman"/>
          <w:sz w:val="36"/>
          <w:szCs w:val="36"/>
        </w:rPr>
        <w:t>Flexibility</w:t>
      </w:r>
    </w:p>
    <w:p w:rsidR="001C4A07" w:rsidRPr="008B07BD" w:rsidRDefault="001C4A07" w:rsidP="0001203D">
      <w:pPr>
        <w:jc w:val="both"/>
        <w:rPr>
          <w:rFonts w:ascii="Times New Roman" w:hAnsi="Times New Roman" w:cs="Times New Roman"/>
          <w:sz w:val="24"/>
          <w:szCs w:val="24"/>
        </w:rPr>
      </w:pPr>
      <w:r w:rsidRPr="008B07BD">
        <w:rPr>
          <w:rFonts w:ascii="Times New Roman" w:hAnsi="Times New Roman" w:cs="Times New Roman"/>
          <w:sz w:val="24"/>
          <w:szCs w:val="24"/>
        </w:rPr>
        <w:t>The system allows for changes</w:t>
      </w:r>
      <w:r w:rsidR="00BB166C" w:rsidRPr="008B07BD">
        <w:rPr>
          <w:rFonts w:ascii="Times New Roman" w:hAnsi="Times New Roman" w:cs="Times New Roman"/>
          <w:sz w:val="24"/>
          <w:szCs w:val="24"/>
        </w:rPr>
        <w:t>,</w:t>
      </w:r>
      <w:r w:rsidRPr="008B07BD">
        <w:rPr>
          <w:rFonts w:ascii="Times New Roman" w:hAnsi="Times New Roman" w:cs="Times New Roman"/>
          <w:sz w:val="24"/>
          <w:szCs w:val="24"/>
        </w:rPr>
        <w:t xml:space="preserve"> its layout</w:t>
      </w:r>
      <w:r w:rsidR="00BB166C" w:rsidRPr="008B07BD">
        <w:rPr>
          <w:rFonts w:ascii="Times New Roman" w:hAnsi="Times New Roman" w:cs="Times New Roman"/>
          <w:sz w:val="24"/>
          <w:szCs w:val="24"/>
        </w:rPr>
        <w:t>,</w:t>
      </w:r>
      <w:r w:rsidRPr="008B07BD">
        <w:rPr>
          <w:rFonts w:ascii="Times New Roman" w:hAnsi="Times New Roman" w:cs="Times New Roman"/>
          <w:sz w:val="24"/>
          <w:szCs w:val="24"/>
        </w:rPr>
        <w:t xml:space="preserve"> new fields and features can easily be added into it. It can be change according to its new requirements in the future.</w:t>
      </w:r>
    </w:p>
    <w:p w:rsidR="001C4A07" w:rsidRPr="00874B29" w:rsidRDefault="00182B4A" w:rsidP="0001203D">
      <w:pPr>
        <w:jc w:val="both"/>
        <w:rPr>
          <w:rFonts w:ascii="Times New Roman" w:hAnsi="Times New Roman" w:cs="Times New Roman"/>
          <w:sz w:val="36"/>
          <w:szCs w:val="36"/>
        </w:rPr>
      </w:pPr>
      <w:r w:rsidRPr="00874B29">
        <w:rPr>
          <w:rFonts w:ascii="Times New Roman" w:hAnsi="Times New Roman" w:cs="Times New Roman"/>
          <w:sz w:val="36"/>
          <w:szCs w:val="36"/>
        </w:rPr>
        <w:t>Use Friendly</w:t>
      </w:r>
    </w:p>
    <w:p w:rsidR="00182B4A" w:rsidRPr="005E081A" w:rsidRDefault="00182B4A" w:rsidP="0001203D">
      <w:pPr>
        <w:jc w:val="both"/>
        <w:rPr>
          <w:rFonts w:ascii="Times New Roman" w:hAnsi="Times New Roman" w:cs="Times New Roman"/>
          <w:sz w:val="24"/>
          <w:szCs w:val="24"/>
        </w:rPr>
      </w:pPr>
      <w:r w:rsidRPr="005E081A">
        <w:rPr>
          <w:rFonts w:ascii="Times New Roman" w:hAnsi="Times New Roman" w:cs="Times New Roman"/>
          <w:sz w:val="24"/>
          <w:szCs w:val="24"/>
        </w:rPr>
        <w:lastRenderedPageBreak/>
        <w:t xml:space="preserve">The system of online digital library system must be user friendly so that the users can access the system by </w:t>
      </w:r>
      <w:r w:rsidR="00BB18CB" w:rsidRPr="005E081A">
        <w:rPr>
          <w:rFonts w:ascii="Times New Roman" w:hAnsi="Times New Roman" w:cs="Times New Roman"/>
          <w:sz w:val="24"/>
          <w:szCs w:val="24"/>
        </w:rPr>
        <w:t>GUI (</w:t>
      </w:r>
      <w:r w:rsidRPr="005E081A">
        <w:rPr>
          <w:rFonts w:ascii="Times New Roman" w:hAnsi="Times New Roman" w:cs="Times New Roman"/>
          <w:sz w:val="24"/>
          <w:szCs w:val="24"/>
        </w:rPr>
        <w:t>Graphical User Interface)</w:t>
      </w:r>
      <w:r w:rsidR="00BB18CB" w:rsidRPr="005E081A">
        <w:rPr>
          <w:rFonts w:ascii="Times New Roman" w:hAnsi="Times New Roman" w:cs="Times New Roman"/>
          <w:sz w:val="24"/>
          <w:szCs w:val="24"/>
        </w:rPr>
        <w:t>. It is the common way to maximize the users of our library management system.</w:t>
      </w:r>
    </w:p>
    <w:p w:rsidR="00691CEF" w:rsidRPr="00874B29" w:rsidRDefault="001C75DF" w:rsidP="001C75DF">
      <w:pPr>
        <w:tabs>
          <w:tab w:val="left" w:pos="2203"/>
        </w:tabs>
        <w:jc w:val="both"/>
        <w:rPr>
          <w:rFonts w:ascii="Times New Roman" w:hAnsi="Times New Roman" w:cs="Times New Roman"/>
          <w:sz w:val="32"/>
          <w:szCs w:val="32"/>
        </w:rPr>
      </w:pPr>
      <w:r w:rsidRPr="00874B29">
        <w:rPr>
          <w:rFonts w:ascii="Times New Roman" w:hAnsi="Times New Roman" w:cs="Times New Roman"/>
          <w:sz w:val="36"/>
          <w:szCs w:val="36"/>
        </w:rPr>
        <w:t xml:space="preserve">Reliability </w:t>
      </w:r>
      <w:r w:rsidRPr="00874B29">
        <w:rPr>
          <w:rFonts w:ascii="Times New Roman" w:hAnsi="Times New Roman" w:cs="Times New Roman"/>
          <w:sz w:val="32"/>
          <w:szCs w:val="32"/>
        </w:rPr>
        <w:tab/>
      </w:r>
    </w:p>
    <w:p w:rsidR="00116FA9" w:rsidRPr="00F52450" w:rsidRDefault="00116FA9" w:rsidP="001C75DF">
      <w:pPr>
        <w:tabs>
          <w:tab w:val="left" w:pos="2203"/>
        </w:tabs>
        <w:jc w:val="both"/>
        <w:rPr>
          <w:rFonts w:ascii="Times New Roman" w:hAnsi="Times New Roman" w:cs="Times New Roman"/>
          <w:sz w:val="24"/>
          <w:szCs w:val="24"/>
        </w:rPr>
      </w:pPr>
      <w:r w:rsidRPr="00F52450">
        <w:rPr>
          <w:rFonts w:ascii="Times New Roman" w:hAnsi="Times New Roman" w:cs="Times New Roman"/>
          <w:sz w:val="24"/>
          <w:szCs w:val="24"/>
        </w:rPr>
        <w:t xml:space="preserve">The new library management web system reliable than existing manual library system due to its accuracy and security so that timely decision may be possible. </w:t>
      </w:r>
    </w:p>
    <w:p w:rsidR="00303ADC" w:rsidRPr="00874B29" w:rsidRDefault="00303ADC" w:rsidP="001C75DF">
      <w:pPr>
        <w:tabs>
          <w:tab w:val="left" w:pos="2203"/>
        </w:tabs>
        <w:jc w:val="both"/>
        <w:rPr>
          <w:rFonts w:ascii="Times New Roman" w:hAnsi="Times New Roman" w:cs="Times New Roman"/>
          <w:sz w:val="32"/>
          <w:szCs w:val="32"/>
        </w:rPr>
      </w:pPr>
      <w:r w:rsidRPr="00874B29">
        <w:rPr>
          <w:rFonts w:ascii="Times New Roman" w:hAnsi="Times New Roman" w:cs="Times New Roman"/>
          <w:sz w:val="32"/>
          <w:szCs w:val="32"/>
        </w:rPr>
        <w:t>Performance</w:t>
      </w:r>
    </w:p>
    <w:p w:rsidR="00182B4A" w:rsidRPr="00425701" w:rsidRDefault="00082601" w:rsidP="00082601">
      <w:pPr>
        <w:tabs>
          <w:tab w:val="left" w:pos="2203"/>
        </w:tabs>
        <w:jc w:val="both"/>
        <w:rPr>
          <w:rFonts w:ascii="Times New Roman" w:hAnsi="Times New Roman" w:cs="Times New Roman"/>
          <w:sz w:val="24"/>
          <w:szCs w:val="24"/>
        </w:rPr>
      </w:pPr>
      <w:r w:rsidRPr="00425701">
        <w:rPr>
          <w:rFonts w:ascii="Times New Roman" w:hAnsi="Times New Roman" w:cs="Times New Roman"/>
          <w:sz w:val="24"/>
          <w:szCs w:val="24"/>
        </w:rPr>
        <w:t xml:space="preserve">The proposed system should reduce the time and efforts required to retrieve information. It should have the capability to answer various quarries instantly and efficient.  </w:t>
      </w:r>
    </w:p>
    <w:p w:rsidR="00B506B0" w:rsidRPr="00874B29" w:rsidRDefault="00FF656B" w:rsidP="0001203D">
      <w:pPr>
        <w:jc w:val="both"/>
        <w:rPr>
          <w:rFonts w:ascii="Times New Roman" w:hAnsi="Times New Roman" w:cs="Times New Roman"/>
          <w:sz w:val="36"/>
          <w:szCs w:val="36"/>
        </w:rPr>
      </w:pPr>
      <w:r w:rsidRPr="00874B29">
        <w:rPr>
          <w:rFonts w:ascii="Times New Roman" w:hAnsi="Times New Roman" w:cs="Times New Roman"/>
          <w:sz w:val="36"/>
          <w:szCs w:val="36"/>
        </w:rPr>
        <w:t>3.3 The Applied Approach</w:t>
      </w:r>
    </w:p>
    <w:p w:rsidR="00EF5D81" w:rsidRPr="000E779E" w:rsidRDefault="00FF656B" w:rsidP="0001203D">
      <w:pPr>
        <w:jc w:val="both"/>
        <w:rPr>
          <w:rFonts w:ascii="Times New Roman" w:hAnsi="Times New Roman" w:cs="Times New Roman"/>
          <w:sz w:val="24"/>
          <w:szCs w:val="24"/>
        </w:rPr>
      </w:pPr>
      <w:r w:rsidRPr="000E779E">
        <w:rPr>
          <w:rFonts w:ascii="Times New Roman" w:hAnsi="Times New Roman" w:cs="Times New Roman"/>
          <w:sz w:val="24"/>
          <w:szCs w:val="24"/>
        </w:rPr>
        <w:t xml:space="preserve">There are different types of applied approaches in software development. One such approach/process we used in our system is “Increment Model”. The development process base on the </w:t>
      </w:r>
      <w:r w:rsidRPr="000E779E">
        <w:rPr>
          <w:rFonts w:ascii="Times New Roman" w:hAnsi="Times New Roman" w:cs="Times New Roman"/>
          <w:b/>
          <w:bCs/>
          <w:sz w:val="24"/>
          <w:szCs w:val="24"/>
        </w:rPr>
        <w:t>Increment model</w:t>
      </w:r>
      <w:r w:rsidRPr="000E779E">
        <w:rPr>
          <w:rFonts w:ascii="Times New Roman" w:hAnsi="Times New Roman" w:cs="Times New Roman"/>
          <w:sz w:val="24"/>
          <w:szCs w:val="24"/>
        </w:rPr>
        <w:t xml:space="preserve"> </w:t>
      </w:r>
      <w:r w:rsidR="00B30B1C" w:rsidRPr="000E779E">
        <w:rPr>
          <w:rFonts w:ascii="Times New Roman" w:hAnsi="Times New Roman" w:cs="Times New Roman"/>
          <w:sz w:val="24"/>
          <w:szCs w:val="24"/>
        </w:rPr>
        <w:t>is</w:t>
      </w:r>
      <w:r w:rsidRPr="000E779E">
        <w:rPr>
          <w:rFonts w:ascii="Times New Roman" w:hAnsi="Times New Roman" w:cs="Times New Roman"/>
          <w:sz w:val="24"/>
          <w:szCs w:val="24"/>
        </w:rPr>
        <w:t xml:space="preserve"> split into several iterations (“Lego-Style” modular software design is required!). New software modules are added in iteration with no or little change in earlier added modules. The development process can go either sequentially or in parallel. Parallel development adds to the speed of delivery, while many repeated cycles of sequential development can </w:t>
      </w:r>
      <w:r w:rsidR="00EF5D81" w:rsidRPr="000E779E">
        <w:rPr>
          <w:rFonts w:ascii="Times New Roman" w:hAnsi="Times New Roman" w:cs="Times New Roman"/>
          <w:sz w:val="24"/>
          <w:szCs w:val="24"/>
        </w:rPr>
        <w:t>the project long and costly.</w:t>
      </w:r>
    </w:p>
    <w:p w:rsidR="00EF5D81" w:rsidRPr="000E779E" w:rsidRDefault="00B30B1C" w:rsidP="0001203D">
      <w:pPr>
        <w:jc w:val="both"/>
        <w:rPr>
          <w:rFonts w:ascii="Times New Roman" w:hAnsi="Times New Roman" w:cs="Times New Roman"/>
          <w:sz w:val="24"/>
          <w:szCs w:val="24"/>
        </w:rPr>
      </w:pPr>
      <w:r w:rsidRPr="000E779E">
        <w:rPr>
          <w:rFonts w:ascii="Times New Roman" w:hAnsi="Times New Roman" w:cs="Times New Roman"/>
          <w:sz w:val="24"/>
          <w:szCs w:val="24"/>
        </w:rPr>
        <w:t>The phases in Incremental Model are:</w:t>
      </w:r>
    </w:p>
    <w:p w:rsidR="003E588A" w:rsidRPr="000E779E" w:rsidRDefault="003E588A" w:rsidP="003E588A">
      <w:pPr>
        <w:pStyle w:val="ListParagraph"/>
        <w:numPr>
          <w:ilvl w:val="0"/>
          <w:numId w:val="21"/>
        </w:numPr>
        <w:jc w:val="both"/>
        <w:rPr>
          <w:rFonts w:ascii="Times New Roman" w:hAnsi="Times New Roman" w:cs="Times New Roman"/>
          <w:sz w:val="24"/>
          <w:szCs w:val="24"/>
        </w:rPr>
      </w:pPr>
      <w:r w:rsidRPr="000E779E">
        <w:rPr>
          <w:rFonts w:ascii="Times New Roman" w:hAnsi="Times New Roman" w:cs="Times New Roman"/>
          <w:sz w:val="24"/>
          <w:szCs w:val="24"/>
        </w:rPr>
        <w:t>Planning</w:t>
      </w:r>
    </w:p>
    <w:p w:rsidR="003E588A" w:rsidRPr="000E779E" w:rsidRDefault="003E588A" w:rsidP="003E588A">
      <w:pPr>
        <w:pStyle w:val="ListParagraph"/>
        <w:numPr>
          <w:ilvl w:val="0"/>
          <w:numId w:val="21"/>
        </w:numPr>
        <w:jc w:val="both"/>
        <w:rPr>
          <w:rFonts w:ascii="Times New Roman" w:hAnsi="Times New Roman" w:cs="Times New Roman"/>
          <w:sz w:val="24"/>
          <w:szCs w:val="24"/>
        </w:rPr>
      </w:pPr>
      <w:r w:rsidRPr="000E779E">
        <w:rPr>
          <w:rFonts w:ascii="Times New Roman" w:hAnsi="Times New Roman" w:cs="Times New Roman"/>
          <w:sz w:val="24"/>
          <w:szCs w:val="24"/>
        </w:rPr>
        <w:t xml:space="preserve">Requirement Analysis </w:t>
      </w:r>
    </w:p>
    <w:p w:rsidR="003E588A" w:rsidRPr="000E779E" w:rsidRDefault="003E588A" w:rsidP="003E588A">
      <w:pPr>
        <w:pStyle w:val="ListParagraph"/>
        <w:numPr>
          <w:ilvl w:val="0"/>
          <w:numId w:val="21"/>
        </w:numPr>
        <w:jc w:val="both"/>
        <w:rPr>
          <w:rFonts w:ascii="Times New Roman" w:hAnsi="Times New Roman" w:cs="Times New Roman"/>
          <w:sz w:val="24"/>
          <w:szCs w:val="24"/>
        </w:rPr>
      </w:pPr>
      <w:r w:rsidRPr="000E779E">
        <w:rPr>
          <w:rFonts w:ascii="Times New Roman" w:hAnsi="Times New Roman" w:cs="Times New Roman"/>
          <w:sz w:val="24"/>
          <w:szCs w:val="24"/>
        </w:rPr>
        <w:t xml:space="preserve">System &amp; Software Design </w:t>
      </w:r>
    </w:p>
    <w:p w:rsidR="003E588A" w:rsidRPr="000E779E" w:rsidRDefault="003E588A" w:rsidP="003E588A">
      <w:pPr>
        <w:pStyle w:val="ListParagraph"/>
        <w:numPr>
          <w:ilvl w:val="0"/>
          <w:numId w:val="21"/>
        </w:numPr>
        <w:jc w:val="both"/>
        <w:rPr>
          <w:rFonts w:ascii="Times New Roman" w:hAnsi="Times New Roman" w:cs="Times New Roman"/>
          <w:sz w:val="24"/>
          <w:szCs w:val="24"/>
        </w:rPr>
      </w:pPr>
      <w:r w:rsidRPr="000E779E">
        <w:rPr>
          <w:rFonts w:ascii="Times New Roman" w:hAnsi="Times New Roman" w:cs="Times New Roman"/>
          <w:sz w:val="24"/>
          <w:szCs w:val="24"/>
        </w:rPr>
        <w:t>Details design</w:t>
      </w:r>
    </w:p>
    <w:p w:rsidR="003E588A" w:rsidRPr="000E779E" w:rsidRDefault="003E588A" w:rsidP="003E588A">
      <w:pPr>
        <w:pStyle w:val="ListParagraph"/>
        <w:numPr>
          <w:ilvl w:val="0"/>
          <w:numId w:val="21"/>
        </w:numPr>
        <w:jc w:val="both"/>
        <w:rPr>
          <w:rFonts w:ascii="Times New Roman" w:hAnsi="Times New Roman" w:cs="Times New Roman"/>
          <w:sz w:val="24"/>
          <w:szCs w:val="24"/>
        </w:rPr>
      </w:pPr>
      <w:r w:rsidRPr="000E779E">
        <w:rPr>
          <w:rFonts w:ascii="Times New Roman" w:hAnsi="Times New Roman" w:cs="Times New Roman"/>
          <w:sz w:val="24"/>
          <w:szCs w:val="24"/>
        </w:rPr>
        <w:t>Development</w:t>
      </w:r>
    </w:p>
    <w:p w:rsidR="003E588A" w:rsidRPr="000E779E" w:rsidRDefault="003E588A" w:rsidP="003E588A">
      <w:pPr>
        <w:pStyle w:val="ListParagraph"/>
        <w:numPr>
          <w:ilvl w:val="0"/>
          <w:numId w:val="21"/>
        </w:numPr>
        <w:jc w:val="both"/>
        <w:rPr>
          <w:rFonts w:ascii="Times New Roman" w:hAnsi="Times New Roman" w:cs="Times New Roman"/>
          <w:sz w:val="24"/>
          <w:szCs w:val="24"/>
        </w:rPr>
      </w:pPr>
      <w:r w:rsidRPr="000E779E">
        <w:rPr>
          <w:rFonts w:ascii="Times New Roman" w:hAnsi="Times New Roman" w:cs="Times New Roman"/>
          <w:sz w:val="24"/>
          <w:szCs w:val="24"/>
        </w:rPr>
        <w:t>Testing</w:t>
      </w:r>
    </w:p>
    <w:p w:rsidR="003E588A" w:rsidRPr="000E779E" w:rsidRDefault="003E588A" w:rsidP="003E588A">
      <w:pPr>
        <w:pStyle w:val="ListParagraph"/>
        <w:numPr>
          <w:ilvl w:val="0"/>
          <w:numId w:val="21"/>
        </w:numPr>
        <w:jc w:val="both"/>
        <w:rPr>
          <w:rFonts w:ascii="Times New Roman" w:hAnsi="Times New Roman" w:cs="Times New Roman"/>
          <w:sz w:val="24"/>
          <w:szCs w:val="24"/>
        </w:rPr>
      </w:pPr>
      <w:r w:rsidRPr="000E779E">
        <w:rPr>
          <w:rFonts w:ascii="Times New Roman" w:hAnsi="Times New Roman" w:cs="Times New Roman"/>
          <w:sz w:val="24"/>
          <w:szCs w:val="24"/>
        </w:rPr>
        <w:t>Delivery</w:t>
      </w:r>
    </w:p>
    <w:p w:rsidR="003E588A" w:rsidRPr="000E779E" w:rsidRDefault="003E588A" w:rsidP="003E588A">
      <w:pPr>
        <w:pStyle w:val="ListParagraph"/>
        <w:numPr>
          <w:ilvl w:val="0"/>
          <w:numId w:val="21"/>
        </w:numPr>
        <w:jc w:val="both"/>
        <w:rPr>
          <w:rFonts w:ascii="Times New Roman" w:hAnsi="Times New Roman" w:cs="Times New Roman"/>
          <w:sz w:val="24"/>
          <w:szCs w:val="24"/>
        </w:rPr>
      </w:pPr>
      <w:r w:rsidRPr="000E779E">
        <w:rPr>
          <w:rFonts w:ascii="Times New Roman" w:hAnsi="Times New Roman" w:cs="Times New Roman"/>
          <w:sz w:val="24"/>
          <w:szCs w:val="24"/>
        </w:rPr>
        <w:t>Maintenance</w:t>
      </w:r>
    </w:p>
    <w:p w:rsidR="003E588A" w:rsidRPr="000E779E" w:rsidRDefault="003E588A" w:rsidP="003E588A">
      <w:pPr>
        <w:jc w:val="both"/>
        <w:rPr>
          <w:rFonts w:ascii="Times New Roman" w:hAnsi="Times New Roman" w:cs="Times New Roman"/>
          <w:sz w:val="24"/>
          <w:szCs w:val="24"/>
        </w:rPr>
      </w:pPr>
    </w:p>
    <w:p w:rsidR="003E588A" w:rsidRPr="000E779E" w:rsidRDefault="003E588A" w:rsidP="003E588A">
      <w:pPr>
        <w:jc w:val="both"/>
        <w:rPr>
          <w:rFonts w:ascii="Times New Roman" w:hAnsi="Times New Roman" w:cs="Times New Roman"/>
          <w:sz w:val="24"/>
          <w:szCs w:val="24"/>
        </w:rPr>
      </w:pPr>
    </w:p>
    <w:p w:rsidR="003E588A" w:rsidRPr="000E779E" w:rsidRDefault="003E588A" w:rsidP="003E588A">
      <w:pPr>
        <w:jc w:val="both"/>
        <w:rPr>
          <w:rFonts w:ascii="Times New Roman" w:hAnsi="Times New Roman" w:cs="Times New Roman"/>
          <w:sz w:val="24"/>
          <w:szCs w:val="24"/>
        </w:rPr>
      </w:pPr>
    </w:p>
    <w:p w:rsidR="003E588A" w:rsidRPr="000E779E" w:rsidRDefault="003E588A" w:rsidP="003E588A">
      <w:pPr>
        <w:jc w:val="both"/>
        <w:rPr>
          <w:rFonts w:ascii="Times New Roman" w:hAnsi="Times New Roman" w:cs="Times New Roman"/>
          <w:sz w:val="24"/>
          <w:szCs w:val="24"/>
        </w:rPr>
      </w:pPr>
    </w:p>
    <w:p w:rsidR="003E588A" w:rsidRPr="00874B29" w:rsidRDefault="003E588A" w:rsidP="003E588A">
      <w:pPr>
        <w:jc w:val="both"/>
        <w:rPr>
          <w:rFonts w:ascii="Times New Roman" w:hAnsi="Times New Roman" w:cs="Times New Roman"/>
          <w:sz w:val="36"/>
          <w:szCs w:val="36"/>
        </w:rPr>
      </w:pPr>
    </w:p>
    <w:p w:rsidR="003E588A" w:rsidRPr="00874B29" w:rsidRDefault="003E588A" w:rsidP="003E588A">
      <w:pPr>
        <w:jc w:val="both"/>
        <w:rPr>
          <w:rFonts w:ascii="Times New Roman" w:hAnsi="Times New Roman" w:cs="Times New Roman"/>
          <w:sz w:val="36"/>
          <w:szCs w:val="36"/>
        </w:rPr>
      </w:pPr>
    </w:p>
    <w:p w:rsidR="003E588A" w:rsidRPr="00874B29" w:rsidRDefault="003E588A" w:rsidP="003E588A">
      <w:pPr>
        <w:jc w:val="both"/>
        <w:rPr>
          <w:rFonts w:ascii="Times New Roman" w:hAnsi="Times New Roman" w:cs="Times New Roman"/>
          <w:sz w:val="36"/>
          <w:szCs w:val="36"/>
        </w:rPr>
      </w:pPr>
    </w:p>
    <w:p w:rsidR="003E588A" w:rsidRPr="00874B29" w:rsidRDefault="003E588A" w:rsidP="003E588A">
      <w:pPr>
        <w:jc w:val="both"/>
        <w:rPr>
          <w:rFonts w:ascii="Times New Roman" w:hAnsi="Times New Roman" w:cs="Times New Roman"/>
          <w:sz w:val="36"/>
          <w:szCs w:val="36"/>
        </w:rPr>
      </w:pPr>
    </w:p>
    <w:p w:rsidR="003E588A" w:rsidRPr="00874B29" w:rsidRDefault="003E588A" w:rsidP="003E588A">
      <w:pPr>
        <w:jc w:val="both"/>
        <w:rPr>
          <w:rFonts w:ascii="Times New Roman" w:hAnsi="Times New Roman" w:cs="Times New Roman"/>
          <w:sz w:val="36"/>
          <w:szCs w:val="36"/>
        </w:rPr>
      </w:pPr>
    </w:p>
    <w:p w:rsidR="003E588A" w:rsidRPr="00874B29" w:rsidRDefault="003E588A" w:rsidP="003E588A">
      <w:pPr>
        <w:jc w:val="both"/>
        <w:rPr>
          <w:rFonts w:ascii="Times New Roman" w:hAnsi="Times New Roman" w:cs="Times New Roman"/>
          <w:sz w:val="36"/>
          <w:szCs w:val="36"/>
        </w:rPr>
      </w:pPr>
    </w:p>
    <w:p w:rsidR="003E588A" w:rsidRPr="00874B29" w:rsidRDefault="003E588A" w:rsidP="003E588A">
      <w:pPr>
        <w:jc w:val="both"/>
        <w:rPr>
          <w:rFonts w:ascii="Times New Roman" w:hAnsi="Times New Roman" w:cs="Times New Roman"/>
          <w:sz w:val="36"/>
          <w:szCs w:val="36"/>
        </w:rPr>
      </w:pPr>
    </w:p>
    <w:p w:rsidR="003E588A" w:rsidRPr="00874B29" w:rsidRDefault="003E588A" w:rsidP="003E588A">
      <w:pPr>
        <w:jc w:val="both"/>
        <w:rPr>
          <w:rFonts w:ascii="Times New Roman" w:hAnsi="Times New Roman" w:cs="Times New Roman"/>
          <w:sz w:val="36"/>
          <w:szCs w:val="36"/>
        </w:rPr>
      </w:pPr>
    </w:p>
    <w:p w:rsidR="004A2294" w:rsidRPr="00874B29" w:rsidRDefault="004A2294" w:rsidP="003E588A">
      <w:pPr>
        <w:jc w:val="both"/>
        <w:rPr>
          <w:rFonts w:ascii="Times New Roman" w:hAnsi="Times New Roman" w:cs="Times New Roman"/>
          <w:noProof/>
          <w:sz w:val="56"/>
          <w:szCs w:val="56"/>
        </w:rPr>
      </w:pPr>
      <w:r w:rsidRPr="00874B29">
        <w:rPr>
          <w:rFonts w:ascii="Times New Roman" w:hAnsi="Times New Roman" w:cs="Times New Roman"/>
          <w:noProof/>
          <w:sz w:val="56"/>
          <w:szCs w:val="56"/>
        </w:rPr>
        <w:t xml:space="preserve">Incremental Model </w:t>
      </w:r>
    </w:p>
    <w:p w:rsidR="004A2294" w:rsidRPr="00874B29" w:rsidRDefault="004A2294" w:rsidP="003E588A">
      <w:pPr>
        <w:jc w:val="both"/>
        <w:rPr>
          <w:rFonts w:ascii="Times New Roman" w:hAnsi="Times New Roman" w:cs="Times New Roman"/>
          <w:noProof/>
          <w:sz w:val="36"/>
          <w:szCs w:val="36"/>
        </w:rPr>
      </w:pPr>
    </w:p>
    <w:p w:rsidR="004A2294" w:rsidRPr="00874B29" w:rsidRDefault="004A2294" w:rsidP="003E588A">
      <w:pPr>
        <w:jc w:val="both"/>
        <w:rPr>
          <w:rFonts w:ascii="Times New Roman" w:hAnsi="Times New Roman" w:cs="Times New Roman"/>
          <w:noProof/>
          <w:sz w:val="36"/>
          <w:szCs w:val="36"/>
        </w:rPr>
      </w:pPr>
    </w:p>
    <w:p w:rsidR="004A2294" w:rsidRPr="00874B29" w:rsidRDefault="004A2294" w:rsidP="003E588A">
      <w:pPr>
        <w:jc w:val="both"/>
        <w:rPr>
          <w:rFonts w:ascii="Times New Roman" w:hAnsi="Times New Roman" w:cs="Times New Roman"/>
          <w:noProof/>
          <w:sz w:val="36"/>
          <w:szCs w:val="36"/>
        </w:rPr>
      </w:pPr>
      <w:r w:rsidRPr="00874B29">
        <w:rPr>
          <w:rFonts w:ascii="Times New Roman" w:hAnsi="Times New Roman" w:cs="Times New Roman"/>
          <w:noProof/>
          <w:sz w:val="36"/>
          <w:szCs w:val="36"/>
        </w:rPr>
        <w:drawing>
          <wp:anchor distT="0" distB="0" distL="114300" distR="114300" simplePos="0" relativeHeight="251658240" behindDoc="0" locked="0" layoutInCell="1" allowOverlap="1">
            <wp:simplePos x="0" y="0"/>
            <wp:positionH relativeFrom="margin">
              <wp:posOffset>-485140</wp:posOffset>
            </wp:positionH>
            <wp:positionV relativeFrom="paragraph">
              <wp:posOffset>400050</wp:posOffset>
            </wp:positionV>
            <wp:extent cx="6664960" cy="5519420"/>
            <wp:effectExtent l="0" t="0" r="2540" b="5080"/>
            <wp:wrapSquare wrapText="bothSides"/>
            <wp:docPr id="522284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84245" name="Picture 522284245"/>
                    <pic:cNvPicPr/>
                  </pic:nvPicPr>
                  <pic:blipFill>
                    <a:blip r:embed="rId9">
                      <a:extLst>
                        <a:ext uri="{28A0092B-C50C-407E-A947-70E740481C1C}">
                          <a14:useLocalDpi xmlns:a14="http://schemas.microsoft.com/office/drawing/2010/main" val="0"/>
                        </a:ext>
                      </a:extLst>
                    </a:blip>
                    <a:stretch>
                      <a:fillRect/>
                    </a:stretch>
                  </pic:blipFill>
                  <pic:spPr>
                    <a:xfrm>
                      <a:off x="0" y="0"/>
                      <a:ext cx="6664960" cy="5519420"/>
                    </a:xfrm>
                    <a:prstGeom prst="rect">
                      <a:avLst/>
                    </a:prstGeom>
                  </pic:spPr>
                </pic:pic>
              </a:graphicData>
            </a:graphic>
            <wp14:sizeRelH relativeFrom="page">
              <wp14:pctWidth>0</wp14:pctWidth>
            </wp14:sizeRelH>
            <wp14:sizeRelV relativeFrom="page">
              <wp14:pctHeight>0</wp14:pctHeight>
            </wp14:sizeRelV>
          </wp:anchor>
        </w:drawing>
      </w:r>
    </w:p>
    <w:p w:rsidR="004A2294" w:rsidRPr="00874B29" w:rsidRDefault="004A2294" w:rsidP="003E588A">
      <w:pPr>
        <w:jc w:val="both"/>
        <w:rPr>
          <w:rFonts w:ascii="Times New Roman" w:hAnsi="Times New Roman" w:cs="Times New Roman"/>
          <w:sz w:val="36"/>
          <w:szCs w:val="36"/>
        </w:rPr>
      </w:pPr>
    </w:p>
    <w:p w:rsidR="004A2294" w:rsidRPr="00874B29" w:rsidRDefault="004A2294" w:rsidP="003E588A">
      <w:pPr>
        <w:jc w:val="both"/>
        <w:rPr>
          <w:rFonts w:ascii="Times New Roman" w:hAnsi="Times New Roman" w:cs="Times New Roman"/>
          <w:sz w:val="36"/>
          <w:szCs w:val="36"/>
        </w:rPr>
      </w:pPr>
    </w:p>
    <w:p w:rsidR="004A2294" w:rsidRPr="00874B29" w:rsidRDefault="004A2294" w:rsidP="004A2294">
      <w:pPr>
        <w:jc w:val="center"/>
        <w:rPr>
          <w:rFonts w:ascii="Times New Roman" w:hAnsi="Times New Roman" w:cs="Times New Roman"/>
          <w:sz w:val="36"/>
          <w:szCs w:val="36"/>
        </w:rPr>
      </w:pPr>
      <w:r w:rsidRPr="00874B29">
        <w:rPr>
          <w:rFonts w:ascii="Times New Roman" w:hAnsi="Times New Roman" w:cs="Times New Roman"/>
          <w:sz w:val="36"/>
          <w:szCs w:val="36"/>
        </w:rPr>
        <w:t>Fig: 3.3 Increment Model</w:t>
      </w:r>
    </w:p>
    <w:p w:rsidR="004F0914" w:rsidRPr="000E779E" w:rsidRDefault="000E779E" w:rsidP="000E779E">
      <w:pPr>
        <w:rPr>
          <w:rFonts w:ascii="Times New Roman" w:hAnsi="Times New Roman" w:cs="Times New Roman"/>
          <w:sz w:val="16"/>
          <w:szCs w:val="16"/>
        </w:rPr>
      </w:pPr>
      <w:r>
        <w:rPr>
          <w:rFonts w:ascii="Times New Roman" w:hAnsi="Times New Roman" w:cs="Times New Roman"/>
          <w:sz w:val="18"/>
          <w:szCs w:val="18"/>
        </w:rPr>
        <w:t>Source:</w:t>
      </w:r>
      <w:r w:rsidRPr="000E779E">
        <w:rPr>
          <w:rFonts w:ascii="Times New Roman" w:hAnsi="Times New Roman" w:cs="Times New Roman"/>
          <w:sz w:val="16"/>
          <w:szCs w:val="16"/>
        </w:rPr>
        <w:t>https://www.google.com/search?rlz=1C1UEAD_enPK1057PK1057&amp;sxsrf=APwXEdeUmuKQXiYfsuLw_B5Lmp0Np-sEWQ:1686590330214&amp;q=incremental+model+in+library+management+system&amp;tbm=isch&amp;sa=X&amp;ved=2ahUKEwil8o3Mnr7_AhWX_7sIHdcUCQ4Q0pQJegQICxAB&amp;biw=1011&amp;bih=600&amp;dpr=1#imgrc=FAYmUYa8dYzAZM</w:t>
      </w:r>
    </w:p>
    <w:p w:rsidR="00B30B1C" w:rsidRPr="00874B29" w:rsidRDefault="00D14AA0" w:rsidP="0001203D">
      <w:pPr>
        <w:jc w:val="both"/>
        <w:rPr>
          <w:rFonts w:ascii="Times New Roman" w:hAnsi="Times New Roman" w:cs="Times New Roman"/>
          <w:sz w:val="36"/>
          <w:szCs w:val="36"/>
        </w:rPr>
      </w:pPr>
      <w:r w:rsidRPr="00874B29">
        <w:rPr>
          <w:rFonts w:ascii="Times New Roman" w:hAnsi="Times New Roman" w:cs="Times New Roman"/>
          <w:sz w:val="36"/>
          <w:szCs w:val="36"/>
        </w:rPr>
        <w:t>3.3.1 Requirement Analysis &amp; Definitions</w:t>
      </w:r>
    </w:p>
    <w:p w:rsidR="00674830" w:rsidRPr="00831B9C" w:rsidRDefault="00D14AA0" w:rsidP="0001203D">
      <w:pPr>
        <w:jc w:val="both"/>
        <w:rPr>
          <w:rFonts w:ascii="Times New Roman" w:hAnsi="Times New Roman" w:cs="Times New Roman"/>
          <w:sz w:val="24"/>
          <w:szCs w:val="24"/>
        </w:rPr>
      </w:pPr>
      <w:r w:rsidRPr="00831B9C">
        <w:rPr>
          <w:rFonts w:ascii="Times New Roman" w:hAnsi="Times New Roman" w:cs="Times New Roman"/>
          <w:sz w:val="24"/>
          <w:szCs w:val="24"/>
        </w:rPr>
        <w:t xml:space="preserve">All possible </w:t>
      </w:r>
      <w:r w:rsidR="00EE51DB" w:rsidRPr="00831B9C">
        <w:rPr>
          <w:rFonts w:ascii="Times New Roman" w:hAnsi="Times New Roman" w:cs="Times New Roman"/>
          <w:sz w:val="24"/>
          <w:szCs w:val="24"/>
        </w:rPr>
        <w:t xml:space="preserve">requirements of the system to be developed are capture in in this phase. Requirements are set of functionalities and constraints that the end </w:t>
      </w:r>
      <w:r w:rsidR="00674830" w:rsidRPr="00831B9C">
        <w:rPr>
          <w:rFonts w:ascii="Times New Roman" w:hAnsi="Times New Roman" w:cs="Times New Roman"/>
          <w:sz w:val="24"/>
          <w:szCs w:val="24"/>
        </w:rPr>
        <w:t>users (who will be the users of the system) expects from the system.</w:t>
      </w:r>
    </w:p>
    <w:p w:rsidR="00674830" w:rsidRPr="00831B9C" w:rsidRDefault="00674830" w:rsidP="0001203D">
      <w:pPr>
        <w:jc w:val="both"/>
        <w:rPr>
          <w:rFonts w:ascii="Times New Roman" w:hAnsi="Times New Roman" w:cs="Times New Roman"/>
          <w:sz w:val="24"/>
          <w:szCs w:val="24"/>
        </w:rPr>
      </w:pPr>
      <w:r w:rsidRPr="00831B9C">
        <w:rPr>
          <w:rFonts w:ascii="Times New Roman" w:hAnsi="Times New Roman" w:cs="Times New Roman"/>
          <w:sz w:val="24"/>
          <w:szCs w:val="24"/>
        </w:rPr>
        <w:t xml:space="preserve">The requirements are gathered from the end users by consultations, these requirements are analyzed for their validity and the possibility of incorporating the requirements in the system to be development is also studied. Finally, a Software Specification Document is created which serves the purpose of the guideline for the next phase of the model. </w:t>
      </w:r>
    </w:p>
    <w:p w:rsidR="002F29EC" w:rsidRPr="00874B29" w:rsidRDefault="002F29EC" w:rsidP="0001203D">
      <w:pPr>
        <w:jc w:val="both"/>
        <w:rPr>
          <w:rFonts w:ascii="Times New Roman" w:hAnsi="Times New Roman" w:cs="Times New Roman"/>
          <w:sz w:val="36"/>
          <w:szCs w:val="36"/>
        </w:rPr>
      </w:pPr>
      <w:r w:rsidRPr="00874B29">
        <w:rPr>
          <w:rFonts w:ascii="Times New Roman" w:hAnsi="Times New Roman" w:cs="Times New Roman"/>
          <w:sz w:val="36"/>
          <w:szCs w:val="36"/>
        </w:rPr>
        <w:t>3.3.2</w:t>
      </w:r>
    </w:p>
    <w:p w:rsidR="00674003" w:rsidRPr="00333D1D" w:rsidRDefault="002F29EC" w:rsidP="0001203D">
      <w:pPr>
        <w:jc w:val="both"/>
        <w:rPr>
          <w:rFonts w:ascii="Times New Roman" w:hAnsi="Times New Roman" w:cs="Times New Roman"/>
          <w:sz w:val="24"/>
          <w:szCs w:val="24"/>
        </w:rPr>
      </w:pPr>
      <w:r w:rsidRPr="00333D1D">
        <w:rPr>
          <w:rFonts w:ascii="Times New Roman" w:hAnsi="Times New Roman" w:cs="Times New Roman"/>
          <w:sz w:val="24"/>
          <w:szCs w:val="24"/>
        </w:rPr>
        <w:t xml:space="preserve">Before start actual coding, it is highly important understand what we are going to create and what it should look like? </w:t>
      </w:r>
      <w:r w:rsidR="00DB7BEA" w:rsidRPr="00333D1D">
        <w:rPr>
          <w:rFonts w:ascii="Times New Roman" w:hAnsi="Times New Roman" w:cs="Times New Roman"/>
          <w:sz w:val="24"/>
          <w:szCs w:val="24"/>
        </w:rPr>
        <w:t>The requirements specification</w:t>
      </w:r>
      <w:r w:rsidR="0040566E" w:rsidRPr="00333D1D">
        <w:rPr>
          <w:rFonts w:ascii="Times New Roman" w:hAnsi="Times New Roman" w:cs="Times New Roman"/>
          <w:sz w:val="24"/>
          <w:szCs w:val="24"/>
        </w:rPr>
        <w:t xml:space="preserve">s for first </w:t>
      </w:r>
      <w:r w:rsidR="00674003" w:rsidRPr="00333D1D">
        <w:rPr>
          <w:rFonts w:ascii="Times New Roman" w:hAnsi="Times New Roman" w:cs="Times New Roman"/>
          <w:sz w:val="24"/>
          <w:szCs w:val="24"/>
        </w:rPr>
        <w:t xml:space="preserve">phase are studied in this phase and system design is prepared. </w:t>
      </w:r>
    </w:p>
    <w:p w:rsidR="002F29EC" w:rsidRPr="00333D1D" w:rsidRDefault="00674003" w:rsidP="0001203D">
      <w:pPr>
        <w:jc w:val="both"/>
        <w:rPr>
          <w:rFonts w:ascii="Times New Roman" w:hAnsi="Times New Roman" w:cs="Times New Roman"/>
          <w:sz w:val="24"/>
          <w:szCs w:val="24"/>
        </w:rPr>
      </w:pPr>
      <w:r w:rsidRPr="00333D1D">
        <w:rPr>
          <w:rFonts w:ascii="Times New Roman" w:hAnsi="Times New Roman" w:cs="Times New Roman"/>
          <w:sz w:val="24"/>
          <w:szCs w:val="24"/>
        </w:rPr>
        <w:t xml:space="preserve">System design helps in specifying hardware and system requirements and also helps in defining overall system architecture. The system design specifications serve as input for the next phase of the model. </w:t>
      </w:r>
    </w:p>
    <w:p w:rsidR="00674003" w:rsidRPr="00333D1D" w:rsidRDefault="00674003" w:rsidP="0001203D">
      <w:pPr>
        <w:jc w:val="both"/>
        <w:rPr>
          <w:rFonts w:ascii="Times New Roman" w:hAnsi="Times New Roman" w:cs="Times New Roman"/>
          <w:sz w:val="24"/>
          <w:szCs w:val="24"/>
        </w:rPr>
      </w:pPr>
      <w:r w:rsidRPr="00333D1D">
        <w:rPr>
          <w:rFonts w:ascii="Times New Roman" w:hAnsi="Times New Roman" w:cs="Times New Roman"/>
          <w:sz w:val="24"/>
          <w:szCs w:val="24"/>
        </w:rPr>
        <w:t>We can see these system designs components:</w:t>
      </w:r>
    </w:p>
    <w:p w:rsidR="00674003" w:rsidRPr="00333D1D" w:rsidRDefault="00674003" w:rsidP="00674003">
      <w:pPr>
        <w:pStyle w:val="ListParagraph"/>
        <w:numPr>
          <w:ilvl w:val="0"/>
          <w:numId w:val="22"/>
        </w:numPr>
        <w:jc w:val="both"/>
        <w:rPr>
          <w:rFonts w:ascii="Times New Roman" w:hAnsi="Times New Roman" w:cs="Times New Roman"/>
          <w:sz w:val="24"/>
          <w:szCs w:val="24"/>
        </w:rPr>
      </w:pPr>
      <w:r w:rsidRPr="00333D1D">
        <w:rPr>
          <w:rFonts w:ascii="Times New Roman" w:hAnsi="Times New Roman" w:cs="Times New Roman"/>
          <w:sz w:val="24"/>
          <w:szCs w:val="24"/>
        </w:rPr>
        <w:t>UML Diagrams</w:t>
      </w:r>
    </w:p>
    <w:p w:rsidR="00674003" w:rsidRPr="00333D1D" w:rsidRDefault="00674003" w:rsidP="00674003">
      <w:pPr>
        <w:pStyle w:val="ListParagraph"/>
        <w:numPr>
          <w:ilvl w:val="0"/>
          <w:numId w:val="22"/>
        </w:numPr>
        <w:jc w:val="both"/>
        <w:rPr>
          <w:rFonts w:ascii="Times New Roman" w:hAnsi="Times New Roman" w:cs="Times New Roman"/>
          <w:sz w:val="24"/>
          <w:szCs w:val="24"/>
        </w:rPr>
      </w:pPr>
      <w:r w:rsidRPr="00333D1D">
        <w:rPr>
          <w:rFonts w:ascii="Times New Roman" w:hAnsi="Times New Roman" w:cs="Times New Roman"/>
          <w:sz w:val="24"/>
          <w:szCs w:val="24"/>
        </w:rPr>
        <w:t xml:space="preserve">Database Design </w:t>
      </w:r>
    </w:p>
    <w:p w:rsidR="00D50509" w:rsidRPr="00F2276D" w:rsidRDefault="00674003" w:rsidP="00D50509">
      <w:pPr>
        <w:pStyle w:val="ListParagraph"/>
        <w:numPr>
          <w:ilvl w:val="0"/>
          <w:numId w:val="22"/>
        </w:numPr>
        <w:jc w:val="both"/>
        <w:rPr>
          <w:rFonts w:ascii="Times New Roman" w:hAnsi="Times New Roman" w:cs="Times New Roman"/>
          <w:sz w:val="24"/>
          <w:szCs w:val="24"/>
        </w:rPr>
      </w:pPr>
      <w:r w:rsidRPr="00333D1D">
        <w:rPr>
          <w:rFonts w:ascii="Times New Roman" w:hAnsi="Times New Roman" w:cs="Times New Roman"/>
          <w:sz w:val="24"/>
          <w:szCs w:val="24"/>
        </w:rPr>
        <w:t>UX/UI Design</w:t>
      </w:r>
    </w:p>
    <w:p w:rsidR="00D50509" w:rsidRPr="00874B29" w:rsidRDefault="000F04A6" w:rsidP="00D50509">
      <w:pPr>
        <w:jc w:val="both"/>
        <w:rPr>
          <w:rFonts w:ascii="Times New Roman" w:hAnsi="Times New Roman" w:cs="Times New Roman"/>
          <w:sz w:val="36"/>
          <w:szCs w:val="36"/>
        </w:rPr>
      </w:pPr>
      <w:r w:rsidRPr="00874B29">
        <w:rPr>
          <w:rFonts w:ascii="Times New Roman" w:hAnsi="Times New Roman" w:cs="Times New Roman"/>
          <w:sz w:val="36"/>
          <w:szCs w:val="36"/>
        </w:rPr>
        <w:t>3.4 UML Diagrams</w:t>
      </w:r>
    </w:p>
    <w:p w:rsidR="000F04A6" w:rsidRPr="00F2276D" w:rsidRDefault="000F04A6" w:rsidP="00D50509">
      <w:pPr>
        <w:jc w:val="both"/>
        <w:rPr>
          <w:rFonts w:ascii="Times New Roman" w:hAnsi="Times New Roman" w:cs="Times New Roman"/>
          <w:sz w:val="24"/>
          <w:szCs w:val="24"/>
        </w:rPr>
      </w:pPr>
      <w:r w:rsidRPr="00F2276D">
        <w:rPr>
          <w:rFonts w:ascii="Times New Roman" w:hAnsi="Times New Roman" w:cs="Times New Roman"/>
          <w:sz w:val="24"/>
          <w:szCs w:val="24"/>
        </w:rPr>
        <w:t>UML is a standard language for specifying, visualizing, constructing, and documents of software system.</w:t>
      </w:r>
    </w:p>
    <w:p w:rsidR="000F04A6" w:rsidRPr="00F2276D" w:rsidRDefault="000F04A6" w:rsidP="000F04A6">
      <w:pPr>
        <w:pStyle w:val="ListParagraph"/>
        <w:numPr>
          <w:ilvl w:val="0"/>
          <w:numId w:val="23"/>
        </w:numPr>
        <w:jc w:val="both"/>
        <w:rPr>
          <w:rFonts w:ascii="Times New Roman" w:hAnsi="Times New Roman" w:cs="Times New Roman"/>
          <w:sz w:val="24"/>
          <w:szCs w:val="24"/>
        </w:rPr>
      </w:pPr>
      <w:r w:rsidRPr="00F2276D">
        <w:rPr>
          <w:rFonts w:ascii="Times New Roman" w:hAnsi="Times New Roman" w:cs="Times New Roman"/>
          <w:sz w:val="24"/>
          <w:szCs w:val="24"/>
        </w:rPr>
        <w:t>UML stands for Unified Modeling Language</w:t>
      </w:r>
    </w:p>
    <w:p w:rsidR="000F04A6" w:rsidRPr="00F2276D" w:rsidRDefault="000F04A6" w:rsidP="000F04A6">
      <w:pPr>
        <w:pStyle w:val="ListParagraph"/>
        <w:numPr>
          <w:ilvl w:val="0"/>
          <w:numId w:val="23"/>
        </w:numPr>
        <w:jc w:val="both"/>
        <w:rPr>
          <w:rFonts w:ascii="Times New Roman" w:hAnsi="Times New Roman" w:cs="Times New Roman"/>
          <w:sz w:val="24"/>
          <w:szCs w:val="24"/>
        </w:rPr>
      </w:pPr>
      <w:r w:rsidRPr="00F2276D">
        <w:rPr>
          <w:rFonts w:ascii="Times New Roman" w:hAnsi="Times New Roman" w:cs="Times New Roman"/>
          <w:sz w:val="24"/>
          <w:szCs w:val="24"/>
        </w:rPr>
        <w:t>UML is different from the other programming languages like C++, Java</w:t>
      </w:r>
    </w:p>
    <w:p w:rsidR="000F04A6" w:rsidRPr="00F2276D" w:rsidRDefault="000F04A6" w:rsidP="000F04A6">
      <w:pPr>
        <w:pStyle w:val="ListParagraph"/>
        <w:numPr>
          <w:ilvl w:val="0"/>
          <w:numId w:val="23"/>
        </w:numPr>
        <w:jc w:val="both"/>
        <w:rPr>
          <w:rFonts w:ascii="Times New Roman" w:hAnsi="Times New Roman" w:cs="Times New Roman"/>
          <w:sz w:val="24"/>
          <w:szCs w:val="24"/>
        </w:rPr>
      </w:pPr>
      <w:r w:rsidRPr="00F2276D">
        <w:rPr>
          <w:rFonts w:ascii="Times New Roman" w:hAnsi="Times New Roman" w:cs="Times New Roman"/>
          <w:sz w:val="24"/>
          <w:szCs w:val="24"/>
        </w:rPr>
        <w:t xml:space="preserve">UML is a pictorial language is used to make software blue prints </w:t>
      </w:r>
    </w:p>
    <w:p w:rsidR="008D79E0" w:rsidRPr="00F2276D" w:rsidRDefault="001E4B77" w:rsidP="008D79E0">
      <w:pPr>
        <w:jc w:val="both"/>
        <w:rPr>
          <w:rFonts w:ascii="Times New Roman" w:hAnsi="Times New Roman" w:cs="Times New Roman"/>
          <w:sz w:val="24"/>
          <w:szCs w:val="24"/>
        </w:rPr>
      </w:pPr>
      <w:r w:rsidRPr="00F2276D">
        <w:rPr>
          <w:rFonts w:ascii="Times New Roman" w:hAnsi="Times New Roman" w:cs="Times New Roman"/>
          <w:sz w:val="24"/>
          <w:szCs w:val="24"/>
        </w:rPr>
        <w:t>So,</w:t>
      </w:r>
      <w:r w:rsidR="008D79E0" w:rsidRPr="00F2276D">
        <w:rPr>
          <w:rFonts w:ascii="Times New Roman" w:hAnsi="Times New Roman" w:cs="Times New Roman"/>
          <w:sz w:val="24"/>
          <w:szCs w:val="24"/>
        </w:rPr>
        <w:t xml:space="preserve"> UML can be </w:t>
      </w:r>
      <w:r w:rsidRPr="00F2276D">
        <w:rPr>
          <w:rFonts w:ascii="Times New Roman" w:hAnsi="Times New Roman" w:cs="Times New Roman"/>
          <w:sz w:val="24"/>
          <w:szCs w:val="24"/>
        </w:rPr>
        <w:t>described</w:t>
      </w:r>
      <w:r w:rsidR="008D79E0" w:rsidRPr="00F2276D">
        <w:rPr>
          <w:rFonts w:ascii="Times New Roman" w:hAnsi="Times New Roman" w:cs="Times New Roman"/>
          <w:sz w:val="24"/>
          <w:szCs w:val="24"/>
        </w:rPr>
        <w:t xml:space="preserve"> as a </w:t>
      </w:r>
      <w:r w:rsidRPr="00F2276D">
        <w:rPr>
          <w:rFonts w:ascii="Times New Roman" w:hAnsi="Times New Roman" w:cs="Times New Roman"/>
          <w:sz w:val="24"/>
          <w:szCs w:val="24"/>
        </w:rPr>
        <w:t>general-purpose</w:t>
      </w:r>
      <w:r w:rsidR="008D79E0" w:rsidRPr="00F2276D">
        <w:rPr>
          <w:rFonts w:ascii="Times New Roman" w:hAnsi="Times New Roman" w:cs="Times New Roman"/>
          <w:sz w:val="24"/>
          <w:szCs w:val="24"/>
        </w:rPr>
        <w:t xml:space="preserve"> </w:t>
      </w:r>
      <w:r w:rsidRPr="00F2276D">
        <w:rPr>
          <w:rFonts w:ascii="Times New Roman" w:hAnsi="Times New Roman" w:cs="Times New Roman"/>
          <w:sz w:val="24"/>
          <w:szCs w:val="24"/>
        </w:rPr>
        <w:t xml:space="preserve">visual modeling language to visualize, specify, construct and document software system. Although the UML is generally used to model software system </w:t>
      </w:r>
      <w:r w:rsidR="00D96700" w:rsidRPr="00F2276D">
        <w:rPr>
          <w:rFonts w:ascii="Times New Roman" w:hAnsi="Times New Roman" w:cs="Times New Roman"/>
          <w:sz w:val="24"/>
          <w:szCs w:val="24"/>
        </w:rPr>
        <w:t xml:space="preserve">but it is not limited within this boundary. It is also used to model non software systems as well like process flow in a manufacturing unit etc. </w:t>
      </w:r>
    </w:p>
    <w:p w:rsidR="000F04A6" w:rsidRPr="00F2276D" w:rsidRDefault="008D79E0" w:rsidP="000F04A6">
      <w:pPr>
        <w:jc w:val="both"/>
        <w:rPr>
          <w:rFonts w:ascii="Times New Roman" w:hAnsi="Times New Roman" w:cs="Times New Roman"/>
          <w:sz w:val="24"/>
          <w:szCs w:val="24"/>
        </w:rPr>
      </w:pPr>
      <w:r w:rsidRPr="00F2276D">
        <w:rPr>
          <w:rFonts w:ascii="Times New Roman" w:hAnsi="Times New Roman" w:cs="Times New Roman"/>
          <w:sz w:val="24"/>
          <w:szCs w:val="24"/>
        </w:rPr>
        <w:lastRenderedPageBreak/>
        <w:t xml:space="preserve">UML is </w:t>
      </w:r>
      <w:r w:rsidR="007C3F0E" w:rsidRPr="00F2276D">
        <w:rPr>
          <w:rFonts w:ascii="Times New Roman" w:hAnsi="Times New Roman" w:cs="Times New Roman"/>
          <w:sz w:val="24"/>
          <w:szCs w:val="24"/>
        </w:rPr>
        <w:t>not a</w:t>
      </w:r>
      <w:r w:rsidRPr="00F2276D">
        <w:rPr>
          <w:rFonts w:ascii="Times New Roman" w:hAnsi="Times New Roman" w:cs="Times New Roman"/>
          <w:sz w:val="24"/>
          <w:szCs w:val="24"/>
        </w:rPr>
        <w:t xml:space="preserve"> </w:t>
      </w:r>
      <w:r w:rsidR="007C3F0E" w:rsidRPr="00F2276D">
        <w:rPr>
          <w:rFonts w:ascii="Times New Roman" w:hAnsi="Times New Roman" w:cs="Times New Roman"/>
          <w:sz w:val="24"/>
          <w:szCs w:val="24"/>
        </w:rPr>
        <w:t>programming language</w:t>
      </w:r>
      <w:r w:rsidRPr="00F2276D">
        <w:rPr>
          <w:rFonts w:ascii="Times New Roman" w:hAnsi="Times New Roman" w:cs="Times New Roman"/>
          <w:sz w:val="24"/>
          <w:szCs w:val="24"/>
        </w:rPr>
        <w:t xml:space="preserve"> but tools can be used to generates </w:t>
      </w:r>
      <w:r w:rsidR="007C3F0E" w:rsidRPr="00F2276D">
        <w:rPr>
          <w:rFonts w:ascii="Times New Roman" w:hAnsi="Times New Roman" w:cs="Times New Roman"/>
          <w:sz w:val="24"/>
          <w:szCs w:val="24"/>
        </w:rPr>
        <w:t xml:space="preserve">code in various languages in UML diagrams. UML has a direct relation with </w:t>
      </w:r>
      <w:r w:rsidR="005A0FC2" w:rsidRPr="00F2276D">
        <w:rPr>
          <w:rFonts w:ascii="Times New Roman" w:hAnsi="Times New Roman" w:cs="Times New Roman"/>
          <w:sz w:val="24"/>
          <w:szCs w:val="24"/>
        </w:rPr>
        <w:t>object-oriented</w:t>
      </w:r>
      <w:r w:rsidR="007C3F0E" w:rsidRPr="00F2276D">
        <w:rPr>
          <w:rFonts w:ascii="Times New Roman" w:hAnsi="Times New Roman" w:cs="Times New Roman"/>
          <w:sz w:val="24"/>
          <w:szCs w:val="24"/>
        </w:rPr>
        <w:t xml:space="preserve"> analysis and design. After some</w:t>
      </w:r>
      <w:r w:rsidR="005A0FC2" w:rsidRPr="00F2276D">
        <w:rPr>
          <w:rFonts w:ascii="Times New Roman" w:hAnsi="Times New Roman" w:cs="Times New Roman"/>
          <w:sz w:val="24"/>
          <w:szCs w:val="24"/>
        </w:rPr>
        <w:t xml:space="preserve"> standardization UML is become an OMG (Object Management Group) standard.  </w:t>
      </w:r>
    </w:p>
    <w:p w:rsidR="000006A7" w:rsidRPr="00F2276D" w:rsidRDefault="000006A7" w:rsidP="000F04A6">
      <w:pPr>
        <w:jc w:val="both"/>
        <w:rPr>
          <w:rFonts w:ascii="Times New Roman" w:hAnsi="Times New Roman" w:cs="Times New Roman"/>
          <w:sz w:val="24"/>
          <w:szCs w:val="24"/>
        </w:rPr>
      </w:pPr>
      <w:r w:rsidRPr="00F2276D">
        <w:rPr>
          <w:rFonts w:ascii="Times New Roman" w:hAnsi="Times New Roman" w:cs="Times New Roman"/>
          <w:sz w:val="24"/>
          <w:szCs w:val="24"/>
        </w:rPr>
        <w:t>Following diagram are covered:</w:t>
      </w:r>
    </w:p>
    <w:p w:rsidR="000006A7" w:rsidRPr="00F2276D" w:rsidRDefault="000006A7" w:rsidP="000006A7">
      <w:pPr>
        <w:pStyle w:val="ListParagraph"/>
        <w:numPr>
          <w:ilvl w:val="0"/>
          <w:numId w:val="24"/>
        </w:numPr>
        <w:jc w:val="both"/>
        <w:rPr>
          <w:rFonts w:ascii="Times New Roman" w:hAnsi="Times New Roman" w:cs="Times New Roman"/>
          <w:sz w:val="24"/>
          <w:szCs w:val="24"/>
        </w:rPr>
      </w:pPr>
      <w:r w:rsidRPr="00F2276D">
        <w:rPr>
          <w:rFonts w:ascii="Times New Roman" w:hAnsi="Times New Roman" w:cs="Times New Roman"/>
          <w:sz w:val="24"/>
          <w:szCs w:val="24"/>
        </w:rPr>
        <w:t>Use case Diagram</w:t>
      </w:r>
    </w:p>
    <w:p w:rsidR="000006A7" w:rsidRPr="00F2276D" w:rsidRDefault="000006A7" w:rsidP="000006A7">
      <w:pPr>
        <w:pStyle w:val="ListParagraph"/>
        <w:numPr>
          <w:ilvl w:val="0"/>
          <w:numId w:val="24"/>
        </w:numPr>
        <w:jc w:val="both"/>
        <w:rPr>
          <w:rFonts w:ascii="Times New Roman" w:hAnsi="Times New Roman" w:cs="Times New Roman"/>
          <w:sz w:val="24"/>
          <w:szCs w:val="24"/>
        </w:rPr>
      </w:pPr>
      <w:r w:rsidRPr="00F2276D">
        <w:rPr>
          <w:rFonts w:ascii="Times New Roman" w:hAnsi="Times New Roman" w:cs="Times New Roman"/>
          <w:sz w:val="24"/>
          <w:szCs w:val="24"/>
        </w:rPr>
        <w:t>Class Diagram</w:t>
      </w:r>
    </w:p>
    <w:p w:rsidR="000006A7" w:rsidRPr="00F2276D" w:rsidRDefault="000006A7" w:rsidP="000006A7">
      <w:pPr>
        <w:pStyle w:val="ListParagraph"/>
        <w:numPr>
          <w:ilvl w:val="0"/>
          <w:numId w:val="24"/>
        </w:numPr>
        <w:jc w:val="both"/>
        <w:rPr>
          <w:rFonts w:ascii="Times New Roman" w:hAnsi="Times New Roman" w:cs="Times New Roman"/>
          <w:sz w:val="24"/>
          <w:szCs w:val="24"/>
        </w:rPr>
      </w:pPr>
      <w:r w:rsidRPr="00F2276D">
        <w:rPr>
          <w:rFonts w:ascii="Times New Roman" w:hAnsi="Times New Roman" w:cs="Times New Roman"/>
          <w:sz w:val="24"/>
          <w:szCs w:val="24"/>
        </w:rPr>
        <w:t>Sequence Diagram</w:t>
      </w:r>
    </w:p>
    <w:p w:rsidR="000006A7" w:rsidRPr="00293715" w:rsidRDefault="000006A7" w:rsidP="000006A7">
      <w:pPr>
        <w:pStyle w:val="ListParagraph"/>
        <w:numPr>
          <w:ilvl w:val="0"/>
          <w:numId w:val="24"/>
        </w:numPr>
        <w:jc w:val="both"/>
        <w:rPr>
          <w:rFonts w:ascii="Times New Roman" w:hAnsi="Times New Roman" w:cs="Times New Roman"/>
          <w:sz w:val="24"/>
          <w:szCs w:val="24"/>
        </w:rPr>
      </w:pPr>
      <w:r w:rsidRPr="00293715">
        <w:rPr>
          <w:rFonts w:ascii="Times New Roman" w:hAnsi="Times New Roman" w:cs="Times New Roman"/>
          <w:sz w:val="24"/>
          <w:szCs w:val="24"/>
        </w:rPr>
        <w:t>State Machine Diagram</w:t>
      </w:r>
    </w:p>
    <w:p w:rsidR="000006A7" w:rsidRPr="00293715" w:rsidRDefault="000006A7" w:rsidP="000006A7">
      <w:pPr>
        <w:pStyle w:val="ListParagraph"/>
        <w:numPr>
          <w:ilvl w:val="0"/>
          <w:numId w:val="24"/>
        </w:numPr>
        <w:jc w:val="both"/>
        <w:rPr>
          <w:rFonts w:ascii="Times New Roman" w:hAnsi="Times New Roman" w:cs="Times New Roman"/>
          <w:sz w:val="24"/>
          <w:szCs w:val="24"/>
        </w:rPr>
      </w:pPr>
      <w:r w:rsidRPr="00293715">
        <w:rPr>
          <w:rFonts w:ascii="Times New Roman" w:hAnsi="Times New Roman" w:cs="Times New Roman"/>
          <w:sz w:val="24"/>
          <w:szCs w:val="24"/>
        </w:rPr>
        <w:t>Activity Diagram</w:t>
      </w:r>
    </w:p>
    <w:p w:rsidR="000006A7" w:rsidRPr="00874B29" w:rsidRDefault="000006A7" w:rsidP="00957DFE">
      <w:pPr>
        <w:pStyle w:val="ListParagraph"/>
        <w:numPr>
          <w:ilvl w:val="0"/>
          <w:numId w:val="24"/>
        </w:numPr>
        <w:jc w:val="both"/>
        <w:rPr>
          <w:rFonts w:ascii="Times New Roman" w:hAnsi="Times New Roman" w:cs="Times New Roman"/>
          <w:sz w:val="32"/>
          <w:szCs w:val="32"/>
        </w:rPr>
      </w:pPr>
      <w:r w:rsidRPr="00293715">
        <w:rPr>
          <w:rFonts w:ascii="Times New Roman" w:hAnsi="Times New Roman" w:cs="Times New Roman"/>
          <w:sz w:val="24"/>
          <w:szCs w:val="24"/>
        </w:rPr>
        <w:t>Component Diagram</w:t>
      </w:r>
    </w:p>
    <w:p w:rsidR="00957DFE" w:rsidRPr="00874B29" w:rsidRDefault="0095253B" w:rsidP="00957DFE">
      <w:pPr>
        <w:jc w:val="both"/>
        <w:rPr>
          <w:rFonts w:ascii="Times New Roman" w:hAnsi="Times New Roman" w:cs="Times New Roman"/>
          <w:sz w:val="36"/>
          <w:szCs w:val="36"/>
        </w:rPr>
      </w:pPr>
      <w:r w:rsidRPr="00874B29">
        <w:rPr>
          <w:rFonts w:ascii="Times New Roman" w:hAnsi="Times New Roman" w:cs="Times New Roman"/>
          <w:sz w:val="36"/>
          <w:szCs w:val="36"/>
        </w:rPr>
        <w:t>3.4.1 Use Case Diagram</w:t>
      </w:r>
    </w:p>
    <w:p w:rsidR="0095253B" w:rsidRPr="00F6005D" w:rsidRDefault="0095253B" w:rsidP="00957DFE">
      <w:pPr>
        <w:jc w:val="both"/>
        <w:rPr>
          <w:rFonts w:ascii="Times New Roman" w:hAnsi="Times New Roman" w:cs="Times New Roman"/>
          <w:sz w:val="24"/>
          <w:szCs w:val="24"/>
        </w:rPr>
      </w:pPr>
      <w:r w:rsidRPr="00F6005D">
        <w:rPr>
          <w:rFonts w:ascii="Times New Roman" w:hAnsi="Times New Roman" w:cs="Times New Roman"/>
          <w:sz w:val="24"/>
          <w:szCs w:val="24"/>
        </w:rPr>
        <w:t>To model a system that most important aspect is to capture the dynamic behavior. To clarity a bit in detail, dynamic behavior means behavior of the system when it is running or operating.</w:t>
      </w:r>
    </w:p>
    <w:p w:rsidR="00D90F65" w:rsidRPr="00F6005D" w:rsidRDefault="0095253B" w:rsidP="0001203D">
      <w:pPr>
        <w:jc w:val="both"/>
        <w:rPr>
          <w:rFonts w:ascii="Times New Roman" w:hAnsi="Times New Roman" w:cs="Times New Roman"/>
          <w:sz w:val="24"/>
          <w:szCs w:val="24"/>
        </w:rPr>
      </w:pPr>
      <w:r w:rsidRPr="00F6005D">
        <w:rPr>
          <w:rFonts w:ascii="Times New Roman" w:hAnsi="Times New Roman" w:cs="Times New Roman"/>
          <w:sz w:val="24"/>
          <w:szCs w:val="24"/>
        </w:rPr>
        <w:t xml:space="preserve">So only static behavior </w:t>
      </w:r>
      <w:r w:rsidR="00D905AB" w:rsidRPr="00F6005D">
        <w:rPr>
          <w:rFonts w:ascii="Times New Roman" w:hAnsi="Times New Roman" w:cs="Times New Roman"/>
          <w:sz w:val="24"/>
          <w:szCs w:val="24"/>
        </w:rPr>
        <w:t xml:space="preserve">is not sufficient to a model system rather dynamic behavior is more important than static behavior. In UML there are five diagrams available to model dynamic nature and use cases diagram is one of them. </w:t>
      </w:r>
    </w:p>
    <w:p w:rsidR="00D90F65" w:rsidRPr="00F6005D" w:rsidRDefault="00D90F65" w:rsidP="0001203D">
      <w:pPr>
        <w:jc w:val="both"/>
        <w:rPr>
          <w:rFonts w:ascii="Times New Roman" w:hAnsi="Times New Roman" w:cs="Times New Roman"/>
          <w:sz w:val="24"/>
          <w:szCs w:val="24"/>
        </w:rPr>
      </w:pPr>
      <w:r w:rsidRPr="00F6005D">
        <w:rPr>
          <w:rFonts w:ascii="Times New Roman" w:hAnsi="Times New Roman" w:cs="Times New Roman"/>
          <w:sz w:val="24"/>
          <w:szCs w:val="24"/>
        </w:rPr>
        <w:t xml:space="preserve">Now as we have to discuss that the use case diagram is dynamic in nature there should be some internal or external factors for making the interactions. </w:t>
      </w:r>
    </w:p>
    <w:p w:rsidR="00D90F65" w:rsidRPr="00F6005D" w:rsidRDefault="00FB3B57" w:rsidP="0001203D">
      <w:pPr>
        <w:jc w:val="both"/>
        <w:rPr>
          <w:rFonts w:ascii="Times New Roman" w:hAnsi="Times New Roman" w:cs="Times New Roman"/>
          <w:sz w:val="24"/>
          <w:szCs w:val="24"/>
        </w:rPr>
      </w:pPr>
      <w:r w:rsidRPr="00F6005D">
        <w:rPr>
          <w:rFonts w:ascii="Times New Roman" w:hAnsi="Times New Roman" w:cs="Times New Roman"/>
          <w:sz w:val="24"/>
          <w:szCs w:val="24"/>
        </w:rPr>
        <w:t xml:space="preserve">These internal and external agents are known as actors. </w:t>
      </w:r>
      <w:r w:rsidR="0065357F" w:rsidRPr="00F6005D">
        <w:rPr>
          <w:rFonts w:ascii="Times New Roman" w:hAnsi="Times New Roman" w:cs="Times New Roman"/>
          <w:sz w:val="24"/>
          <w:szCs w:val="24"/>
        </w:rPr>
        <w:t>So,</w:t>
      </w:r>
      <w:r w:rsidRPr="00F6005D">
        <w:rPr>
          <w:rFonts w:ascii="Times New Roman" w:hAnsi="Times New Roman" w:cs="Times New Roman"/>
          <w:sz w:val="24"/>
          <w:szCs w:val="24"/>
        </w:rPr>
        <w:t xml:space="preserve"> use cases diagram are consist of actor, use cases and their relationship</w:t>
      </w:r>
      <w:r w:rsidR="004B037C" w:rsidRPr="00F6005D">
        <w:rPr>
          <w:rFonts w:ascii="Times New Roman" w:hAnsi="Times New Roman" w:cs="Times New Roman"/>
          <w:sz w:val="24"/>
          <w:szCs w:val="24"/>
        </w:rPr>
        <w:t xml:space="preserve">. The diagram is used to model </w:t>
      </w:r>
      <w:r w:rsidR="00E74952" w:rsidRPr="00F6005D">
        <w:rPr>
          <w:rFonts w:ascii="Times New Roman" w:hAnsi="Times New Roman" w:cs="Times New Roman"/>
          <w:sz w:val="24"/>
          <w:szCs w:val="24"/>
        </w:rPr>
        <w:t xml:space="preserve">the system/subsystem of an applications. </w:t>
      </w:r>
      <w:r w:rsidR="009B2229" w:rsidRPr="00F6005D">
        <w:rPr>
          <w:rFonts w:ascii="Times New Roman" w:hAnsi="Times New Roman" w:cs="Times New Roman"/>
          <w:sz w:val="24"/>
          <w:szCs w:val="24"/>
        </w:rPr>
        <w:t xml:space="preserve">A single use case diagram captures a particular functionality of a system. </w:t>
      </w:r>
    </w:p>
    <w:p w:rsidR="003E18E9" w:rsidRPr="00F6005D" w:rsidRDefault="00F559E8" w:rsidP="0001203D">
      <w:pPr>
        <w:jc w:val="both"/>
        <w:rPr>
          <w:rFonts w:ascii="Times New Roman" w:hAnsi="Times New Roman" w:cs="Times New Roman"/>
          <w:sz w:val="24"/>
          <w:szCs w:val="24"/>
        </w:rPr>
      </w:pPr>
      <w:r w:rsidRPr="00F6005D">
        <w:rPr>
          <w:rFonts w:ascii="Times New Roman" w:hAnsi="Times New Roman" w:cs="Times New Roman"/>
          <w:sz w:val="24"/>
          <w:szCs w:val="24"/>
        </w:rPr>
        <w:t>So,</w:t>
      </w:r>
      <w:r w:rsidR="003E18E9" w:rsidRPr="00F6005D">
        <w:rPr>
          <w:rFonts w:ascii="Times New Roman" w:hAnsi="Times New Roman" w:cs="Times New Roman"/>
          <w:sz w:val="24"/>
          <w:szCs w:val="24"/>
        </w:rPr>
        <w:t xml:space="preserve"> to model the entire system numbers of use case diagrams are used.</w:t>
      </w:r>
    </w:p>
    <w:p w:rsidR="009B2229" w:rsidRPr="00874B29" w:rsidRDefault="00F559E8" w:rsidP="0001203D">
      <w:pPr>
        <w:jc w:val="both"/>
        <w:rPr>
          <w:rFonts w:ascii="Times New Roman" w:hAnsi="Times New Roman" w:cs="Times New Roman"/>
          <w:sz w:val="36"/>
          <w:szCs w:val="36"/>
        </w:rPr>
      </w:pPr>
      <w:r w:rsidRPr="00874B29">
        <w:rPr>
          <w:rFonts w:ascii="Times New Roman" w:hAnsi="Times New Roman" w:cs="Times New Roman"/>
          <w:sz w:val="36"/>
          <w:szCs w:val="36"/>
        </w:rPr>
        <w:t>Graphical Notation:</w:t>
      </w:r>
      <w:r w:rsidR="003E18E9" w:rsidRPr="00874B29">
        <w:rPr>
          <w:rFonts w:ascii="Times New Roman" w:hAnsi="Times New Roman" w:cs="Times New Roman"/>
          <w:sz w:val="36"/>
          <w:szCs w:val="36"/>
        </w:rPr>
        <w:t xml:space="preserve"> </w:t>
      </w:r>
    </w:p>
    <w:p w:rsidR="00D32C6C" w:rsidRPr="00874B29" w:rsidRDefault="00EC4842" w:rsidP="0001203D">
      <w:pPr>
        <w:jc w:val="both"/>
        <w:rPr>
          <w:rFonts w:ascii="Times New Roman" w:hAnsi="Times New Roman" w:cs="Times New Roman"/>
          <w:sz w:val="24"/>
          <w:szCs w:val="24"/>
        </w:rPr>
      </w:pPr>
      <w:r w:rsidRPr="00874B29">
        <w:rPr>
          <w:rFonts w:ascii="Times New Roman" w:hAnsi="Times New Roman" w:cs="Times New Roman"/>
          <w:sz w:val="24"/>
          <w:szCs w:val="24"/>
        </w:rPr>
        <w:t>The basic components of Use Case diagrams are the actor</w:t>
      </w:r>
      <w:r w:rsidR="00BC3C63" w:rsidRPr="00874B29">
        <w:rPr>
          <w:rFonts w:ascii="Times New Roman" w:hAnsi="Times New Roman" w:cs="Times New Roman"/>
          <w:sz w:val="24"/>
          <w:szCs w:val="24"/>
        </w:rPr>
        <w:t>, the Association and the Use Case.</w:t>
      </w:r>
    </w:p>
    <w:p w:rsidR="00BC3C63" w:rsidRPr="00874B29" w:rsidRDefault="003D4C99" w:rsidP="0001203D">
      <w:pPr>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0" locked="0" layoutInCell="1" allowOverlap="1">
            <wp:simplePos x="0" y="0"/>
            <wp:positionH relativeFrom="margin">
              <wp:align>center</wp:align>
            </wp:positionH>
            <wp:positionV relativeFrom="paragraph">
              <wp:posOffset>10519</wp:posOffset>
            </wp:positionV>
            <wp:extent cx="725170" cy="1364615"/>
            <wp:effectExtent l="0" t="0" r="0" b="6985"/>
            <wp:wrapSquare wrapText="bothSides"/>
            <wp:docPr id="6991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1857" name="Picture 69911857"/>
                    <pic:cNvPicPr/>
                  </pic:nvPicPr>
                  <pic:blipFill>
                    <a:blip r:embed="rId10">
                      <a:extLst>
                        <a:ext uri="{28A0092B-C50C-407E-A947-70E740481C1C}">
                          <a14:useLocalDpi xmlns:a14="http://schemas.microsoft.com/office/drawing/2010/main" val="0"/>
                        </a:ext>
                      </a:extLst>
                    </a:blip>
                    <a:stretch>
                      <a:fillRect/>
                    </a:stretch>
                  </pic:blipFill>
                  <pic:spPr>
                    <a:xfrm>
                      <a:off x="0" y="0"/>
                      <a:ext cx="725170" cy="1364615"/>
                    </a:xfrm>
                    <a:prstGeom prst="rect">
                      <a:avLst/>
                    </a:prstGeom>
                  </pic:spPr>
                </pic:pic>
              </a:graphicData>
            </a:graphic>
            <wp14:sizeRelH relativeFrom="page">
              <wp14:pctWidth>0</wp14:pctWidth>
            </wp14:sizeRelH>
            <wp14:sizeRelV relativeFrom="page">
              <wp14:pctHeight>0</wp14:pctHeight>
            </wp14:sizeRelV>
          </wp:anchor>
        </w:drawing>
      </w:r>
      <w:r w:rsidR="0082149A" w:rsidRPr="00874B29">
        <w:rPr>
          <w:rFonts w:ascii="Times New Roman" w:hAnsi="Times New Roman" w:cs="Times New Roman"/>
          <w:sz w:val="36"/>
          <w:szCs w:val="36"/>
        </w:rPr>
        <w:t>Actor</w:t>
      </w:r>
    </w:p>
    <w:p w:rsidR="0082149A" w:rsidRDefault="0082149A" w:rsidP="0001203D">
      <w:pPr>
        <w:jc w:val="both"/>
        <w:rPr>
          <w:rFonts w:ascii="Times New Roman" w:hAnsi="Times New Roman" w:cs="Times New Roman"/>
          <w:sz w:val="36"/>
          <w:szCs w:val="36"/>
        </w:rPr>
      </w:pPr>
    </w:p>
    <w:p w:rsidR="003D4C99" w:rsidRDefault="003D4C99" w:rsidP="0001203D">
      <w:pPr>
        <w:jc w:val="both"/>
        <w:rPr>
          <w:rFonts w:ascii="Times New Roman" w:hAnsi="Times New Roman" w:cs="Times New Roman"/>
          <w:sz w:val="36"/>
          <w:szCs w:val="36"/>
        </w:rPr>
      </w:pPr>
    </w:p>
    <w:p w:rsidR="003D4C99" w:rsidRPr="00874B29" w:rsidRDefault="003D4C99" w:rsidP="0001203D">
      <w:pPr>
        <w:jc w:val="both"/>
        <w:rPr>
          <w:rFonts w:ascii="Times New Roman" w:hAnsi="Times New Roman" w:cs="Times New Roman"/>
          <w:sz w:val="36"/>
          <w:szCs w:val="36"/>
        </w:rPr>
      </w:pPr>
    </w:p>
    <w:p w:rsidR="0082149A" w:rsidRPr="003D4C99" w:rsidRDefault="0057336A" w:rsidP="0001203D">
      <w:pPr>
        <w:jc w:val="both"/>
        <w:rPr>
          <w:rFonts w:ascii="Times New Roman" w:hAnsi="Times New Roman" w:cs="Times New Roman"/>
          <w:sz w:val="24"/>
          <w:szCs w:val="24"/>
        </w:rPr>
      </w:pPr>
      <w:r w:rsidRPr="003D4C99">
        <w:rPr>
          <w:rFonts w:ascii="Times New Roman" w:hAnsi="Times New Roman" w:cs="Times New Roman"/>
          <w:sz w:val="24"/>
          <w:szCs w:val="24"/>
        </w:rPr>
        <w:t xml:space="preserve">An </w:t>
      </w:r>
      <w:r w:rsidR="00051CBF" w:rsidRPr="003D4C99">
        <w:rPr>
          <w:rFonts w:ascii="Times New Roman" w:hAnsi="Times New Roman" w:cs="Times New Roman"/>
          <w:sz w:val="24"/>
          <w:szCs w:val="24"/>
        </w:rPr>
        <w:t>actor</w:t>
      </w:r>
      <w:r w:rsidRPr="003D4C99">
        <w:rPr>
          <w:rFonts w:ascii="Times New Roman" w:hAnsi="Times New Roman" w:cs="Times New Roman"/>
          <w:sz w:val="24"/>
          <w:szCs w:val="24"/>
        </w:rPr>
        <w:t>, as mentioned, is the user of the system</w:t>
      </w:r>
      <w:r w:rsidR="00283865" w:rsidRPr="003D4C99">
        <w:rPr>
          <w:rFonts w:ascii="Times New Roman" w:hAnsi="Times New Roman" w:cs="Times New Roman"/>
          <w:sz w:val="24"/>
          <w:szCs w:val="24"/>
        </w:rPr>
        <w:t xml:space="preserve"> and is shows in the </w:t>
      </w:r>
      <w:r w:rsidR="00552BDB" w:rsidRPr="003D4C99">
        <w:rPr>
          <w:rFonts w:ascii="Times New Roman" w:hAnsi="Times New Roman" w:cs="Times New Roman"/>
          <w:sz w:val="24"/>
          <w:szCs w:val="24"/>
        </w:rPr>
        <w:t xml:space="preserve">figure. The role of the </w:t>
      </w:r>
      <w:r w:rsidR="00AA1A98" w:rsidRPr="003D4C99">
        <w:rPr>
          <w:rFonts w:ascii="Times New Roman" w:hAnsi="Times New Roman" w:cs="Times New Roman"/>
          <w:sz w:val="24"/>
          <w:szCs w:val="24"/>
        </w:rPr>
        <w:t xml:space="preserve">user is written beneath the icon. </w:t>
      </w:r>
      <w:r w:rsidR="007C39A6" w:rsidRPr="003D4C99">
        <w:rPr>
          <w:rFonts w:ascii="Times New Roman" w:hAnsi="Times New Roman" w:cs="Times New Roman"/>
          <w:sz w:val="24"/>
          <w:szCs w:val="24"/>
        </w:rPr>
        <w:t>Actors are not limited to humans. If a system communicates with another application, and expects or delivers output, then that application can also be considered an actor.</w:t>
      </w:r>
    </w:p>
    <w:p w:rsidR="00E51242" w:rsidRPr="00C254A3" w:rsidRDefault="00D2183A" w:rsidP="0001203D">
      <w:pPr>
        <w:jc w:val="both"/>
        <w:rPr>
          <w:rFonts w:ascii="Times New Roman" w:hAnsi="Times New Roman" w:cs="Times New Roman"/>
          <w:sz w:val="32"/>
          <w:szCs w:val="32"/>
        </w:rPr>
      </w:pPr>
      <w:r w:rsidRPr="00C254A3">
        <w:rPr>
          <w:rFonts w:ascii="Times New Roman" w:hAnsi="Times New Roman" w:cs="Times New Roman"/>
          <w:noProof/>
          <w:sz w:val="32"/>
          <w:szCs w:val="32"/>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7979</wp:posOffset>
            </wp:positionV>
            <wp:extent cx="2343150" cy="1285875"/>
            <wp:effectExtent l="0" t="0" r="0" b="9525"/>
            <wp:wrapSquare wrapText="bothSides"/>
            <wp:docPr id="580510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10801" name="Picture 580510801"/>
                    <pic:cNvPicPr/>
                  </pic:nvPicPr>
                  <pic:blipFill>
                    <a:blip r:embed="rId11">
                      <a:extLst>
                        <a:ext uri="{28A0092B-C50C-407E-A947-70E740481C1C}">
                          <a14:useLocalDpi xmlns:a14="http://schemas.microsoft.com/office/drawing/2010/main" val="0"/>
                        </a:ext>
                      </a:extLst>
                    </a:blip>
                    <a:stretch>
                      <a:fillRect/>
                    </a:stretch>
                  </pic:blipFill>
                  <pic:spPr>
                    <a:xfrm>
                      <a:off x="0" y="0"/>
                      <a:ext cx="2343150" cy="1285875"/>
                    </a:xfrm>
                    <a:prstGeom prst="rect">
                      <a:avLst/>
                    </a:prstGeom>
                  </pic:spPr>
                </pic:pic>
              </a:graphicData>
            </a:graphic>
            <wp14:sizeRelH relativeFrom="page">
              <wp14:pctWidth>0</wp14:pctWidth>
            </wp14:sizeRelH>
            <wp14:sizeRelV relativeFrom="page">
              <wp14:pctHeight>0</wp14:pctHeight>
            </wp14:sizeRelV>
          </wp:anchor>
        </w:drawing>
      </w:r>
      <w:r w:rsidR="00E51242" w:rsidRPr="00C254A3">
        <w:rPr>
          <w:rFonts w:ascii="Times New Roman" w:hAnsi="Times New Roman" w:cs="Times New Roman"/>
          <w:sz w:val="32"/>
          <w:szCs w:val="32"/>
        </w:rPr>
        <w:t>Use Case</w:t>
      </w:r>
    </w:p>
    <w:p w:rsidR="00D2183A" w:rsidRDefault="00D2183A" w:rsidP="0001203D">
      <w:pPr>
        <w:jc w:val="both"/>
        <w:rPr>
          <w:rFonts w:ascii="Times New Roman" w:hAnsi="Times New Roman" w:cs="Times New Roman"/>
          <w:sz w:val="36"/>
          <w:szCs w:val="36"/>
        </w:rPr>
      </w:pPr>
    </w:p>
    <w:p w:rsidR="00D2183A" w:rsidRDefault="00D2183A" w:rsidP="0001203D">
      <w:pPr>
        <w:jc w:val="both"/>
        <w:rPr>
          <w:rFonts w:ascii="Times New Roman" w:hAnsi="Times New Roman" w:cs="Times New Roman"/>
          <w:sz w:val="36"/>
          <w:szCs w:val="36"/>
        </w:rPr>
      </w:pPr>
    </w:p>
    <w:p w:rsidR="00F02100" w:rsidRPr="00C9283F" w:rsidRDefault="007A32FD" w:rsidP="0001203D">
      <w:pPr>
        <w:jc w:val="both"/>
        <w:rPr>
          <w:rFonts w:ascii="Times New Roman" w:hAnsi="Times New Roman" w:cs="Times New Roman"/>
          <w:sz w:val="24"/>
          <w:szCs w:val="24"/>
        </w:rPr>
      </w:pPr>
      <w:r w:rsidRPr="00C9283F">
        <w:rPr>
          <w:rFonts w:ascii="Times New Roman" w:hAnsi="Times New Roman" w:cs="Times New Roman"/>
          <w:sz w:val="24"/>
          <w:szCs w:val="24"/>
        </w:rPr>
        <w:t>A use case is a functionality provided by the system, typically described as verb</w:t>
      </w:r>
      <w:r w:rsidR="002113A5" w:rsidRPr="00C9283F">
        <w:rPr>
          <w:rFonts w:ascii="Times New Roman" w:hAnsi="Times New Roman" w:cs="Times New Roman"/>
          <w:sz w:val="24"/>
          <w:szCs w:val="24"/>
        </w:rPr>
        <w:t xml:space="preserve"> </w:t>
      </w:r>
      <w:r w:rsidRPr="00C9283F">
        <w:rPr>
          <w:rFonts w:ascii="Times New Roman" w:hAnsi="Times New Roman" w:cs="Times New Roman"/>
          <w:sz w:val="24"/>
          <w:szCs w:val="24"/>
        </w:rPr>
        <w:t>+</w:t>
      </w:r>
      <w:r w:rsidR="002113A5" w:rsidRPr="00C9283F">
        <w:rPr>
          <w:rFonts w:ascii="Times New Roman" w:hAnsi="Times New Roman" w:cs="Times New Roman"/>
          <w:sz w:val="24"/>
          <w:szCs w:val="24"/>
        </w:rPr>
        <w:t xml:space="preserve"> object (e.g.,</w:t>
      </w:r>
      <w:r w:rsidR="00147818" w:rsidRPr="00C9283F">
        <w:rPr>
          <w:rFonts w:ascii="Times New Roman" w:hAnsi="Times New Roman" w:cs="Times New Roman"/>
          <w:sz w:val="24"/>
          <w:szCs w:val="24"/>
        </w:rPr>
        <w:t xml:space="preserve"> Register Car, Delete Car)</w:t>
      </w:r>
      <w:r w:rsidR="004D772B" w:rsidRPr="00C9283F">
        <w:rPr>
          <w:rFonts w:ascii="Times New Roman" w:hAnsi="Times New Roman" w:cs="Times New Roman"/>
          <w:sz w:val="24"/>
          <w:szCs w:val="24"/>
        </w:rPr>
        <w:t xml:space="preserve">. Use case are shown with the help of an ellipse. </w:t>
      </w:r>
      <w:r w:rsidR="00693E5E" w:rsidRPr="00C9283F">
        <w:rPr>
          <w:rFonts w:ascii="Times New Roman" w:hAnsi="Times New Roman" w:cs="Times New Roman"/>
          <w:sz w:val="24"/>
          <w:szCs w:val="24"/>
        </w:rPr>
        <w:t>The name of the use</w:t>
      </w:r>
      <w:r w:rsidR="00472A42" w:rsidRPr="00C9283F">
        <w:rPr>
          <w:rFonts w:ascii="Times New Roman" w:hAnsi="Times New Roman" w:cs="Times New Roman"/>
          <w:sz w:val="24"/>
          <w:szCs w:val="24"/>
        </w:rPr>
        <w:t xml:space="preserve"> case</w:t>
      </w:r>
      <w:r w:rsidR="00693E5E" w:rsidRPr="00C9283F">
        <w:rPr>
          <w:rFonts w:ascii="Times New Roman" w:hAnsi="Times New Roman" w:cs="Times New Roman"/>
          <w:sz w:val="24"/>
          <w:szCs w:val="24"/>
        </w:rPr>
        <w:t xml:space="preserve"> should be written in the ellipse. </w:t>
      </w:r>
    </w:p>
    <w:p w:rsidR="0001203D" w:rsidRDefault="00C254A3" w:rsidP="00C254A3">
      <w:pPr>
        <w:rPr>
          <w:rFonts w:ascii="Times New Roman" w:hAnsi="Times New Roman" w:cs="Times New Roman"/>
          <w:sz w:val="32"/>
          <w:szCs w:val="32"/>
        </w:rPr>
      </w:pPr>
      <w:r w:rsidRPr="00C254A3">
        <w:rPr>
          <w:rFonts w:ascii="Times New Roman" w:hAnsi="Times New Roman" w:cs="Times New Roman"/>
          <w:sz w:val="32"/>
          <w:szCs w:val="32"/>
        </w:rPr>
        <w:t xml:space="preserve">Association </w:t>
      </w:r>
    </w:p>
    <w:p w:rsidR="00C254A3" w:rsidRDefault="00C254A3" w:rsidP="00C254A3">
      <w:pPr>
        <w:ind w:left="288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1759226</wp:posOffset>
                </wp:positionH>
                <wp:positionV relativeFrom="paragraph">
                  <wp:posOffset>49613</wp:posOffset>
                </wp:positionV>
                <wp:extent cx="1689652" cy="19878"/>
                <wp:effectExtent l="0" t="76200" r="25400" b="75565"/>
                <wp:wrapNone/>
                <wp:docPr id="1154156701" name="Straight Arrow Connector 2"/>
                <wp:cNvGraphicFramePr/>
                <a:graphic xmlns:a="http://schemas.openxmlformats.org/drawingml/2006/main">
                  <a:graphicData uri="http://schemas.microsoft.com/office/word/2010/wordprocessingShape">
                    <wps:wsp>
                      <wps:cNvCnPr/>
                      <wps:spPr>
                        <a:xfrm flipV="1">
                          <a:off x="0" y="0"/>
                          <a:ext cx="1689652" cy="198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334C9D0" id="_x0000_t32" coordsize="21600,21600" o:spt="32" o:oned="t" path="m,l21600,21600e" filled="f">
                <v:path arrowok="t" fillok="f" o:connecttype="none"/>
                <o:lock v:ext="edit" shapetype="t"/>
              </v:shapetype>
              <v:shape id="Straight Arrow Connector 2" o:spid="_x0000_s1026" type="#_x0000_t32" style="position:absolute;margin-left:138.5pt;margin-top:3.9pt;width:133.05pt;height:1.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" strokecolor="black [3200]" strokeweight="1.5pt">
                <v:stroke endarrow="block" joinstyle="miter"/>
              </v:shape>
            </w:pict>
          </mc:Fallback>
        </mc:AlternateContent>
      </w:r>
    </w:p>
    <w:p w:rsidR="00C254A3" w:rsidRDefault="00C254A3" w:rsidP="00C254A3">
      <w:pPr>
        <w:ind w:left="2880" w:firstLine="720"/>
        <w:rPr>
          <w:rFonts w:ascii="Times New Roman" w:hAnsi="Times New Roman" w:cs="Times New Roman"/>
          <w:sz w:val="24"/>
          <w:szCs w:val="24"/>
        </w:rPr>
      </w:pPr>
      <w:r w:rsidRPr="00C254A3">
        <w:rPr>
          <w:rFonts w:ascii="Times New Roman" w:hAnsi="Times New Roman" w:cs="Times New Roman"/>
          <w:sz w:val="24"/>
          <w:szCs w:val="24"/>
        </w:rPr>
        <w:t>Association</w:t>
      </w:r>
    </w:p>
    <w:p w:rsidR="008A5494" w:rsidRDefault="008A5494" w:rsidP="008A5494">
      <w:pPr>
        <w:rPr>
          <w:rFonts w:ascii="Times New Roman" w:hAnsi="Times New Roman" w:cs="Times New Roman"/>
          <w:sz w:val="24"/>
          <w:szCs w:val="24"/>
        </w:rPr>
      </w:pPr>
      <w:r>
        <w:rPr>
          <w:rFonts w:ascii="Times New Roman" w:hAnsi="Times New Roman" w:cs="Times New Roman"/>
          <w:sz w:val="24"/>
          <w:szCs w:val="24"/>
        </w:rPr>
        <w:t xml:space="preserve">Association </w:t>
      </w:r>
      <w:r w:rsidR="00C10267">
        <w:rPr>
          <w:rFonts w:ascii="Times New Roman" w:hAnsi="Times New Roman" w:cs="Times New Roman"/>
          <w:sz w:val="24"/>
          <w:szCs w:val="24"/>
        </w:rPr>
        <w:t>is</w:t>
      </w:r>
      <w:r>
        <w:rPr>
          <w:rFonts w:ascii="Times New Roman" w:hAnsi="Times New Roman" w:cs="Times New Roman"/>
          <w:sz w:val="24"/>
          <w:szCs w:val="24"/>
        </w:rPr>
        <w:t xml:space="preserve"> used to link Actors with Use Cases, and indicate that an actor participates in Use Case in some form. Association </w:t>
      </w:r>
      <w:r w:rsidR="0010693D">
        <w:rPr>
          <w:rFonts w:ascii="Times New Roman" w:hAnsi="Times New Roman" w:cs="Times New Roman"/>
          <w:sz w:val="24"/>
          <w:szCs w:val="24"/>
        </w:rPr>
        <w:t>is</w:t>
      </w:r>
      <w:r>
        <w:rPr>
          <w:rFonts w:ascii="Times New Roman" w:hAnsi="Times New Roman" w:cs="Times New Roman"/>
          <w:sz w:val="24"/>
          <w:szCs w:val="24"/>
        </w:rPr>
        <w:t xml:space="preserve"> </w:t>
      </w:r>
      <w:r w:rsidR="0010693D">
        <w:rPr>
          <w:rFonts w:ascii="Times New Roman" w:hAnsi="Times New Roman" w:cs="Times New Roman"/>
          <w:sz w:val="24"/>
          <w:szCs w:val="24"/>
        </w:rPr>
        <w:t>represented by a line connecting the Actor and the Use Cases.</w:t>
      </w:r>
    </w:p>
    <w:p w:rsidR="004C5CBF" w:rsidRDefault="004C5CBF" w:rsidP="008A5494">
      <w:pPr>
        <w:rPr>
          <w:rFonts w:ascii="Times New Roman" w:hAnsi="Times New Roman" w:cs="Times New Roman"/>
          <w:sz w:val="32"/>
          <w:szCs w:val="32"/>
        </w:rPr>
      </w:pPr>
      <w:r w:rsidRPr="004C5CBF">
        <w:rPr>
          <w:rFonts w:ascii="Times New Roman" w:hAnsi="Times New Roman" w:cs="Times New Roman"/>
          <w:sz w:val="32"/>
          <w:szCs w:val="32"/>
        </w:rPr>
        <w:t xml:space="preserve">Relationships  </w:t>
      </w:r>
    </w:p>
    <w:p w:rsidR="00D178A7" w:rsidRPr="008D338F" w:rsidRDefault="00942394" w:rsidP="008D338F">
      <w:pPr>
        <w:jc w:val="both"/>
        <w:rPr>
          <w:rFonts w:ascii="Times New Roman" w:hAnsi="Times New Roman" w:cs="Times New Roman"/>
          <w:sz w:val="24"/>
          <w:szCs w:val="24"/>
        </w:rPr>
      </w:pPr>
      <w:r w:rsidRPr="008D338F">
        <w:rPr>
          <w:rFonts w:ascii="Times New Roman" w:hAnsi="Times New Roman" w:cs="Times New Roman"/>
          <w:sz w:val="24"/>
          <w:szCs w:val="24"/>
        </w:rPr>
        <w:t xml:space="preserve">Relationships among the use case and actor, relationships between an actor and a use case are represented with a simple line. For relationships among use cases, use arrow labeled either “use cases” or “extends” . A “use cases” relationships indicates that one use cases is needed by another in order to perform a task. An “Extend” relations indicates alternative options under a certain use </w:t>
      </w:r>
      <w:r w:rsidR="00F06795" w:rsidRPr="008D338F">
        <w:rPr>
          <w:rFonts w:ascii="Times New Roman" w:hAnsi="Times New Roman" w:cs="Times New Roman"/>
          <w:sz w:val="24"/>
          <w:szCs w:val="24"/>
        </w:rPr>
        <w:t>case</w:t>
      </w:r>
      <w:r w:rsidRPr="008D338F">
        <w:rPr>
          <w:rFonts w:ascii="Times New Roman" w:hAnsi="Times New Roman" w:cs="Times New Roman"/>
          <w:sz w:val="24"/>
          <w:szCs w:val="24"/>
        </w:rPr>
        <w:t xml:space="preserve">. </w:t>
      </w:r>
    </w:p>
    <w:p w:rsidR="00942394" w:rsidRDefault="00F06795" w:rsidP="008A5494">
      <w:pPr>
        <w:rPr>
          <w:rFonts w:ascii="Times New Roman" w:hAnsi="Times New Roman" w:cs="Times New Roman"/>
          <w:sz w:val="32"/>
          <w:szCs w:val="32"/>
        </w:rPr>
      </w:pPr>
      <w:r>
        <w:rPr>
          <w:rFonts w:ascii="Times New Roman" w:hAnsi="Times New Roman" w:cs="Times New Roman"/>
          <w:sz w:val="32"/>
          <w:szCs w:val="32"/>
        </w:rPr>
        <w:t xml:space="preserve">System Boundry Boxes (Optional)  </w:t>
      </w:r>
    </w:p>
    <w:p w:rsidR="007438A1" w:rsidRDefault="00C3539C" w:rsidP="008D338F">
      <w:pPr>
        <w:jc w:val="both"/>
        <w:rPr>
          <w:rFonts w:ascii="Times New Roman" w:hAnsi="Times New Roman" w:cs="Times New Roman"/>
          <w:sz w:val="24"/>
          <w:szCs w:val="24"/>
        </w:rPr>
      </w:pPr>
      <w:r w:rsidRPr="008D338F">
        <w:rPr>
          <w:rFonts w:ascii="Times New Roman" w:hAnsi="Times New Roman" w:cs="Times New Roman"/>
          <w:sz w:val="24"/>
          <w:szCs w:val="24"/>
        </w:rPr>
        <w:t xml:space="preserve">A rectangle can be drawn around the use case, called the system boundry box, to indicate the scope of the system. </w:t>
      </w:r>
      <w:r w:rsidR="001D76EA" w:rsidRPr="008D338F">
        <w:rPr>
          <w:rFonts w:ascii="Times New Roman" w:hAnsi="Times New Roman" w:cs="Times New Roman"/>
          <w:sz w:val="24"/>
          <w:szCs w:val="24"/>
        </w:rPr>
        <w:t xml:space="preserve">Anything with the box functionality that is in scope and anything outside the box is not. </w:t>
      </w:r>
      <w:r w:rsidR="003E01F2">
        <w:rPr>
          <w:rFonts w:ascii="Times New Roman" w:hAnsi="Times New Roman" w:cs="Times New Roman"/>
          <w:sz w:val="24"/>
          <w:szCs w:val="24"/>
        </w:rPr>
        <w:t xml:space="preserve">System boundtry box are rarely used. Package (Optional) are UML Contracts that enable us to organize model elements into groups. Package are shown in file folders and can be used on any of the UML Diagram including both use cases diagram and class diagram. </w:t>
      </w:r>
      <w:r w:rsidR="007438A1">
        <w:rPr>
          <w:rFonts w:ascii="Times New Roman" w:hAnsi="Times New Roman" w:cs="Times New Roman"/>
          <w:sz w:val="24"/>
          <w:szCs w:val="24"/>
        </w:rPr>
        <w:t xml:space="preserve">Package are used only when diagrams become unwieldy, which generally implies they cannot printed on a single page to organize a large diagram into smaller ones.   </w:t>
      </w:r>
    </w:p>
    <w:p w:rsidR="003E01F2" w:rsidRPr="003E01F2" w:rsidRDefault="003E01F2" w:rsidP="008D338F">
      <w:pPr>
        <w:jc w:val="both"/>
        <w:rPr>
          <w:rFonts w:ascii="Times New Roman" w:hAnsi="Times New Roman" w:cs="Times New Roman"/>
          <w:sz w:val="24"/>
          <w:szCs w:val="24"/>
        </w:rPr>
      </w:pPr>
    </w:p>
    <w:p w:rsidR="004C5CBF" w:rsidRPr="004C5CBF" w:rsidRDefault="004C5CBF" w:rsidP="008A5494">
      <w:pPr>
        <w:rPr>
          <w:rFonts w:ascii="Times New Roman" w:hAnsi="Times New Roman" w:cs="Times New Roman"/>
          <w:sz w:val="32"/>
          <w:szCs w:val="32"/>
        </w:rPr>
      </w:pPr>
    </w:p>
    <w:p w:rsidR="004C5CBF" w:rsidRDefault="004C5CBF" w:rsidP="008A5494">
      <w:pPr>
        <w:rPr>
          <w:rFonts w:ascii="Times New Roman" w:hAnsi="Times New Roman" w:cs="Times New Roman"/>
          <w:sz w:val="24"/>
          <w:szCs w:val="24"/>
        </w:rPr>
      </w:pPr>
    </w:p>
    <w:p w:rsidR="0010693D" w:rsidRPr="00C254A3" w:rsidRDefault="0010693D" w:rsidP="008A5494">
      <w:pPr>
        <w:rPr>
          <w:rFonts w:ascii="Times New Roman" w:hAnsi="Times New Roman" w:cs="Times New Roman"/>
          <w:sz w:val="24"/>
          <w:szCs w:val="24"/>
        </w:rPr>
      </w:pPr>
    </w:p>
    <w:sectPr w:rsidR="0010693D" w:rsidRPr="00C254A3" w:rsidSect="002D49B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5B99" w:rsidRDefault="00105B99" w:rsidP="00AA66F3">
      <w:pPr>
        <w:spacing w:after="0" w:line="240" w:lineRule="auto"/>
      </w:pPr>
      <w:r>
        <w:separator/>
      </w:r>
    </w:p>
  </w:endnote>
  <w:endnote w:type="continuationSeparator" w:id="0">
    <w:p w:rsidR="00105B99" w:rsidRDefault="00105B99" w:rsidP="00AA6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Condensed">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5B99" w:rsidRDefault="00105B99" w:rsidP="00AA66F3">
      <w:pPr>
        <w:spacing w:after="0" w:line="240" w:lineRule="auto"/>
      </w:pPr>
      <w:r>
        <w:separator/>
      </w:r>
    </w:p>
  </w:footnote>
  <w:footnote w:type="continuationSeparator" w:id="0">
    <w:p w:rsidR="00105B99" w:rsidRDefault="00105B99" w:rsidP="00AA6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
    <w:lvl w:ilvl="0">
      <w:start w:val="1"/>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sz w:val="28"/>
        <w:szCs w:val="28"/>
      </w:rPr>
    </w:lvl>
  </w:abstractNum>
  <w:abstractNum w:abstractNumId="2"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C230B5"/>
    <w:multiLevelType w:val="hybridMultilevel"/>
    <w:tmpl w:val="880A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87A0C"/>
    <w:multiLevelType w:val="hybridMultilevel"/>
    <w:tmpl w:val="EE9C589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067F5421"/>
    <w:multiLevelType w:val="hybridMultilevel"/>
    <w:tmpl w:val="9B9E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54CDB"/>
    <w:multiLevelType w:val="multilevel"/>
    <w:tmpl w:val="71B835B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4D845DC"/>
    <w:multiLevelType w:val="multilevel"/>
    <w:tmpl w:val="8646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1422E"/>
    <w:multiLevelType w:val="hybridMultilevel"/>
    <w:tmpl w:val="5498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A184A"/>
    <w:multiLevelType w:val="hybridMultilevel"/>
    <w:tmpl w:val="25C0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C771E"/>
    <w:multiLevelType w:val="hybridMultilevel"/>
    <w:tmpl w:val="38A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A2202"/>
    <w:multiLevelType w:val="hybridMultilevel"/>
    <w:tmpl w:val="E26C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16D55"/>
    <w:multiLevelType w:val="hybridMultilevel"/>
    <w:tmpl w:val="33EE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14C02"/>
    <w:multiLevelType w:val="hybridMultilevel"/>
    <w:tmpl w:val="56B4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02887"/>
    <w:multiLevelType w:val="hybridMultilevel"/>
    <w:tmpl w:val="2042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06827"/>
    <w:multiLevelType w:val="hybridMultilevel"/>
    <w:tmpl w:val="E308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A186A"/>
    <w:multiLevelType w:val="hybridMultilevel"/>
    <w:tmpl w:val="B884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4575B"/>
    <w:multiLevelType w:val="multilevel"/>
    <w:tmpl w:val="AE04798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3D007A6A"/>
    <w:multiLevelType w:val="hybridMultilevel"/>
    <w:tmpl w:val="32DA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31F30"/>
    <w:multiLevelType w:val="multilevel"/>
    <w:tmpl w:val="7242EF3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15:restartNumberingAfterBreak="0">
    <w:nsid w:val="59B655B7"/>
    <w:multiLevelType w:val="hybridMultilevel"/>
    <w:tmpl w:val="10F4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97A88"/>
    <w:multiLevelType w:val="hybridMultilevel"/>
    <w:tmpl w:val="2A56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F313B"/>
    <w:multiLevelType w:val="hybridMultilevel"/>
    <w:tmpl w:val="BB94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9E1A32"/>
    <w:multiLevelType w:val="hybridMultilevel"/>
    <w:tmpl w:val="6EE22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C02407"/>
    <w:multiLevelType w:val="hybridMultilevel"/>
    <w:tmpl w:val="B7E0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B3D4D"/>
    <w:multiLevelType w:val="multilevel"/>
    <w:tmpl w:val="E3303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322A4"/>
    <w:multiLevelType w:val="multilevel"/>
    <w:tmpl w:val="5A90D23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2086107567">
    <w:abstractNumId w:val="17"/>
  </w:num>
  <w:num w:numId="2" w16cid:durableId="1164323427">
    <w:abstractNumId w:val="26"/>
  </w:num>
  <w:num w:numId="3" w16cid:durableId="680283041">
    <w:abstractNumId w:val="19"/>
  </w:num>
  <w:num w:numId="4" w16cid:durableId="864824540">
    <w:abstractNumId w:val="6"/>
  </w:num>
  <w:num w:numId="5" w16cid:durableId="307898679">
    <w:abstractNumId w:val="23"/>
  </w:num>
  <w:num w:numId="6" w16cid:durableId="1932549180">
    <w:abstractNumId w:val="16"/>
  </w:num>
  <w:num w:numId="7" w16cid:durableId="1334989482">
    <w:abstractNumId w:val="4"/>
  </w:num>
  <w:num w:numId="8" w16cid:durableId="1933008359">
    <w:abstractNumId w:val="18"/>
  </w:num>
  <w:num w:numId="9" w16cid:durableId="1379086332">
    <w:abstractNumId w:val="10"/>
  </w:num>
  <w:num w:numId="10" w16cid:durableId="390424345">
    <w:abstractNumId w:val="24"/>
  </w:num>
  <w:num w:numId="11" w16cid:durableId="1099643511">
    <w:abstractNumId w:val="25"/>
  </w:num>
  <w:num w:numId="12" w16cid:durableId="1221793761">
    <w:abstractNumId w:val="7"/>
  </w:num>
  <w:num w:numId="13" w16cid:durableId="1009798703">
    <w:abstractNumId w:val="11"/>
  </w:num>
  <w:num w:numId="14" w16cid:durableId="1472095598">
    <w:abstractNumId w:val="5"/>
  </w:num>
  <w:num w:numId="15" w16cid:durableId="2133863110">
    <w:abstractNumId w:val="15"/>
  </w:num>
  <w:num w:numId="16" w16cid:durableId="348992838">
    <w:abstractNumId w:val="3"/>
  </w:num>
  <w:num w:numId="17" w16cid:durableId="74396567">
    <w:abstractNumId w:val="20"/>
  </w:num>
  <w:num w:numId="18" w16cid:durableId="1990550253">
    <w:abstractNumId w:val="22"/>
  </w:num>
  <w:num w:numId="19" w16cid:durableId="2021731934">
    <w:abstractNumId w:val="8"/>
  </w:num>
  <w:num w:numId="20" w16cid:durableId="1668243566">
    <w:abstractNumId w:val="13"/>
  </w:num>
  <w:num w:numId="21" w16cid:durableId="1101418718">
    <w:abstractNumId w:val="14"/>
  </w:num>
  <w:num w:numId="22" w16cid:durableId="725489508">
    <w:abstractNumId w:val="9"/>
  </w:num>
  <w:num w:numId="23" w16cid:durableId="1026256076">
    <w:abstractNumId w:val="12"/>
  </w:num>
  <w:num w:numId="24" w16cid:durableId="715736417">
    <w:abstractNumId w:val="21"/>
  </w:num>
  <w:num w:numId="25" w16cid:durableId="1152521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25689223">
    <w:abstractNumId w:val="1"/>
  </w:num>
  <w:num w:numId="27" w16cid:durableId="278922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4F8"/>
    <w:rsid w:val="000006A7"/>
    <w:rsid w:val="0001203D"/>
    <w:rsid w:val="00012FB4"/>
    <w:rsid w:val="000150E9"/>
    <w:rsid w:val="000414F8"/>
    <w:rsid w:val="00051A3C"/>
    <w:rsid w:val="00051CBF"/>
    <w:rsid w:val="000555D5"/>
    <w:rsid w:val="00060CE8"/>
    <w:rsid w:val="00070A23"/>
    <w:rsid w:val="00082601"/>
    <w:rsid w:val="000934CB"/>
    <w:rsid w:val="000A27A5"/>
    <w:rsid w:val="000A2AEB"/>
    <w:rsid w:val="000A52D1"/>
    <w:rsid w:val="000B08A7"/>
    <w:rsid w:val="000B0B4A"/>
    <w:rsid w:val="000E031B"/>
    <w:rsid w:val="000E779E"/>
    <w:rsid w:val="000F04A6"/>
    <w:rsid w:val="000F0FF7"/>
    <w:rsid w:val="000F3B81"/>
    <w:rsid w:val="00101DA8"/>
    <w:rsid w:val="00104C3C"/>
    <w:rsid w:val="00105B99"/>
    <w:rsid w:val="0010693D"/>
    <w:rsid w:val="00111026"/>
    <w:rsid w:val="00116FA9"/>
    <w:rsid w:val="001218A4"/>
    <w:rsid w:val="00147818"/>
    <w:rsid w:val="00161E3C"/>
    <w:rsid w:val="00173838"/>
    <w:rsid w:val="00182B4A"/>
    <w:rsid w:val="00193483"/>
    <w:rsid w:val="0019763E"/>
    <w:rsid w:val="001C4A07"/>
    <w:rsid w:val="001C75DF"/>
    <w:rsid w:val="001C7C7C"/>
    <w:rsid w:val="001D76EA"/>
    <w:rsid w:val="001E001E"/>
    <w:rsid w:val="001E4B77"/>
    <w:rsid w:val="001F47A0"/>
    <w:rsid w:val="00210465"/>
    <w:rsid w:val="002113A5"/>
    <w:rsid w:val="00220EBC"/>
    <w:rsid w:val="00232C3D"/>
    <w:rsid w:val="00233856"/>
    <w:rsid w:val="002672A6"/>
    <w:rsid w:val="002717E4"/>
    <w:rsid w:val="00283865"/>
    <w:rsid w:val="002863EB"/>
    <w:rsid w:val="00293715"/>
    <w:rsid w:val="002A5F4A"/>
    <w:rsid w:val="002B2B14"/>
    <w:rsid w:val="002B693C"/>
    <w:rsid w:val="002D49BF"/>
    <w:rsid w:val="002E30DD"/>
    <w:rsid w:val="002F29EC"/>
    <w:rsid w:val="00303ADC"/>
    <w:rsid w:val="003076B5"/>
    <w:rsid w:val="00313A4C"/>
    <w:rsid w:val="00314BE6"/>
    <w:rsid w:val="00316C1C"/>
    <w:rsid w:val="00324EAF"/>
    <w:rsid w:val="00333D1D"/>
    <w:rsid w:val="003477B6"/>
    <w:rsid w:val="003611B9"/>
    <w:rsid w:val="00375D09"/>
    <w:rsid w:val="00380708"/>
    <w:rsid w:val="003A486A"/>
    <w:rsid w:val="003A6B94"/>
    <w:rsid w:val="003D4458"/>
    <w:rsid w:val="003D4C99"/>
    <w:rsid w:val="003E01F2"/>
    <w:rsid w:val="003E18E9"/>
    <w:rsid w:val="003E588A"/>
    <w:rsid w:val="003E7B0F"/>
    <w:rsid w:val="003F4F47"/>
    <w:rsid w:val="00405257"/>
    <w:rsid w:val="0040566E"/>
    <w:rsid w:val="0041027B"/>
    <w:rsid w:val="00412D71"/>
    <w:rsid w:val="00415C94"/>
    <w:rsid w:val="00425701"/>
    <w:rsid w:val="00435370"/>
    <w:rsid w:val="0044116D"/>
    <w:rsid w:val="004444DA"/>
    <w:rsid w:val="00445C7E"/>
    <w:rsid w:val="0046578F"/>
    <w:rsid w:val="00472A42"/>
    <w:rsid w:val="0047475E"/>
    <w:rsid w:val="00482B33"/>
    <w:rsid w:val="00484835"/>
    <w:rsid w:val="00485125"/>
    <w:rsid w:val="004951E3"/>
    <w:rsid w:val="00496A23"/>
    <w:rsid w:val="004A2294"/>
    <w:rsid w:val="004B037C"/>
    <w:rsid w:val="004C3CD5"/>
    <w:rsid w:val="004C5CBF"/>
    <w:rsid w:val="004D772B"/>
    <w:rsid w:val="004D799C"/>
    <w:rsid w:val="004D7D3F"/>
    <w:rsid w:val="004F0914"/>
    <w:rsid w:val="00513CCE"/>
    <w:rsid w:val="00520176"/>
    <w:rsid w:val="00520BEC"/>
    <w:rsid w:val="0052639D"/>
    <w:rsid w:val="005423E5"/>
    <w:rsid w:val="00544BE4"/>
    <w:rsid w:val="00544CBA"/>
    <w:rsid w:val="00552BDB"/>
    <w:rsid w:val="00555A87"/>
    <w:rsid w:val="00570CAC"/>
    <w:rsid w:val="0057336A"/>
    <w:rsid w:val="00577137"/>
    <w:rsid w:val="005A0FC2"/>
    <w:rsid w:val="005B37D1"/>
    <w:rsid w:val="005C5426"/>
    <w:rsid w:val="005D28D9"/>
    <w:rsid w:val="005D5B22"/>
    <w:rsid w:val="005E081A"/>
    <w:rsid w:val="005F290A"/>
    <w:rsid w:val="006028C1"/>
    <w:rsid w:val="00616C1C"/>
    <w:rsid w:val="0065357F"/>
    <w:rsid w:val="00660B48"/>
    <w:rsid w:val="00674003"/>
    <w:rsid w:val="00674830"/>
    <w:rsid w:val="00681E1A"/>
    <w:rsid w:val="006842DF"/>
    <w:rsid w:val="00691CEF"/>
    <w:rsid w:val="00693E5E"/>
    <w:rsid w:val="00696705"/>
    <w:rsid w:val="006A2710"/>
    <w:rsid w:val="006A34D0"/>
    <w:rsid w:val="006A54B3"/>
    <w:rsid w:val="006B20D8"/>
    <w:rsid w:val="006C79E9"/>
    <w:rsid w:val="006F6F83"/>
    <w:rsid w:val="00705B6C"/>
    <w:rsid w:val="007108D7"/>
    <w:rsid w:val="00723009"/>
    <w:rsid w:val="0073035B"/>
    <w:rsid w:val="00736ED3"/>
    <w:rsid w:val="00741AB1"/>
    <w:rsid w:val="007438A1"/>
    <w:rsid w:val="00756E18"/>
    <w:rsid w:val="00777C3F"/>
    <w:rsid w:val="007812E3"/>
    <w:rsid w:val="00782B8E"/>
    <w:rsid w:val="0079340C"/>
    <w:rsid w:val="007A07FE"/>
    <w:rsid w:val="007A0A2C"/>
    <w:rsid w:val="007A32FD"/>
    <w:rsid w:val="007A75FB"/>
    <w:rsid w:val="007B3F57"/>
    <w:rsid w:val="007C39A6"/>
    <w:rsid w:val="007C3F0E"/>
    <w:rsid w:val="007E2300"/>
    <w:rsid w:val="008044E0"/>
    <w:rsid w:val="0082149A"/>
    <w:rsid w:val="00823391"/>
    <w:rsid w:val="00831B9C"/>
    <w:rsid w:val="0083399A"/>
    <w:rsid w:val="0085390C"/>
    <w:rsid w:val="008647FE"/>
    <w:rsid w:val="00867EB6"/>
    <w:rsid w:val="00874B29"/>
    <w:rsid w:val="00884919"/>
    <w:rsid w:val="00886049"/>
    <w:rsid w:val="00893468"/>
    <w:rsid w:val="008A4E1E"/>
    <w:rsid w:val="008A5494"/>
    <w:rsid w:val="008B04EF"/>
    <w:rsid w:val="008B07BD"/>
    <w:rsid w:val="008C1CD6"/>
    <w:rsid w:val="008D2C3E"/>
    <w:rsid w:val="008D338F"/>
    <w:rsid w:val="008D79E0"/>
    <w:rsid w:val="008E4337"/>
    <w:rsid w:val="008F6E9E"/>
    <w:rsid w:val="00903529"/>
    <w:rsid w:val="00910D3D"/>
    <w:rsid w:val="009114C8"/>
    <w:rsid w:val="00914934"/>
    <w:rsid w:val="009153E3"/>
    <w:rsid w:val="00927933"/>
    <w:rsid w:val="00942394"/>
    <w:rsid w:val="0095253B"/>
    <w:rsid w:val="00957DFE"/>
    <w:rsid w:val="00961F1C"/>
    <w:rsid w:val="00966EF1"/>
    <w:rsid w:val="009732AE"/>
    <w:rsid w:val="00973F86"/>
    <w:rsid w:val="00973FAA"/>
    <w:rsid w:val="00975C66"/>
    <w:rsid w:val="0097765B"/>
    <w:rsid w:val="00981EBA"/>
    <w:rsid w:val="009B2229"/>
    <w:rsid w:val="009B3777"/>
    <w:rsid w:val="009E1057"/>
    <w:rsid w:val="009F3AC2"/>
    <w:rsid w:val="009F5F23"/>
    <w:rsid w:val="009F759D"/>
    <w:rsid w:val="009F7672"/>
    <w:rsid w:val="00A0667B"/>
    <w:rsid w:val="00A27F2A"/>
    <w:rsid w:val="00A311C3"/>
    <w:rsid w:val="00A32829"/>
    <w:rsid w:val="00A36DA6"/>
    <w:rsid w:val="00A371CA"/>
    <w:rsid w:val="00A43305"/>
    <w:rsid w:val="00A52B9E"/>
    <w:rsid w:val="00A57567"/>
    <w:rsid w:val="00A64121"/>
    <w:rsid w:val="00A64E7E"/>
    <w:rsid w:val="00A66DEF"/>
    <w:rsid w:val="00A67D8C"/>
    <w:rsid w:val="00A856FB"/>
    <w:rsid w:val="00A86A0C"/>
    <w:rsid w:val="00A9632C"/>
    <w:rsid w:val="00A9716D"/>
    <w:rsid w:val="00AA1A98"/>
    <w:rsid w:val="00AA66F3"/>
    <w:rsid w:val="00AA6C0E"/>
    <w:rsid w:val="00AB41C9"/>
    <w:rsid w:val="00AC1677"/>
    <w:rsid w:val="00AD0C02"/>
    <w:rsid w:val="00AD7D89"/>
    <w:rsid w:val="00AE4DA9"/>
    <w:rsid w:val="00AF208A"/>
    <w:rsid w:val="00B0117B"/>
    <w:rsid w:val="00B25536"/>
    <w:rsid w:val="00B30B1C"/>
    <w:rsid w:val="00B506B0"/>
    <w:rsid w:val="00B75AB9"/>
    <w:rsid w:val="00B90CB8"/>
    <w:rsid w:val="00B918A9"/>
    <w:rsid w:val="00BB166C"/>
    <w:rsid w:val="00BB18CB"/>
    <w:rsid w:val="00BC3C63"/>
    <w:rsid w:val="00BC4F4B"/>
    <w:rsid w:val="00BD0E79"/>
    <w:rsid w:val="00C100AD"/>
    <w:rsid w:val="00C10267"/>
    <w:rsid w:val="00C21BB8"/>
    <w:rsid w:val="00C21D86"/>
    <w:rsid w:val="00C254A3"/>
    <w:rsid w:val="00C3539C"/>
    <w:rsid w:val="00C3599E"/>
    <w:rsid w:val="00C40016"/>
    <w:rsid w:val="00C52492"/>
    <w:rsid w:val="00C568D4"/>
    <w:rsid w:val="00C658D5"/>
    <w:rsid w:val="00C67A66"/>
    <w:rsid w:val="00C84234"/>
    <w:rsid w:val="00C9283F"/>
    <w:rsid w:val="00C93687"/>
    <w:rsid w:val="00CA353D"/>
    <w:rsid w:val="00CA3A6C"/>
    <w:rsid w:val="00CB0F55"/>
    <w:rsid w:val="00CD3E16"/>
    <w:rsid w:val="00CD5F5F"/>
    <w:rsid w:val="00D14AA0"/>
    <w:rsid w:val="00D178A7"/>
    <w:rsid w:val="00D2183A"/>
    <w:rsid w:val="00D30C6A"/>
    <w:rsid w:val="00D32C6C"/>
    <w:rsid w:val="00D459EC"/>
    <w:rsid w:val="00D46B8D"/>
    <w:rsid w:val="00D50509"/>
    <w:rsid w:val="00D6297A"/>
    <w:rsid w:val="00D82E2E"/>
    <w:rsid w:val="00D905AB"/>
    <w:rsid w:val="00D90F65"/>
    <w:rsid w:val="00D94784"/>
    <w:rsid w:val="00D96700"/>
    <w:rsid w:val="00DA25B2"/>
    <w:rsid w:val="00DA2C60"/>
    <w:rsid w:val="00DA40B6"/>
    <w:rsid w:val="00DB7BEA"/>
    <w:rsid w:val="00DC15B1"/>
    <w:rsid w:val="00DD3D36"/>
    <w:rsid w:val="00DF2694"/>
    <w:rsid w:val="00DF7AD7"/>
    <w:rsid w:val="00E20943"/>
    <w:rsid w:val="00E23136"/>
    <w:rsid w:val="00E3368D"/>
    <w:rsid w:val="00E4410B"/>
    <w:rsid w:val="00E51242"/>
    <w:rsid w:val="00E52975"/>
    <w:rsid w:val="00E74952"/>
    <w:rsid w:val="00E7644E"/>
    <w:rsid w:val="00E82657"/>
    <w:rsid w:val="00EA2FFA"/>
    <w:rsid w:val="00EB3CA3"/>
    <w:rsid w:val="00EB588F"/>
    <w:rsid w:val="00EB7DFF"/>
    <w:rsid w:val="00EC4842"/>
    <w:rsid w:val="00EE36D7"/>
    <w:rsid w:val="00EE48FA"/>
    <w:rsid w:val="00EE51DB"/>
    <w:rsid w:val="00EF5D81"/>
    <w:rsid w:val="00EF6300"/>
    <w:rsid w:val="00F02100"/>
    <w:rsid w:val="00F06795"/>
    <w:rsid w:val="00F2257B"/>
    <w:rsid w:val="00F2276D"/>
    <w:rsid w:val="00F25463"/>
    <w:rsid w:val="00F31D39"/>
    <w:rsid w:val="00F35704"/>
    <w:rsid w:val="00F359A6"/>
    <w:rsid w:val="00F36BCF"/>
    <w:rsid w:val="00F45C51"/>
    <w:rsid w:val="00F52450"/>
    <w:rsid w:val="00F559E8"/>
    <w:rsid w:val="00F6005D"/>
    <w:rsid w:val="00F631FA"/>
    <w:rsid w:val="00F71C0E"/>
    <w:rsid w:val="00F746A4"/>
    <w:rsid w:val="00F8471E"/>
    <w:rsid w:val="00FA39EC"/>
    <w:rsid w:val="00FB3B57"/>
    <w:rsid w:val="00FB58C9"/>
    <w:rsid w:val="00FC1646"/>
    <w:rsid w:val="00FC4E25"/>
    <w:rsid w:val="00FC6BF8"/>
    <w:rsid w:val="00FE6F97"/>
    <w:rsid w:val="00FE7FCC"/>
    <w:rsid w:val="00FF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93FF"/>
  <w15:chartTrackingRefBased/>
  <w15:docId w15:val="{306D02D6-5CE3-4312-B9DE-7F23C2A2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EBC"/>
  </w:style>
  <w:style w:type="paragraph" w:styleId="Heading1">
    <w:name w:val="heading 1"/>
    <w:basedOn w:val="Normal"/>
    <w:next w:val="Normal"/>
    <w:link w:val="Heading1Char"/>
    <w:uiPriority w:val="9"/>
    <w:qFormat/>
    <w:rsid w:val="0097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2A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5125"/>
    <w:pPr>
      <w:ind w:left="720"/>
      <w:contextualSpacing/>
    </w:pPr>
  </w:style>
  <w:style w:type="character" w:customStyle="1" w:styleId="a">
    <w:name w:val="a"/>
    <w:basedOn w:val="DefaultParagraphFont"/>
    <w:rsid w:val="00AD0C02"/>
  </w:style>
  <w:style w:type="character" w:customStyle="1" w:styleId="l">
    <w:name w:val="l"/>
    <w:basedOn w:val="DefaultParagraphFont"/>
    <w:rsid w:val="00AD0C02"/>
  </w:style>
  <w:style w:type="character" w:customStyle="1" w:styleId="l7">
    <w:name w:val="l7"/>
    <w:basedOn w:val="DefaultParagraphFont"/>
    <w:rsid w:val="00AD0C02"/>
  </w:style>
  <w:style w:type="character" w:customStyle="1" w:styleId="l6">
    <w:name w:val="l6"/>
    <w:basedOn w:val="DefaultParagraphFont"/>
    <w:rsid w:val="00AD0C02"/>
  </w:style>
  <w:style w:type="character" w:customStyle="1" w:styleId="l9">
    <w:name w:val="l9"/>
    <w:basedOn w:val="DefaultParagraphFont"/>
    <w:rsid w:val="00AD0C02"/>
  </w:style>
  <w:style w:type="character" w:customStyle="1" w:styleId="l8">
    <w:name w:val="l8"/>
    <w:basedOn w:val="DefaultParagraphFont"/>
    <w:rsid w:val="00AD0C02"/>
  </w:style>
  <w:style w:type="paragraph" w:styleId="NoSpacing">
    <w:name w:val="No Spacing"/>
    <w:uiPriority w:val="1"/>
    <w:qFormat/>
    <w:rsid w:val="00210465"/>
    <w:pPr>
      <w:spacing w:after="0" w:line="240" w:lineRule="auto"/>
    </w:pPr>
  </w:style>
  <w:style w:type="paragraph" w:styleId="Header">
    <w:name w:val="header"/>
    <w:basedOn w:val="Normal"/>
    <w:link w:val="HeaderChar"/>
    <w:uiPriority w:val="99"/>
    <w:unhideWhenUsed/>
    <w:rsid w:val="00AA6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6F3"/>
  </w:style>
  <w:style w:type="paragraph" w:styleId="Footer">
    <w:name w:val="footer"/>
    <w:basedOn w:val="Normal"/>
    <w:link w:val="FooterChar"/>
    <w:uiPriority w:val="99"/>
    <w:unhideWhenUsed/>
    <w:rsid w:val="00AA6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6F3"/>
  </w:style>
  <w:style w:type="paragraph" w:styleId="NormalWeb">
    <w:name w:val="Normal (Web)"/>
    <w:basedOn w:val="Normal"/>
    <w:uiPriority w:val="99"/>
    <w:semiHidden/>
    <w:unhideWhenUsed/>
    <w:rsid w:val="00867E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CD3E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03D"/>
    <w:rPr>
      <w:b/>
      <w:bCs/>
    </w:rPr>
  </w:style>
  <w:style w:type="character" w:styleId="Hyperlink">
    <w:name w:val="Hyperlink"/>
    <w:basedOn w:val="DefaultParagraphFont"/>
    <w:uiPriority w:val="99"/>
    <w:unhideWhenUsed/>
    <w:rsid w:val="00D14AA0"/>
    <w:rPr>
      <w:color w:val="0563C1" w:themeColor="hyperlink"/>
      <w:u w:val="single"/>
    </w:rPr>
  </w:style>
  <w:style w:type="character" w:styleId="UnresolvedMention">
    <w:name w:val="Unresolved Mention"/>
    <w:basedOn w:val="DefaultParagraphFont"/>
    <w:uiPriority w:val="99"/>
    <w:semiHidden/>
    <w:unhideWhenUsed/>
    <w:rsid w:val="00D14AA0"/>
    <w:rPr>
      <w:color w:val="605E5C"/>
      <w:shd w:val="clear" w:color="auto" w:fill="E1DFDD"/>
    </w:rPr>
  </w:style>
  <w:style w:type="paragraph" w:customStyle="1" w:styleId="TableContents">
    <w:name w:val="Table Contents"/>
    <w:basedOn w:val="Normal"/>
    <w:rsid w:val="002717E4"/>
    <w:pPr>
      <w:suppressLineNumbers/>
      <w:suppressAutoHyphens/>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0909">
      <w:bodyDiv w:val="1"/>
      <w:marLeft w:val="0"/>
      <w:marRight w:val="0"/>
      <w:marTop w:val="0"/>
      <w:marBottom w:val="0"/>
      <w:divBdr>
        <w:top w:val="none" w:sz="0" w:space="0" w:color="auto"/>
        <w:left w:val="none" w:sz="0" w:space="0" w:color="auto"/>
        <w:bottom w:val="none" w:sz="0" w:space="0" w:color="auto"/>
        <w:right w:val="none" w:sz="0" w:space="0" w:color="auto"/>
      </w:divBdr>
    </w:div>
    <w:div w:id="435322150">
      <w:bodyDiv w:val="1"/>
      <w:marLeft w:val="0"/>
      <w:marRight w:val="0"/>
      <w:marTop w:val="0"/>
      <w:marBottom w:val="0"/>
      <w:divBdr>
        <w:top w:val="none" w:sz="0" w:space="0" w:color="auto"/>
        <w:left w:val="none" w:sz="0" w:space="0" w:color="auto"/>
        <w:bottom w:val="none" w:sz="0" w:space="0" w:color="auto"/>
        <w:right w:val="none" w:sz="0" w:space="0" w:color="auto"/>
      </w:divBdr>
    </w:div>
    <w:div w:id="951594729">
      <w:bodyDiv w:val="1"/>
      <w:marLeft w:val="0"/>
      <w:marRight w:val="0"/>
      <w:marTop w:val="0"/>
      <w:marBottom w:val="0"/>
      <w:divBdr>
        <w:top w:val="none" w:sz="0" w:space="0" w:color="auto"/>
        <w:left w:val="none" w:sz="0" w:space="0" w:color="auto"/>
        <w:bottom w:val="none" w:sz="0" w:space="0" w:color="auto"/>
        <w:right w:val="none" w:sz="0" w:space="0" w:color="auto"/>
      </w:divBdr>
      <w:divsChild>
        <w:div w:id="181475911">
          <w:marLeft w:val="0"/>
          <w:marRight w:val="0"/>
          <w:marTop w:val="0"/>
          <w:marBottom w:val="0"/>
          <w:divBdr>
            <w:top w:val="none" w:sz="0" w:space="0" w:color="auto"/>
            <w:left w:val="none" w:sz="0" w:space="0" w:color="auto"/>
            <w:bottom w:val="none" w:sz="0" w:space="0" w:color="auto"/>
            <w:right w:val="none" w:sz="0" w:space="0" w:color="auto"/>
          </w:divBdr>
        </w:div>
        <w:div w:id="342627949">
          <w:marLeft w:val="0"/>
          <w:marRight w:val="0"/>
          <w:marTop w:val="0"/>
          <w:marBottom w:val="0"/>
          <w:divBdr>
            <w:top w:val="none" w:sz="0" w:space="0" w:color="auto"/>
            <w:left w:val="none" w:sz="0" w:space="0" w:color="auto"/>
            <w:bottom w:val="none" w:sz="0" w:space="0" w:color="auto"/>
            <w:right w:val="none" w:sz="0" w:space="0" w:color="auto"/>
          </w:divBdr>
        </w:div>
        <w:div w:id="1430660555">
          <w:marLeft w:val="0"/>
          <w:marRight w:val="0"/>
          <w:marTop w:val="0"/>
          <w:marBottom w:val="0"/>
          <w:divBdr>
            <w:top w:val="none" w:sz="0" w:space="0" w:color="auto"/>
            <w:left w:val="none" w:sz="0" w:space="0" w:color="auto"/>
            <w:bottom w:val="none" w:sz="0" w:space="0" w:color="auto"/>
            <w:right w:val="none" w:sz="0" w:space="0" w:color="auto"/>
          </w:divBdr>
        </w:div>
        <w:div w:id="2128698133">
          <w:marLeft w:val="0"/>
          <w:marRight w:val="0"/>
          <w:marTop w:val="0"/>
          <w:marBottom w:val="0"/>
          <w:divBdr>
            <w:top w:val="none" w:sz="0" w:space="0" w:color="auto"/>
            <w:left w:val="none" w:sz="0" w:space="0" w:color="auto"/>
            <w:bottom w:val="none" w:sz="0" w:space="0" w:color="auto"/>
            <w:right w:val="none" w:sz="0" w:space="0" w:color="auto"/>
          </w:divBdr>
        </w:div>
        <w:div w:id="1755515327">
          <w:marLeft w:val="0"/>
          <w:marRight w:val="0"/>
          <w:marTop w:val="0"/>
          <w:marBottom w:val="0"/>
          <w:divBdr>
            <w:top w:val="none" w:sz="0" w:space="0" w:color="auto"/>
            <w:left w:val="none" w:sz="0" w:space="0" w:color="auto"/>
            <w:bottom w:val="none" w:sz="0" w:space="0" w:color="auto"/>
            <w:right w:val="none" w:sz="0" w:space="0" w:color="auto"/>
          </w:divBdr>
        </w:div>
        <w:div w:id="1908035060">
          <w:marLeft w:val="0"/>
          <w:marRight w:val="0"/>
          <w:marTop w:val="0"/>
          <w:marBottom w:val="0"/>
          <w:divBdr>
            <w:top w:val="none" w:sz="0" w:space="0" w:color="auto"/>
            <w:left w:val="none" w:sz="0" w:space="0" w:color="auto"/>
            <w:bottom w:val="none" w:sz="0" w:space="0" w:color="auto"/>
            <w:right w:val="none" w:sz="0" w:space="0" w:color="auto"/>
          </w:divBdr>
        </w:div>
        <w:div w:id="900093545">
          <w:marLeft w:val="0"/>
          <w:marRight w:val="0"/>
          <w:marTop w:val="0"/>
          <w:marBottom w:val="0"/>
          <w:divBdr>
            <w:top w:val="none" w:sz="0" w:space="0" w:color="auto"/>
            <w:left w:val="none" w:sz="0" w:space="0" w:color="auto"/>
            <w:bottom w:val="none" w:sz="0" w:space="0" w:color="auto"/>
            <w:right w:val="none" w:sz="0" w:space="0" w:color="auto"/>
          </w:divBdr>
        </w:div>
        <w:div w:id="609777824">
          <w:marLeft w:val="0"/>
          <w:marRight w:val="0"/>
          <w:marTop w:val="0"/>
          <w:marBottom w:val="0"/>
          <w:divBdr>
            <w:top w:val="none" w:sz="0" w:space="0" w:color="auto"/>
            <w:left w:val="none" w:sz="0" w:space="0" w:color="auto"/>
            <w:bottom w:val="none" w:sz="0" w:space="0" w:color="auto"/>
            <w:right w:val="none" w:sz="0" w:space="0" w:color="auto"/>
          </w:divBdr>
        </w:div>
      </w:divsChild>
    </w:div>
    <w:div w:id="953945721">
      <w:bodyDiv w:val="1"/>
      <w:marLeft w:val="0"/>
      <w:marRight w:val="0"/>
      <w:marTop w:val="0"/>
      <w:marBottom w:val="0"/>
      <w:divBdr>
        <w:top w:val="none" w:sz="0" w:space="0" w:color="auto"/>
        <w:left w:val="none" w:sz="0" w:space="0" w:color="auto"/>
        <w:bottom w:val="none" w:sz="0" w:space="0" w:color="auto"/>
        <w:right w:val="none" w:sz="0" w:space="0" w:color="auto"/>
      </w:divBdr>
    </w:div>
    <w:div w:id="1163933144">
      <w:bodyDiv w:val="1"/>
      <w:marLeft w:val="0"/>
      <w:marRight w:val="0"/>
      <w:marTop w:val="0"/>
      <w:marBottom w:val="0"/>
      <w:divBdr>
        <w:top w:val="none" w:sz="0" w:space="0" w:color="auto"/>
        <w:left w:val="none" w:sz="0" w:space="0" w:color="auto"/>
        <w:bottom w:val="none" w:sz="0" w:space="0" w:color="auto"/>
        <w:right w:val="none" w:sz="0" w:space="0" w:color="auto"/>
      </w:divBdr>
      <w:divsChild>
        <w:div w:id="175309671">
          <w:marLeft w:val="0"/>
          <w:marRight w:val="0"/>
          <w:marTop w:val="0"/>
          <w:marBottom w:val="0"/>
          <w:divBdr>
            <w:top w:val="none" w:sz="0" w:space="0" w:color="auto"/>
            <w:left w:val="none" w:sz="0" w:space="0" w:color="auto"/>
            <w:bottom w:val="none" w:sz="0" w:space="0" w:color="auto"/>
            <w:right w:val="none" w:sz="0" w:space="0" w:color="auto"/>
          </w:divBdr>
        </w:div>
        <w:div w:id="546910853">
          <w:marLeft w:val="0"/>
          <w:marRight w:val="0"/>
          <w:marTop w:val="0"/>
          <w:marBottom w:val="0"/>
          <w:divBdr>
            <w:top w:val="none" w:sz="0" w:space="0" w:color="auto"/>
            <w:left w:val="none" w:sz="0" w:space="0" w:color="auto"/>
            <w:bottom w:val="none" w:sz="0" w:space="0" w:color="auto"/>
            <w:right w:val="none" w:sz="0" w:space="0" w:color="auto"/>
          </w:divBdr>
        </w:div>
        <w:div w:id="903638067">
          <w:marLeft w:val="0"/>
          <w:marRight w:val="0"/>
          <w:marTop w:val="0"/>
          <w:marBottom w:val="0"/>
          <w:divBdr>
            <w:top w:val="none" w:sz="0" w:space="0" w:color="auto"/>
            <w:left w:val="none" w:sz="0" w:space="0" w:color="auto"/>
            <w:bottom w:val="none" w:sz="0" w:space="0" w:color="auto"/>
            <w:right w:val="none" w:sz="0" w:space="0" w:color="auto"/>
          </w:divBdr>
        </w:div>
        <w:div w:id="2129810306">
          <w:marLeft w:val="0"/>
          <w:marRight w:val="0"/>
          <w:marTop w:val="0"/>
          <w:marBottom w:val="0"/>
          <w:divBdr>
            <w:top w:val="none" w:sz="0" w:space="0" w:color="auto"/>
            <w:left w:val="none" w:sz="0" w:space="0" w:color="auto"/>
            <w:bottom w:val="none" w:sz="0" w:space="0" w:color="auto"/>
            <w:right w:val="none" w:sz="0" w:space="0" w:color="auto"/>
          </w:divBdr>
        </w:div>
      </w:divsChild>
    </w:div>
    <w:div w:id="1498038049">
      <w:bodyDiv w:val="1"/>
      <w:marLeft w:val="0"/>
      <w:marRight w:val="0"/>
      <w:marTop w:val="0"/>
      <w:marBottom w:val="0"/>
      <w:divBdr>
        <w:top w:val="none" w:sz="0" w:space="0" w:color="auto"/>
        <w:left w:val="none" w:sz="0" w:space="0" w:color="auto"/>
        <w:bottom w:val="none" w:sz="0" w:space="0" w:color="auto"/>
        <w:right w:val="none" w:sz="0" w:space="0" w:color="auto"/>
      </w:divBdr>
      <w:divsChild>
        <w:div w:id="1089078545">
          <w:marLeft w:val="0"/>
          <w:marRight w:val="0"/>
          <w:marTop w:val="0"/>
          <w:marBottom w:val="0"/>
          <w:divBdr>
            <w:top w:val="none" w:sz="0" w:space="0" w:color="auto"/>
            <w:left w:val="none" w:sz="0" w:space="0" w:color="auto"/>
            <w:bottom w:val="none" w:sz="0" w:space="0" w:color="auto"/>
            <w:right w:val="none" w:sz="0" w:space="0" w:color="auto"/>
          </w:divBdr>
        </w:div>
        <w:div w:id="1749185161">
          <w:marLeft w:val="0"/>
          <w:marRight w:val="0"/>
          <w:marTop w:val="0"/>
          <w:marBottom w:val="0"/>
          <w:divBdr>
            <w:top w:val="none" w:sz="0" w:space="0" w:color="auto"/>
            <w:left w:val="none" w:sz="0" w:space="0" w:color="auto"/>
            <w:bottom w:val="none" w:sz="0" w:space="0" w:color="auto"/>
            <w:right w:val="none" w:sz="0" w:space="0" w:color="auto"/>
          </w:divBdr>
        </w:div>
        <w:div w:id="391581232">
          <w:marLeft w:val="0"/>
          <w:marRight w:val="0"/>
          <w:marTop w:val="0"/>
          <w:marBottom w:val="0"/>
          <w:divBdr>
            <w:top w:val="none" w:sz="0" w:space="0" w:color="auto"/>
            <w:left w:val="none" w:sz="0" w:space="0" w:color="auto"/>
            <w:bottom w:val="none" w:sz="0" w:space="0" w:color="auto"/>
            <w:right w:val="none" w:sz="0" w:space="0" w:color="auto"/>
          </w:divBdr>
        </w:div>
        <w:div w:id="1236625185">
          <w:marLeft w:val="0"/>
          <w:marRight w:val="0"/>
          <w:marTop w:val="0"/>
          <w:marBottom w:val="0"/>
          <w:divBdr>
            <w:top w:val="none" w:sz="0" w:space="0" w:color="auto"/>
            <w:left w:val="none" w:sz="0" w:space="0" w:color="auto"/>
            <w:bottom w:val="none" w:sz="0" w:space="0" w:color="auto"/>
            <w:right w:val="none" w:sz="0" w:space="0" w:color="auto"/>
          </w:divBdr>
        </w:div>
        <w:div w:id="2131585149">
          <w:marLeft w:val="0"/>
          <w:marRight w:val="0"/>
          <w:marTop w:val="0"/>
          <w:marBottom w:val="0"/>
          <w:divBdr>
            <w:top w:val="none" w:sz="0" w:space="0" w:color="auto"/>
            <w:left w:val="none" w:sz="0" w:space="0" w:color="auto"/>
            <w:bottom w:val="none" w:sz="0" w:space="0" w:color="auto"/>
            <w:right w:val="none" w:sz="0" w:space="0" w:color="auto"/>
          </w:divBdr>
        </w:div>
        <w:div w:id="716704354">
          <w:marLeft w:val="0"/>
          <w:marRight w:val="0"/>
          <w:marTop w:val="0"/>
          <w:marBottom w:val="0"/>
          <w:divBdr>
            <w:top w:val="none" w:sz="0" w:space="0" w:color="auto"/>
            <w:left w:val="none" w:sz="0" w:space="0" w:color="auto"/>
            <w:bottom w:val="none" w:sz="0" w:space="0" w:color="auto"/>
            <w:right w:val="none" w:sz="0" w:space="0" w:color="auto"/>
          </w:divBdr>
        </w:div>
        <w:div w:id="1338776594">
          <w:marLeft w:val="0"/>
          <w:marRight w:val="0"/>
          <w:marTop w:val="0"/>
          <w:marBottom w:val="0"/>
          <w:divBdr>
            <w:top w:val="none" w:sz="0" w:space="0" w:color="auto"/>
            <w:left w:val="none" w:sz="0" w:space="0" w:color="auto"/>
            <w:bottom w:val="none" w:sz="0" w:space="0" w:color="auto"/>
            <w:right w:val="none" w:sz="0" w:space="0" w:color="auto"/>
          </w:divBdr>
        </w:div>
        <w:div w:id="1779176317">
          <w:marLeft w:val="0"/>
          <w:marRight w:val="0"/>
          <w:marTop w:val="0"/>
          <w:marBottom w:val="0"/>
          <w:divBdr>
            <w:top w:val="none" w:sz="0" w:space="0" w:color="auto"/>
            <w:left w:val="none" w:sz="0" w:space="0" w:color="auto"/>
            <w:bottom w:val="none" w:sz="0" w:space="0" w:color="auto"/>
            <w:right w:val="none" w:sz="0" w:space="0" w:color="auto"/>
          </w:divBdr>
        </w:div>
        <w:div w:id="1002204113">
          <w:marLeft w:val="0"/>
          <w:marRight w:val="0"/>
          <w:marTop w:val="0"/>
          <w:marBottom w:val="0"/>
          <w:divBdr>
            <w:top w:val="none" w:sz="0" w:space="0" w:color="auto"/>
            <w:left w:val="none" w:sz="0" w:space="0" w:color="auto"/>
            <w:bottom w:val="none" w:sz="0" w:space="0" w:color="auto"/>
            <w:right w:val="none" w:sz="0" w:space="0" w:color="auto"/>
          </w:divBdr>
        </w:div>
      </w:divsChild>
    </w:div>
    <w:div w:id="171549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43959-73AB-4810-8F6C-393AB38E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24</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Mursaleen</dc:creator>
  <cp:keywords/>
  <dc:description/>
  <cp:lastModifiedBy>Muhammad Mursaleen</cp:lastModifiedBy>
  <cp:revision>281</cp:revision>
  <dcterms:created xsi:type="dcterms:W3CDTF">2023-02-26T11:26:00Z</dcterms:created>
  <dcterms:modified xsi:type="dcterms:W3CDTF">2023-06-14T05:27:00Z</dcterms:modified>
</cp:coreProperties>
</file>